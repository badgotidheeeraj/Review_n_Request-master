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EA89" w14:textId="4498F572" w:rsidR="005C5C5B" w:rsidRPr="005C5C5B" w:rsidRDefault="007D429D" w:rsidP="00983F74">
      <w:pPr>
        <w:spacing w:before="120" w:after="120" w:line="360" w:lineRule="auto"/>
        <w:jc w:val="center"/>
        <w:rPr>
          <w:rFonts w:ascii="Times New Roman" w:hAnsi="Times New Roman" w:cs="Times New Roman"/>
          <w:b/>
          <w:bCs/>
          <w:sz w:val="32"/>
          <w:szCs w:val="32"/>
          <w:shd w:val="clear" w:color="auto" w:fill="FFFFFF"/>
        </w:rPr>
      </w:pPr>
      <w:r w:rsidRPr="005C5C5B">
        <w:rPr>
          <w:rFonts w:ascii="Times New Roman" w:hAnsi="Times New Roman" w:cs="Times New Roman"/>
          <w:b/>
          <w:bCs/>
          <w:sz w:val="32"/>
          <w:szCs w:val="32"/>
          <w:shd w:val="clear" w:color="auto" w:fill="FFFFFF"/>
        </w:rPr>
        <w:t>The secure channel setup technique to isolate misdirection attacks on the Internet of Things</w:t>
      </w:r>
    </w:p>
    <w:p w14:paraId="0632D75C" w14:textId="77777777" w:rsidR="007D429D" w:rsidRDefault="007D429D" w:rsidP="00983F74">
      <w:pPr>
        <w:pStyle w:val="ListParagraph"/>
        <w:numPr>
          <w:ilvl w:val="0"/>
          <w:numId w:val="1"/>
        </w:numPr>
        <w:spacing w:before="120" w:after="120" w:line="360" w:lineRule="auto"/>
        <w:ind w:left="360"/>
        <w:contextualSpacing w:val="0"/>
        <w:rPr>
          <w:rFonts w:ascii="Times New Roman" w:hAnsi="Times New Roman" w:cs="Times New Roman"/>
          <w:b/>
          <w:bCs/>
          <w:sz w:val="24"/>
          <w:szCs w:val="24"/>
        </w:rPr>
      </w:pPr>
      <w:r>
        <w:rPr>
          <w:rFonts w:ascii="Times New Roman" w:hAnsi="Times New Roman" w:cs="Times New Roman"/>
          <w:b/>
          <w:bCs/>
          <w:sz w:val="24"/>
          <w:szCs w:val="24"/>
        </w:rPr>
        <w:t>Introduction</w:t>
      </w:r>
    </w:p>
    <w:p w14:paraId="238C5B4F" w14:textId="6611D7CF" w:rsidR="003F6B65" w:rsidRDefault="004E062F" w:rsidP="00983F74">
      <w:pPr>
        <w:spacing w:before="120" w:after="120" w:line="360" w:lineRule="auto"/>
        <w:jc w:val="both"/>
        <w:rPr>
          <w:rFonts w:ascii="Times New Roman" w:hAnsi="Times New Roman" w:cs="Times New Roman"/>
          <w:sz w:val="24"/>
          <w:szCs w:val="24"/>
        </w:rPr>
      </w:pPr>
      <w:r w:rsidRPr="004E062F">
        <w:rPr>
          <w:rFonts w:ascii="Times New Roman" w:hAnsi="Times New Roman" w:cs="Times New Roman"/>
          <w:sz w:val="24"/>
          <w:szCs w:val="24"/>
        </w:rPr>
        <w:t>The concept of the Internet of Thi</w:t>
      </w:r>
      <w:r w:rsidR="002B3498">
        <w:rPr>
          <w:rFonts w:ascii="Times New Roman" w:hAnsi="Times New Roman" w:cs="Times New Roman"/>
          <w:sz w:val="24"/>
          <w:szCs w:val="24"/>
        </w:rPr>
        <w:t>n</w:t>
      </w:r>
      <w:r w:rsidRPr="004E062F">
        <w:rPr>
          <w:rFonts w:ascii="Times New Roman" w:hAnsi="Times New Roman" w:cs="Times New Roman"/>
          <w:sz w:val="24"/>
          <w:szCs w:val="24"/>
        </w:rPr>
        <w:t xml:space="preserve">gs (IoT) enables us to consider the possibility that </w:t>
      </w:r>
      <w:r w:rsidR="00635327">
        <w:rPr>
          <w:rFonts w:ascii="Times New Roman" w:hAnsi="Times New Roman" w:cs="Times New Roman"/>
          <w:sz w:val="24"/>
          <w:szCs w:val="24"/>
        </w:rPr>
        <w:t>it</w:t>
      </w:r>
      <w:r w:rsidRPr="004E062F">
        <w:rPr>
          <w:rFonts w:ascii="Times New Roman" w:hAnsi="Times New Roman" w:cs="Times New Roman"/>
          <w:sz w:val="24"/>
          <w:szCs w:val="24"/>
        </w:rPr>
        <w:t xml:space="preserve"> c</w:t>
      </w:r>
      <w:r w:rsidR="005A6430">
        <w:rPr>
          <w:rFonts w:ascii="Times New Roman" w:hAnsi="Times New Roman" w:cs="Times New Roman"/>
          <w:sz w:val="24"/>
          <w:szCs w:val="24"/>
        </w:rPr>
        <w:t>ould</w:t>
      </w:r>
      <w:r w:rsidRPr="004E062F">
        <w:rPr>
          <w:rFonts w:ascii="Times New Roman" w:hAnsi="Times New Roman" w:cs="Times New Roman"/>
          <w:sz w:val="24"/>
          <w:szCs w:val="24"/>
        </w:rPr>
        <w:t xml:space="preserve"> soon be able to use the internet to connect to every type of gadget that </w:t>
      </w:r>
      <w:r w:rsidR="005747D6" w:rsidRPr="004E062F">
        <w:rPr>
          <w:rFonts w:ascii="Times New Roman" w:hAnsi="Times New Roman" w:cs="Times New Roman"/>
          <w:sz w:val="24"/>
          <w:szCs w:val="24"/>
        </w:rPr>
        <w:t>is in</w:t>
      </w:r>
      <w:r w:rsidRPr="004E062F">
        <w:rPr>
          <w:rFonts w:ascii="Times New Roman" w:hAnsi="Times New Roman" w:cs="Times New Roman"/>
          <w:sz w:val="24"/>
          <w:szCs w:val="24"/>
        </w:rPr>
        <w:t xml:space="preserve"> </w:t>
      </w:r>
      <w:r w:rsidR="00635327">
        <w:rPr>
          <w:rFonts w:ascii="Times New Roman" w:hAnsi="Times New Roman" w:cs="Times New Roman"/>
          <w:sz w:val="24"/>
          <w:szCs w:val="24"/>
        </w:rPr>
        <w:t xml:space="preserve">the </w:t>
      </w:r>
      <w:r w:rsidRPr="004E062F">
        <w:rPr>
          <w:rFonts w:ascii="Times New Roman" w:hAnsi="Times New Roman" w:cs="Times New Roman"/>
          <w:sz w:val="24"/>
          <w:szCs w:val="24"/>
        </w:rPr>
        <w:t>nearby environment. This can make it possible for us to interact or engage with any gadget around us, regardless of its type, from any location in the world</w:t>
      </w:r>
      <w:r w:rsidR="00963A8A">
        <w:rPr>
          <w:rFonts w:ascii="Times New Roman" w:hAnsi="Times New Roman" w:cs="Times New Roman"/>
          <w:sz w:val="24"/>
          <w:szCs w:val="24"/>
        </w:rPr>
        <w:t xml:space="preserve"> [1]</w:t>
      </w:r>
      <w:r w:rsidRPr="004E062F">
        <w:rPr>
          <w:rFonts w:ascii="Times New Roman" w:hAnsi="Times New Roman" w:cs="Times New Roman"/>
          <w:sz w:val="24"/>
          <w:szCs w:val="24"/>
        </w:rPr>
        <w:t>.</w:t>
      </w:r>
      <w:r w:rsidR="007A72B3">
        <w:rPr>
          <w:rFonts w:ascii="Times New Roman" w:hAnsi="Times New Roman" w:cs="Times New Roman"/>
          <w:sz w:val="24"/>
          <w:szCs w:val="24"/>
        </w:rPr>
        <w:t xml:space="preserve"> </w:t>
      </w:r>
      <w:r w:rsidR="0024359C" w:rsidRPr="0024359C">
        <w:rPr>
          <w:rFonts w:ascii="Times New Roman" w:hAnsi="Times New Roman" w:cs="Times New Roman"/>
          <w:sz w:val="24"/>
          <w:szCs w:val="24"/>
        </w:rPr>
        <w:t xml:space="preserve">The development of IoT was inevitably influenced by </w:t>
      </w:r>
      <w:r w:rsidR="007A72B3">
        <w:rPr>
          <w:rFonts w:ascii="Times New Roman" w:hAnsi="Times New Roman" w:cs="Times New Roman"/>
          <w:sz w:val="24"/>
          <w:szCs w:val="24"/>
        </w:rPr>
        <w:t>several</w:t>
      </w:r>
      <w:r w:rsidR="0024359C" w:rsidRPr="0024359C">
        <w:rPr>
          <w:rFonts w:ascii="Times New Roman" w:hAnsi="Times New Roman" w:cs="Times New Roman"/>
          <w:sz w:val="24"/>
          <w:szCs w:val="24"/>
        </w:rPr>
        <w:t xml:space="preserve"> well-known and essential technologies of the present day, including Wireless Sensor Networks (WSN), Miniaturization, and Nanotech. In all kinds of IoT applications, WSN </w:t>
      </w:r>
      <w:r w:rsidR="00A52302" w:rsidRPr="0024359C">
        <w:rPr>
          <w:rFonts w:ascii="Times New Roman" w:hAnsi="Times New Roman" w:cs="Times New Roman"/>
          <w:sz w:val="24"/>
          <w:szCs w:val="24"/>
        </w:rPr>
        <w:t>is always</w:t>
      </w:r>
      <w:r w:rsidR="0024359C" w:rsidRPr="0024359C">
        <w:rPr>
          <w:rFonts w:ascii="Times New Roman" w:hAnsi="Times New Roman" w:cs="Times New Roman"/>
          <w:sz w:val="24"/>
          <w:szCs w:val="24"/>
        </w:rPr>
        <w:t xml:space="preserve"> the most </w:t>
      </w:r>
      <w:r w:rsidR="007D5462" w:rsidRPr="0024359C">
        <w:rPr>
          <w:rFonts w:ascii="Times New Roman" w:hAnsi="Times New Roman" w:cs="Times New Roman"/>
          <w:sz w:val="24"/>
          <w:szCs w:val="24"/>
        </w:rPr>
        <w:t>critical component</w:t>
      </w:r>
      <w:r w:rsidR="00963A8A">
        <w:rPr>
          <w:rFonts w:ascii="Times New Roman" w:hAnsi="Times New Roman" w:cs="Times New Roman"/>
          <w:sz w:val="24"/>
          <w:szCs w:val="24"/>
        </w:rPr>
        <w:t xml:space="preserve"> [2]</w:t>
      </w:r>
      <w:r w:rsidR="00A52302">
        <w:rPr>
          <w:rFonts w:ascii="Times New Roman" w:hAnsi="Times New Roman" w:cs="Times New Roman"/>
          <w:sz w:val="24"/>
          <w:szCs w:val="24"/>
        </w:rPr>
        <w:t>.</w:t>
      </w:r>
    </w:p>
    <w:p w14:paraId="4E90DD01" w14:textId="621EBBE2" w:rsidR="00A52302" w:rsidRDefault="00EE4774" w:rsidP="00983F74">
      <w:pPr>
        <w:spacing w:before="120" w:after="120" w:line="360" w:lineRule="auto"/>
        <w:jc w:val="both"/>
        <w:rPr>
          <w:rFonts w:ascii="Times New Roman" w:hAnsi="Times New Roman" w:cs="Times New Roman"/>
          <w:sz w:val="24"/>
          <w:szCs w:val="24"/>
        </w:rPr>
      </w:pPr>
      <w:r w:rsidRPr="00EE4774">
        <w:rPr>
          <w:rFonts w:ascii="Times New Roman" w:hAnsi="Times New Roman" w:cs="Times New Roman"/>
          <w:sz w:val="24"/>
          <w:szCs w:val="24"/>
        </w:rPr>
        <w:t>WSN is the type of technology whose development is accelerating at an alarming rate, and the field of study surrounding them is often regarded as the most fascinating and rapidly expanding</w:t>
      </w:r>
      <w:r w:rsidR="006C4DF0">
        <w:rPr>
          <w:rFonts w:ascii="Times New Roman" w:hAnsi="Times New Roman" w:cs="Times New Roman"/>
          <w:sz w:val="24"/>
          <w:szCs w:val="24"/>
        </w:rPr>
        <w:t xml:space="preserve"> [3]</w:t>
      </w:r>
      <w:r w:rsidRPr="00EE4774">
        <w:rPr>
          <w:rFonts w:ascii="Times New Roman" w:hAnsi="Times New Roman" w:cs="Times New Roman"/>
          <w:sz w:val="24"/>
          <w:szCs w:val="24"/>
        </w:rPr>
        <w:t>.</w:t>
      </w:r>
      <w:r w:rsidR="00635327">
        <w:rPr>
          <w:rFonts w:ascii="Times New Roman" w:hAnsi="Times New Roman" w:cs="Times New Roman"/>
          <w:sz w:val="24"/>
          <w:szCs w:val="24"/>
        </w:rPr>
        <w:t xml:space="preserve"> </w:t>
      </w:r>
      <w:r w:rsidR="00FE6C73" w:rsidRPr="00FE6C73">
        <w:rPr>
          <w:rFonts w:ascii="Times New Roman" w:hAnsi="Times New Roman" w:cs="Times New Roman"/>
          <w:sz w:val="24"/>
          <w:szCs w:val="24"/>
        </w:rPr>
        <w:t>WSN is a component of many important applications that are used today i.e., the management and monitoring of combat zones, the evaluation and monitoring of weather forecasts, monitoring in healthcare facilities, and supply management</w:t>
      </w:r>
      <w:r w:rsidR="006C4DF0">
        <w:rPr>
          <w:rFonts w:ascii="Times New Roman" w:hAnsi="Times New Roman" w:cs="Times New Roman"/>
          <w:sz w:val="24"/>
          <w:szCs w:val="24"/>
        </w:rPr>
        <w:t xml:space="preserve"> [4]</w:t>
      </w:r>
      <w:r w:rsidR="00FE6C73" w:rsidRPr="00FE6C73">
        <w:rPr>
          <w:rFonts w:ascii="Times New Roman" w:hAnsi="Times New Roman" w:cs="Times New Roman"/>
          <w:sz w:val="24"/>
          <w:szCs w:val="24"/>
        </w:rPr>
        <w:t>.</w:t>
      </w:r>
      <w:r w:rsidR="009F463C" w:rsidRPr="009F463C">
        <w:t xml:space="preserve"> </w:t>
      </w:r>
      <w:r w:rsidR="009F463C" w:rsidRPr="009F463C">
        <w:rPr>
          <w:rFonts w:ascii="Times New Roman" w:hAnsi="Times New Roman" w:cs="Times New Roman"/>
          <w:sz w:val="24"/>
          <w:szCs w:val="24"/>
        </w:rPr>
        <w:t>Additionally, the computational power, power efficiency, and memory abilities of small computer</w:t>
      </w:r>
      <w:r w:rsidR="007A72B3">
        <w:rPr>
          <w:rFonts w:ascii="Times New Roman" w:hAnsi="Times New Roman" w:cs="Times New Roman"/>
          <w:sz w:val="24"/>
          <w:szCs w:val="24"/>
        </w:rPr>
        <w:t>s</w:t>
      </w:r>
      <w:r w:rsidR="009F463C" w:rsidRPr="009F463C">
        <w:rPr>
          <w:rFonts w:ascii="Times New Roman" w:hAnsi="Times New Roman" w:cs="Times New Roman"/>
          <w:sz w:val="24"/>
          <w:szCs w:val="24"/>
        </w:rPr>
        <w:t xml:space="preserve"> or sensing devices have </w:t>
      </w:r>
      <w:r w:rsidR="00941A24" w:rsidRPr="009F463C">
        <w:rPr>
          <w:rFonts w:ascii="Times New Roman" w:hAnsi="Times New Roman" w:cs="Times New Roman"/>
          <w:sz w:val="24"/>
          <w:szCs w:val="24"/>
        </w:rPr>
        <w:t>enhanced</w:t>
      </w:r>
      <w:r w:rsidR="009F463C" w:rsidRPr="009F463C">
        <w:rPr>
          <w:rFonts w:ascii="Times New Roman" w:hAnsi="Times New Roman" w:cs="Times New Roman"/>
          <w:sz w:val="24"/>
          <w:szCs w:val="24"/>
        </w:rPr>
        <w:t xml:space="preserve"> while their dimensions have radically dropped. This is </w:t>
      </w:r>
      <w:r w:rsidR="007A72B3">
        <w:rPr>
          <w:rFonts w:ascii="Times New Roman" w:hAnsi="Times New Roman" w:cs="Times New Roman"/>
          <w:sz w:val="24"/>
          <w:szCs w:val="24"/>
        </w:rPr>
        <w:t>although</w:t>
      </w:r>
      <w:r w:rsidR="009F463C" w:rsidRPr="009F463C">
        <w:rPr>
          <w:rFonts w:ascii="Times New Roman" w:hAnsi="Times New Roman" w:cs="Times New Roman"/>
          <w:sz w:val="24"/>
          <w:szCs w:val="24"/>
        </w:rPr>
        <w:t xml:space="preserve"> their numbers of transistors have remained unchanged</w:t>
      </w:r>
      <w:r w:rsidR="006C4DF0">
        <w:rPr>
          <w:rFonts w:ascii="Times New Roman" w:hAnsi="Times New Roman" w:cs="Times New Roman"/>
          <w:sz w:val="24"/>
          <w:szCs w:val="24"/>
        </w:rPr>
        <w:t xml:space="preserve"> [5]</w:t>
      </w:r>
      <w:r w:rsidR="009F463C" w:rsidRPr="009F463C">
        <w:rPr>
          <w:rFonts w:ascii="Times New Roman" w:hAnsi="Times New Roman" w:cs="Times New Roman"/>
          <w:sz w:val="24"/>
          <w:szCs w:val="24"/>
        </w:rPr>
        <w:t>.</w:t>
      </w:r>
    </w:p>
    <w:p w14:paraId="47002DD5" w14:textId="6D0F7E0F" w:rsidR="001D300A" w:rsidRDefault="008B7F06" w:rsidP="00983F74">
      <w:pPr>
        <w:pStyle w:val="ListParagraph"/>
        <w:spacing w:before="120" w:after="120" w:line="360" w:lineRule="auto"/>
        <w:ind w:left="0"/>
        <w:contextualSpacing w:val="0"/>
        <w:jc w:val="both"/>
        <w:rPr>
          <w:rFonts w:ascii="Times New Roman" w:hAnsi="Times New Roman" w:cs="Times New Roman"/>
          <w:sz w:val="24"/>
          <w:szCs w:val="24"/>
        </w:rPr>
      </w:pPr>
      <w:r w:rsidRPr="008B7F06">
        <w:rPr>
          <w:rFonts w:ascii="Times New Roman" w:hAnsi="Times New Roman" w:cs="Times New Roman"/>
          <w:sz w:val="24"/>
          <w:szCs w:val="24"/>
        </w:rPr>
        <w:t xml:space="preserve">The dangers and </w:t>
      </w:r>
      <w:r w:rsidR="00941A24" w:rsidRPr="008B7F06">
        <w:rPr>
          <w:rFonts w:ascii="Times New Roman" w:hAnsi="Times New Roman" w:cs="Times New Roman"/>
          <w:sz w:val="24"/>
          <w:szCs w:val="24"/>
        </w:rPr>
        <w:t>intrusions</w:t>
      </w:r>
      <w:r w:rsidRPr="008B7F06">
        <w:rPr>
          <w:rFonts w:ascii="Times New Roman" w:hAnsi="Times New Roman" w:cs="Times New Roman"/>
          <w:sz w:val="24"/>
          <w:szCs w:val="24"/>
        </w:rPr>
        <w:t xml:space="preserve"> on the safety or privacy of a product or an individual ha</w:t>
      </w:r>
      <w:r w:rsidR="007A72B3">
        <w:rPr>
          <w:rFonts w:ascii="Times New Roman" w:hAnsi="Times New Roman" w:cs="Times New Roman"/>
          <w:sz w:val="24"/>
          <w:szCs w:val="24"/>
        </w:rPr>
        <w:t>ve</w:t>
      </w:r>
      <w:r w:rsidRPr="008B7F06">
        <w:rPr>
          <w:rFonts w:ascii="Times New Roman" w:hAnsi="Times New Roman" w:cs="Times New Roman"/>
          <w:sz w:val="24"/>
          <w:szCs w:val="24"/>
        </w:rPr>
        <w:t xml:space="preserve"> dramatically increased </w:t>
      </w:r>
      <w:r w:rsidR="001B0582">
        <w:rPr>
          <w:rFonts w:ascii="Times New Roman" w:hAnsi="Times New Roman" w:cs="Times New Roman"/>
          <w:sz w:val="24"/>
          <w:szCs w:val="24"/>
        </w:rPr>
        <w:t xml:space="preserve">due to </w:t>
      </w:r>
      <w:r w:rsidR="007A72B3">
        <w:rPr>
          <w:rFonts w:ascii="Times New Roman" w:hAnsi="Times New Roman" w:cs="Times New Roman"/>
          <w:sz w:val="24"/>
          <w:szCs w:val="24"/>
        </w:rPr>
        <w:t xml:space="preserve">the </w:t>
      </w:r>
      <w:r w:rsidR="001B0582">
        <w:rPr>
          <w:rFonts w:ascii="Times New Roman" w:hAnsi="Times New Roman" w:cs="Times New Roman"/>
          <w:sz w:val="24"/>
          <w:szCs w:val="24"/>
        </w:rPr>
        <w:t>above</w:t>
      </w:r>
      <w:r w:rsidR="007A72B3">
        <w:rPr>
          <w:rFonts w:ascii="Times New Roman" w:hAnsi="Times New Roman" w:cs="Times New Roman"/>
          <w:sz w:val="24"/>
          <w:szCs w:val="24"/>
        </w:rPr>
        <w:t>-</w:t>
      </w:r>
      <w:r w:rsidR="001B0582">
        <w:rPr>
          <w:rFonts w:ascii="Times New Roman" w:hAnsi="Times New Roman" w:cs="Times New Roman"/>
          <w:sz w:val="24"/>
          <w:szCs w:val="24"/>
        </w:rPr>
        <w:t>mentioned pros</w:t>
      </w:r>
      <w:r w:rsidR="00B8255A">
        <w:rPr>
          <w:rFonts w:ascii="Times New Roman" w:hAnsi="Times New Roman" w:cs="Times New Roman"/>
          <w:sz w:val="24"/>
          <w:szCs w:val="24"/>
        </w:rPr>
        <w:t xml:space="preserve"> [6]</w:t>
      </w:r>
      <w:r w:rsidRPr="008B7F06">
        <w:rPr>
          <w:rFonts w:ascii="Times New Roman" w:hAnsi="Times New Roman" w:cs="Times New Roman"/>
          <w:sz w:val="24"/>
          <w:szCs w:val="24"/>
        </w:rPr>
        <w:t>.</w:t>
      </w:r>
      <w:r w:rsidR="007A72B3">
        <w:rPr>
          <w:rFonts w:ascii="Times New Roman" w:hAnsi="Times New Roman" w:cs="Times New Roman"/>
          <w:sz w:val="24"/>
          <w:szCs w:val="24"/>
        </w:rPr>
        <w:t xml:space="preserve"> </w:t>
      </w:r>
      <w:r w:rsidR="00F86BA5" w:rsidRPr="00F86BA5">
        <w:rPr>
          <w:rFonts w:ascii="Times New Roman" w:hAnsi="Times New Roman" w:cs="Times New Roman"/>
          <w:sz w:val="24"/>
          <w:szCs w:val="24"/>
        </w:rPr>
        <w:t>IoT security is an ongoing study topic that is receiving a growing amount of attention in research conducted not just by academic institutions but also by private industry and the government</w:t>
      </w:r>
      <w:r w:rsidR="00B8255A">
        <w:rPr>
          <w:rFonts w:ascii="Times New Roman" w:hAnsi="Times New Roman" w:cs="Times New Roman"/>
          <w:sz w:val="24"/>
          <w:szCs w:val="24"/>
        </w:rPr>
        <w:t xml:space="preserve"> [7]</w:t>
      </w:r>
      <w:r w:rsidR="00F86BA5" w:rsidRPr="00F86BA5">
        <w:rPr>
          <w:rFonts w:ascii="Times New Roman" w:hAnsi="Times New Roman" w:cs="Times New Roman"/>
          <w:sz w:val="24"/>
          <w:szCs w:val="24"/>
        </w:rPr>
        <w:t>.</w:t>
      </w:r>
      <w:r w:rsidR="001D300A" w:rsidRPr="001D300A">
        <w:rPr>
          <w:rFonts w:ascii="Times New Roman" w:hAnsi="Times New Roman" w:cs="Times New Roman"/>
          <w:sz w:val="24"/>
          <w:szCs w:val="24"/>
        </w:rPr>
        <w:t xml:space="preserve"> </w:t>
      </w:r>
      <w:r w:rsidR="001D300A">
        <w:rPr>
          <w:rFonts w:ascii="Times New Roman" w:hAnsi="Times New Roman" w:cs="Times New Roman"/>
          <w:sz w:val="24"/>
          <w:szCs w:val="24"/>
        </w:rPr>
        <w:t xml:space="preserve">Figure 1 demonstrated a systematic approach </w:t>
      </w:r>
      <w:r w:rsidR="007A72B3">
        <w:rPr>
          <w:rFonts w:ascii="Times New Roman" w:hAnsi="Times New Roman" w:cs="Times New Roman"/>
          <w:sz w:val="24"/>
          <w:szCs w:val="24"/>
        </w:rPr>
        <w:t>to</w:t>
      </w:r>
      <w:r w:rsidR="001D300A">
        <w:rPr>
          <w:rFonts w:ascii="Times New Roman" w:hAnsi="Times New Roman" w:cs="Times New Roman"/>
          <w:sz w:val="24"/>
          <w:szCs w:val="24"/>
        </w:rPr>
        <w:t xml:space="preserve"> IoT security.</w:t>
      </w:r>
    </w:p>
    <w:p w14:paraId="5D6AAA4C" w14:textId="6B3F3CEC" w:rsidR="00966384" w:rsidRDefault="00C755A1" w:rsidP="00983F74">
      <w:pPr>
        <w:spacing w:before="120" w:after="120" w:line="360" w:lineRule="auto"/>
        <w:jc w:val="center"/>
        <w:rPr>
          <w:rFonts w:ascii="Times New Roman" w:hAnsi="Times New Roman" w:cs="Times New Roman"/>
          <w:b/>
          <w:bCs/>
          <w:sz w:val="20"/>
          <w:szCs w:val="20"/>
        </w:rPr>
      </w:pPr>
      <w:r>
        <w:rPr>
          <w:noProof/>
        </w:rPr>
        <w:lastRenderedPageBreak/>
        <w:drawing>
          <wp:inline distT="0" distB="0" distL="0" distR="0" wp14:anchorId="22B1B73B" wp14:editId="00C9DB24">
            <wp:extent cx="4182745" cy="2836311"/>
            <wp:effectExtent l="0" t="0" r="8255" b="2540"/>
            <wp:docPr id="106" name="Picture 1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7889" cy="2846580"/>
                    </a:xfrm>
                    <a:prstGeom prst="rect">
                      <a:avLst/>
                    </a:prstGeom>
                  </pic:spPr>
                </pic:pic>
              </a:graphicData>
            </a:graphic>
          </wp:inline>
        </w:drawing>
      </w:r>
    </w:p>
    <w:p w14:paraId="21EC97EB" w14:textId="4EE71774" w:rsidR="008B7F06" w:rsidRDefault="001D300A" w:rsidP="00983F74">
      <w:pPr>
        <w:spacing w:before="120" w:after="120" w:line="360" w:lineRule="auto"/>
        <w:jc w:val="center"/>
        <w:rPr>
          <w:rFonts w:ascii="Times New Roman" w:hAnsi="Times New Roman" w:cs="Times New Roman"/>
          <w:sz w:val="20"/>
          <w:szCs w:val="20"/>
        </w:rPr>
      </w:pPr>
      <w:r w:rsidRPr="00A90DB7">
        <w:rPr>
          <w:rFonts w:ascii="Times New Roman" w:hAnsi="Times New Roman" w:cs="Times New Roman"/>
          <w:sz w:val="20"/>
          <w:szCs w:val="20"/>
        </w:rPr>
        <w:t xml:space="preserve">Figure </w:t>
      </w:r>
      <w:r w:rsidRPr="00A90DB7">
        <w:rPr>
          <w:rFonts w:ascii="Times New Roman" w:hAnsi="Times New Roman" w:cs="Times New Roman"/>
          <w:sz w:val="20"/>
          <w:szCs w:val="20"/>
        </w:rPr>
        <w:fldChar w:fldCharType="begin"/>
      </w:r>
      <w:r w:rsidRPr="00A90DB7">
        <w:rPr>
          <w:rFonts w:ascii="Times New Roman" w:hAnsi="Times New Roman" w:cs="Times New Roman"/>
          <w:sz w:val="20"/>
          <w:szCs w:val="20"/>
        </w:rPr>
        <w:instrText xml:space="preserve"> SEQ Figure \* ARABIC </w:instrText>
      </w:r>
      <w:r w:rsidRPr="00A90DB7">
        <w:rPr>
          <w:rFonts w:ascii="Times New Roman" w:hAnsi="Times New Roman" w:cs="Times New Roman"/>
          <w:sz w:val="20"/>
          <w:szCs w:val="20"/>
        </w:rPr>
        <w:fldChar w:fldCharType="separate"/>
      </w:r>
      <w:r w:rsidR="00CF5211" w:rsidRPr="00A90DB7">
        <w:rPr>
          <w:rFonts w:ascii="Times New Roman" w:hAnsi="Times New Roman" w:cs="Times New Roman"/>
          <w:noProof/>
          <w:sz w:val="20"/>
          <w:szCs w:val="20"/>
        </w:rPr>
        <w:t>1</w:t>
      </w:r>
      <w:r w:rsidRPr="00A90DB7">
        <w:rPr>
          <w:rFonts w:ascii="Times New Roman" w:hAnsi="Times New Roman" w:cs="Times New Roman"/>
          <w:sz w:val="20"/>
          <w:szCs w:val="20"/>
        </w:rPr>
        <w:fldChar w:fldCharType="end"/>
      </w:r>
      <w:r w:rsidR="00A314ED" w:rsidRPr="00A90DB7">
        <w:rPr>
          <w:rFonts w:ascii="Times New Roman" w:hAnsi="Times New Roman" w:cs="Times New Roman"/>
          <w:sz w:val="20"/>
          <w:szCs w:val="20"/>
        </w:rPr>
        <w:t>:</w:t>
      </w:r>
      <w:r w:rsidRPr="00A90DB7">
        <w:rPr>
          <w:rFonts w:ascii="Times New Roman" w:hAnsi="Times New Roman" w:cs="Times New Roman"/>
          <w:sz w:val="20"/>
          <w:szCs w:val="20"/>
        </w:rPr>
        <w:t xml:space="preserve"> Systematic</w:t>
      </w:r>
      <w:r w:rsidRPr="001D300A">
        <w:rPr>
          <w:rFonts w:ascii="Times New Roman" w:hAnsi="Times New Roman" w:cs="Times New Roman"/>
          <w:sz w:val="20"/>
          <w:szCs w:val="20"/>
        </w:rPr>
        <w:t xml:space="preserve"> approach for IoT security</w:t>
      </w:r>
      <w:r w:rsidR="00C46B51">
        <w:rPr>
          <w:rFonts w:ascii="Times New Roman" w:hAnsi="Times New Roman" w:cs="Times New Roman"/>
          <w:sz w:val="20"/>
          <w:szCs w:val="20"/>
        </w:rPr>
        <w:t xml:space="preserve"> [8]</w:t>
      </w:r>
      <w:r w:rsidR="009F1777">
        <w:rPr>
          <w:rFonts w:ascii="Times New Roman" w:hAnsi="Times New Roman" w:cs="Times New Roman"/>
          <w:sz w:val="20"/>
          <w:szCs w:val="20"/>
        </w:rPr>
        <w:t>.</w:t>
      </w:r>
    </w:p>
    <w:p w14:paraId="74D996E7" w14:textId="51EF72D6" w:rsidR="00E06342" w:rsidRDefault="00E06342" w:rsidP="00983F74">
      <w:pPr>
        <w:spacing w:before="120" w:after="120" w:line="360" w:lineRule="auto"/>
        <w:jc w:val="both"/>
        <w:rPr>
          <w:rFonts w:ascii="Times New Roman" w:hAnsi="Times New Roman" w:cs="Times New Roman"/>
          <w:sz w:val="24"/>
          <w:szCs w:val="24"/>
        </w:rPr>
      </w:pPr>
      <w:r w:rsidRPr="00E06342">
        <w:rPr>
          <w:rFonts w:ascii="Times New Roman" w:hAnsi="Times New Roman" w:cs="Times New Roman"/>
          <w:sz w:val="24"/>
          <w:szCs w:val="24"/>
        </w:rPr>
        <w:t>Connected devices are expected to enhance the quantity of personal information that can be collected and stored by IoT. As a result, hackers and other cyber criminals are drawn to this informatio</w:t>
      </w:r>
      <w:r w:rsidR="00752B20">
        <w:rPr>
          <w:rFonts w:ascii="Times New Roman" w:hAnsi="Times New Roman" w:cs="Times New Roman"/>
          <w:sz w:val="24"/>
          <w:szCs w:val="24"/>
        </w:rPr>
        <w:t>n</w:t>
      </w:r>
      <w:r w:rsidR="00947B24">
        <w:rPr>
          <w:rFonts w:ascii="Times New Roman" w:hAnsi="Times New Roman" w:cs="Times New Roman"/>
          <w:sz w:val="24"/>
          <w:szCs w:val="24"/>
        </w:rPr>
        <w:t xml:space="preserve"> [9]</w:t>
      </w:r>
      <w:r w:rsidR="00415D89">
        <w:rPr>
          <w:rFonts w:ascii="Times New Roman" w:hAnsi="Times New Roman" w:cs="Times New Roman"/>
          <w:sz w:val="24"/>
          <w:szCs w:val="24"/>
        </w:rPr>
        <w:t>.</w:t>
      </w:r>
      <w:r w:rsidR="001E5886" w:rsidRPr="001E5886">
        <w:t xml:space="preserve"> </w:t>
      </w:r>
      <w:r w:rsidR="001E5886" w:rsidRPr="001E5886">
        <w:rPr>
          <w:rFonts w:ascii="Times New Roman" w:hAnsi="Times New Roman" w:cs="Times New Roman"/>
          <w:sz w:val="24"/>
          <w:szCs w:val="24"/>
        </w:rPr>
        <w:t>There are numerous ways an IoT system might be attacked, including blocking network availability, sending incorrect information into the network, and gaining access to user data</w:t>
      </w:r>
      <w:r w:rsidR="00AC29E5">
        <w:rPr>
          <w:rFonts w:ascii="Times New Roman" w:hAnsi="Times New Roman" w:cs="Times New Roman"/>
          <w:sz w:val="24"/>
          <w:szCs w:val="24"/>
        </w:rPr>
        <w:t xml:space="preserve"> [10]</w:t>
      </w:r>
      <w:r w:rsidR="001E5886" w:rsidRPr="001E5886">
        <w:rPr>
          <w:rFonts w:ascii="Times New Roman" w:hAnsi="Times New Roman" w:cs="Times New Roman"/>
          <w:sz w:val="24"/>
          <w:szCs w:val="24"/>
        </w:rPr>
        <w:t>.</w:t>
      </w:r>
    </w:p>
    <w:p w14:paraId="2E079AF2" w14:textId="77777777" w:rsidR="00BC0487" w:rsidRDefault="00BC0487" w:rsidP="00983F74">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Pr>
          <w:rFonts w:ascii="Times New Roman" w:hAnsi="Times New Roman" w:cs="Times New Roman"/>
          <w:b/>
          <w:bCs/>
          <w:sz w:val="24"/>
          <w:szCs w:val="24"/>
        </w:rPr>
        <w:t>M</w:t>
      </w:r>
      <w:r w:rsidRPr="00150E16">
        <w:rPr>
          <w:rFonts w:ascii="Times New Roman" w:hAnsi="Times New Roman" w:cs="Times New Roman"/>
          <w:b/>
          <w:bCs/>
          <w:sz w:val="24"/>
          <w:szCs w:val="24"/>
        </w:rPr>
        <w:t xml:space="preserve">isdirection attacks on the </w:t>
      </w:r>
      <w:r>
        <w:rPr>
          <w:rFonts w:ascii="Times New Roman" w:hAnsi="Times New Roman" w:cs="Times New Roman"/>
          <w:b/>
          <w:bCs/>
          <w:sz w:val="24"/>
          <w:szCs w:val="24"/>
        </w:rPr>
        <w:t>IoT</w:t>
      </w:r>
      <w:r w:rsidRPr="00150E16">
        <w:rPr>
          <w:rFonts w:ascii="Times New Roman" w:hAnsi="Times New Roman" w:cs="Times New Roman"/>
          <w:b/>
          <w:bCs/>
          <w:sz w:val="24"/>
          <w:szCs w:val="24"/>
        </w:rPr>
        <w:t xml:space="preserve"> and WSN</w:t>
      </w:r>
    </w:p>
    <w:p w14:paraId="09B506B6" w14:textId="1C3B7D9B" w:rsidR="005C5C5B" w:rsidRDefault="00D70121" w:rsidP="00983F74">
      <w:pPr>
        <w:spacing w:before="120" w:after="120" w:line="360" w:lineRule="auto"/>
        <w:jc w:val="both"/>
        <w:rPr>
          <w:rFonts w:ascii="Times New Roman" w:hAnsi="Times New Roman" w:cs="Times New Roman"/>
          <w:sz w:val="24"/>
          <w:szCs w:val="24"/>
        </w:rPr>
      </w:pPr>
      <w:r w:rsidRPr="00D70121">
        <w:rPr>
          <w:rFonts w:ascii="Times New Roman" w:hAnsi="Times New Roman" w:cs="Times New Roman"/>
          <w:sz w:val="24"/>
          <w:szCs w:val="24"/>
        </w:rPr>
        <w:t>WSN</w:t>
      </w:r>
      <w:r w:rsidR="00A173AC">
        <w:rPr>
          <w:rFonts w:ascii="Times New Roman" w:hAnsi="Times New Roman" w:cs="Times New Roman"/>
          <w:sz w:val="24"/>
          <w:szCs w:val="24"/>
        </w:rPr>
        <w:t xml:space="preserve"> and IoT</w:t>
      </w:r>
      <w:r w:rsidRPr="00D70121">
        <w:rPr>
          <w:rFonts w:ascii="Times New Roman" w:hAnsi="Times New Roman" w:cs="Times New Roman"/>
          <w:sz w:val="24"/>
          <w:szCs w:val="24"/>
        </w:rPr>
        <w:t xml:space="preserve"> </w:t>
      </w:r>
      <w:r w:rsidR="007A72B3">
        <w:rPr>
          <w:rFonts w:ascii="Times New Roman" w:hAnsi="Times New Roman" w:cs="Times New Roman"/>
          <w:sz w:val="24"/>
          <w:szCs w:val="24"/>
        </w:rPr>
        <w:t>are</w:t>
      </w:r>
      <w:r w:rsidRPr="00D70121">
        <w:rPr>
          <w:rFonts w:ascii="Times New Roman" w:hAnsi="Times New Roman" w:cs="Times New Roman"/>
          <w:sz w:val="24"/>
          <w:szCs w:val="24"/>
        </w:rPr>
        <w:t xml:space="preserve"> vulnerable to </w:t>
      </w:r>
      <w:r w:rsidR="006F72D8">
        <w:rPr>
          <w:rFonts w:ascii="Times New Roman" w:hAnsi="Times New Roman" w:cs="Times New Roman"/>
          <w:sz w:val="24"/>
          <w:szCs w:val="24"/>
        </w:rPr>
        <w:t>Denial of Service (</w:t>
      </w:r>
      <w:r w:rsidRPr="00D70121">
        <w:rPr>
          <w:rFonts w:ascii="Times New Roman" w:hAnsi="Times New Roman" w:cs="Times New Roman"/>
          <w:sz w:val="24"/>
          <w:szCs w:val="24"/>
        </w:rPr>
        <w:t>DoS</w:t>
      </w:r>
      <w:r w:rsidR="006F72D8">
        <w:rPr>
          <w:rFonts w:ascii="Times New Roman" w:hAnsi="Times New Roman" w:cs="Times New Roman"/>
          <w:sz w:val="24"/>
          <w:szCs w:val="24"/>
        </w:rPr>
        <w:t>)</w:t>
      </w:r>
      <w:r w:rsidRPr="00D70121">
        <w:rPr>
          <w:rFonts w:ascii="Times New Roman" w:hAnsi="Times New Roman" w:cs="Times New Roman"/>
          <w:sz w:val="24"/>
          <w:szCs w:val="24"/>
        </w:rPr>
        <w:t>, Sybil, black hole</w:t>
      </w:r>
      <w:r w:rsidR="007A72B3">
        <w:rPr>
          <w:rFonts w:ascii="Times New Roman" w:hAnsi="Times New Roman" w:cs="Times New Roman"/>
          <w:sz w:val="24"/>
          <w:szCs w:val="24"/>
        </w:rPr>
        <w:t>s</w:t>
      </w:r>
      <w:r w:rsidRPr="00D70121">
        <w:rPr>
          <w:rFonts w:ascii="Times New Roman" w:hAnsi="Times New Roman" w:cs="Times New Roman"/>
          <w:sz w:val="24"/>
          <w:szCs w:val="24"/>
        </w:rPr>
        <w:t>, and misdirection attacks. These attacks impede WSN performance by inflicting information loss and high energy use</w:t>
      </w:r>
      <w:r w:rsidR="000A1DC0">
        <w:rPr>
          <w:rFonts w:ascii="Times New Roman" w:hAnsi="Times New Roman" w:cs="Times New Roman"/>
          <w:sz w:val="24"/>
          <w:szCs w:val="24"/>
        </w:rPr>
        <w:t xml:space="preserve"> [11]</w:t>
      </w:r>
      <w:r w:rsidRPr="00D70121">
        <w:rPr>
          <w:rFonts w:ascii="Times New Roman" w:hAnsi="Times New Roman" w:cs="Times New Roman"/>
          <w:sz w:val="24"/>
          <w:szCs w:val="24"/>
        </w:rPr>
        <w:t>.</w:t>
      </w:r>
      <w:r w:rsidR="007A72B3">
        <w:rPr>
          <w:rFonts w:ascii="Times New Roman" w:hAnsi="Times New Roman" w:cs="Times New Roman"/>
          <w:sz w:val="24"/>
          <w:szCs w:val="24"/>
        </w:rPr>
        <w:t xml:space="preserve"> </w:t>
      </w:r>
      <w:r w:rsidR="000369D0" w:rsidRPr="000369D0">
        <w:rPr>
          <w:rFonts w:ascii="Times New Roman" w:hAnsi="Times New Roman" w:cs="Times New Roman"/>
          <w:sz w:val="24"/>
          <w:szCs w:val="24"/>
        </w:rPr>
        <w:t>The</w:t>
      </w:r>
      <w:r w:rsidR="005C5C5B">
        <w:rPr>
          <w:rFonts w:ascii="Times New Roman" w:hAnsi="Times New Roman" w:cs="Times New Roman"/>
          <w:sz w:val="24"/>
          <w:szCs w:val="24"/>
        </w:rPr>
        <w:t xml:space="preserve"> Misdirection threat is the </w:t>
      </w:r>
      <w:r w:rsidR="000369D0" w:rsidRPr="000369D0">
        <w:rPr>
          <w:rFonts w:ascii="Times New Roman" w:hAnsi="Times New Roman" w:cs="Times New Roman"/>
          <w:sz w:val="24"/>
          <w:szCs w:val="24"/>
        </w:rPr>
        <w:t>main type of DoS attack. Under this attack, data packet</w:t>
      </w:r>
      <w:r w:rsidR="007A72B3">
        <w:rPr>
          <w:rFonts w:ascii="Times New Roman" w:hAnsi="Times New Roman" w:cs="Times New Roman"/>
          <w:sz w:val="24"/>
          <w:szCs w:val="24"/>
        </w:rPr>
        <w:t>s</w:t>
      </w:r>
      <w:r w:rsidR="000369D0" w:rsidRPr="000369D0">
        <w:rPr>
          <w:rFonts w:ascii="Times New Roman" w:hAnsi="Times New Roman" w:cs="Times New Roman"/>
          <w:sz w:val="24"/>
          <w:szCs w:val="24"/>
        </w:rPr>
        <w:t xml:space="preserve"> are sent to far-away nodes by blunder, which slows down the network and reduces its throughput</w:t>
      </w:r>
      <w:r w:rsidR="00DA525B">
        <w:rPr>
          <w:rFonts w:ascii="Times New Roman" w:hAnsi="Times New Roman" w:cs="Times New Roman"/>
          <w:sz w:val="24"/>
          <w:szCs w:val="24"/>
        </w:rPr>
        <w:t xml:space="preserve"> [12]</w:t>
      </w:r>
      <w:r w:rsidR="000369D0" w:rsidRPr="000369D0">
        <w:rPr>
          <w:rFonts w:ascii="Times New Roman" w:hAnsi="Times New Roman" w:cs="Times New Roman"/>
          <w:sz w:val="24"/>
          <w:szCs w:val="24"/>
        </w:rPr>
        <w:t>.</w:t>
      </w:r>
      <w:r w:rsidR="00A00C78">
        <w:rPr>
          <w:rFonts w:ascii="Times New Roman" w:hAnsi="Times New Roman" w:cs="Times New Roman"/>
          <w:sz w:val="24"/>
          <w:szCs w:val="24"/>
        </w:rPr>
        <w:t xml:space="preserve"> Misdirection attacks can be performed </w:t>
      </w:r>
      <w:r w:rsidR="006F1DF8">
        <w:rPr>
          <w:rFonts w:ascii="Times New Roman" w:hAnsi="Times New Roman" w:cs="Times New Roman"/>
          <w:sz w:val="24"/>
          <w:szCs w:val="24"/>
        </w:rPr>
        <w:t>in</w:t>
      </w:r>
      <w:r w:rsidR="00A00C78">
        <w:rPr>
          <w:rFonts w:ascii="Times New Roman" w:hAnsi="Times New Roman" w:cs="Times New Roman"/>
          <w:sz w:val="24"/>
          <w:szCs w:val="24"/>
        </w:rPr>
        <w:t xml:space="preserve"> the following ways: </w:t>
      </w:r>
    </w:p>
    <w:p w14:paraId="1F2E16FB" w14:textId="7467C486" w:rsidR="00171BC0" w:rsidRPr="00D6071F" w:rsidRDefault="00364A41" w:rsidP="00D6071F">
      <w:pPr>
        <w:pStyle w:val="ListParagraph"/>
        <w:numPr>
          <w:ilvl w:val="0"/>
          <w:numId w:val="3"/>
        </w:numPr>
        <w:spacing w:before="120" w:after="120" w:line="360" w:lineRule="auto"/>
        <w:ind w:left="360"/>
        <w:jc w:val="both"/>
        <w:rPr>
          <w:rFonts w:ascii="Times New Roman" w:hAnsi="Times New Roman" w:cs="Times New Roman"/>
          <w:sz w:val="24"/>
          <w:szCs w:val="24"/>
        </w:rPr>
      </w:pPr>
      <w:r w:rsidRPr="00D6071F">
        <w:rPr>
          <w:rFonts w:ascii="Times New Roman" w:hAnsi="Times New Roman" w:cs="Times New Roman"/>
          <w:sz w:val="24"/>
          <w:szCs w:val="24"/>
        </w:rPr>
        <w:t xml:space="preserve">The data packets are directed to a node that is close to the intended one. </w:t>
      </w:r>
      <w:r w:rsidR="00EB7B33">
        <w:rPr>
          <w:rFonts w:ascii="Times New Roman" w:hAnsi="Times New Roman" w:cs="Times New Roman"/>
          <w:sz w:val="24"/>
          <w:szCs w:val="24"/>
        </w:rPr>
        <w:t>It</w:t>
      </w:r>
      <w:r w:rsidRPr="00D6071F">
        <w:rPr>
          <w:rFonts w:ascii="Times New Roman" w:hAnsi="Times New Roman" w:cs="Times New Roman"/>
          <w:sz w:val="24"/>
          <w:szCs w:val="24"/>
        </w:rPr>
        <w:t xml:space="preserve"> get there by pursuing a route that was not intended for them, </w:t>
      </w:r>
      <w:r w:rsidR="00EB7B33">
        <w:rPr>
          <w:rFonts w:ascii="Times New Roman" w:hAnsi="Times New Roman" w:cs="Times New Roman"/>
          <w:sz w:val="24"/>
          <w:szCs w:val="24"/>
        </w:rPr>
        <w:t>it</w:t>
      </w:r>
      <w:r w:rsidRPr="00D6071F">
        <w:rPr>
          <w:rFonts w:ascii="Times New Roman" w:hAnsi="Times New Roman" w:cs="Times New Roman"/>
          <w:sz w:val="24"/>
          <w:szCs w:val="24"/>
        </w:rPr>
        <w:t xml:space="preserve"> nevertheless managed to get there in the end.</w:t>
      </w:r>
      <w:r w:rsidR="004526D4" w:rsidRPr="004526D4">
        <w:rPr>
          <w:rFonts w:ascii="Times New Roman" w:hAnsi="Times New Roman" w:cs="Times New Roman"/>
          <w:sz w:val="24"/>
          <w:szCs w:val="24"/>
        </w:rPr>
        <w:t xml:space="preserve"> </w:t>
      </w:r>
      <w:r w:rsidR="004526D4">
        <w:rPr>
          <w:rFonts w:ascii="Times New Roman" w:hAnsi="Times New Roman" w:cs="Times New Roman"/>
          <w:sz w:val="24"/>
          <w:szCs w:val="24"/>
        </w:rPr>
        <w:t>D</w:t>
      </w:r>
      <w:r w:rsidR="004526D4">
        <w:rPr>
          <w:rFonts w:ascii="Times New Roman" w:hAnsi="Times New Roman" w:cs="Times New Roman"/>
          <w:sz w:val="24"/>
          <w:szCs w:val="24"/>
        </w:rPr>
        <w:t>ue to pursuing the wrong path</w:t>
      </w:r>
      <w:r w:rsidR="000472E7">
        <w:rPr>
          <w:rFonts w:ascii="Times New Roman" w:hAnsi="Times New Roman" w:cs="Times New Roman"/>
          <w:sz w:val="24"/>
          <w:szCs w:val="24"/>
        </w:rPr>
        <w:t xml:space="preserve"> </w:t>
      </w:r>
      <w:r w:rsidR="004526D4">
        <w:rPr>
          <w:rFonts w:ascii="Times New Roman" w:hAnsi="Times New Roman" w:cs="Times New Roman"/>
          <w:sz w:val="24"/>
          <w:szCs w:val="24"/>
        </w:rPr>
        <w:t>t</w:t>
      </w:r>
      <w:r w:rsidRPr="00D6071F">
        <w:rPr>
          <w:rFonts w:ascii="Times New Roman" w:hAnsi="Times New Roman" w:cs="Times New Roman"/>
          <w:sz w:val="24"/>
          <w:szCs w:val="24"/>
        </w:rPr>
        <w:t>he</w:t>
      </w:r>
      <w:r w:rsidR="004526D4">
        <w:rPr>
          <w:rFonts w:ascii="Times New Roman" w:hAnsi="Times New Roman" w:cs="Times New Roman"/>
          <w:sz w:val="24"/>
          <w:szCs w:val="24"/>
        </w:rPr>
        <w:t xml:space="preserve"> data</w:t>
      </w:r>
      <w:r w:rsidRPr="00D6071F">
        <w:rPr>
          <w:rFonts w:ascii="Times New Roman" w:hAnsi="Times New Roman" w:cs="Times New Roman"/>
          <w:sz w:val="24"/>
          <w:szCs w:val="24"/>
        </w:rPr>
        <w:t xml:space="preserve"> packets are </w:t>
      </w:r>
      <w:r w:rsidR="000472E7" w:rsidRPr="00D6071F">
        <w:rPr>
          <w:rFonts w:ascii="Times New Roman" w:hAnsi="Times New Roman" w:cs="Times New Roman"/>
          <w:sz w:val="24"/>
          <w:szCs w:val="24"/>
        </w:rPr>
        <w:t>delayed</w:t>
      </w:r>
      <w:r w:rsidR="000472E7">
        <w:rPr>
          <w:rFonts w:ascii="Times New Roman" w:hAnsi="Times New Roman" w:cs="Times New Roman"/>
          <w:sz w:val="24"/>
          <w:szCs w:val="24"/>
        </w:rPr>
        <w:t xml:space="preserve"> </w:t>
      </w:r>
      <w:r w:rsidR="000472E7" w:rsidRPr="00D6071F">
        <w:rPr>
          <w:rFonts w:ascii="Times New Roman" w:hAnsi="Times New Roman" w:cs="Times New Roman"/>
          <w:sz w:val="24"/>
          <w:szCs w:val="24"/>
        </w:rPr>
        <w:t>and</w:t>
      </w:r>
      <w:r w:rsidR="000472E7">
        <w:rPr>
          <w:rFonts w:ascii="Times New Roman" w:hAnsi="Times New Roman" w:cs="Times New Roman"/>
          <w:sz w:val="24"/>
          <w:szCs w:val="24"/>
        </w:rPr>
        <w:t xml:space="preserve"> </w:t>
      </w:r>
      <w:r w:rsidRPr="00D6071F">
        <w:rPr>
          <w:rFonts w:ascii="Times New Roman" w:hAnsi="Times New Roman" w:cs="Times New Roman"/>
          <w:sz w:val="24"/>
          <w:szCs w:val="24"/>
        </w:rPr>
        <w:t>the throughput is reduced</w:t>
      </w:r>
      <w:r w:rsidR="007412D6" w:rsidRPr="00D6071F">
        <w:rPr>
          <w:rFonts w:ascii="Times New Roman" w:hAnsi="Times New Roman" w:cs="Times New Roman"/>
          <w:sz w:val="24"/>
          <w:szCs w:val="24"/>
        </w:rPr>
        <w:t xml:space="preserve"> [13]</w:t>
      </w:r>
      <w:r w:rsidRPr="00D6071F">
        <w:rPr>
          <w:rFonts w:ascii="Times New Roman" w:hAnsi="Times New Roman" w:cs="Times New Roman"/>
          <w:sz w:val="24"/>
          <w:szCs w:val="24"/>
        </w:rPr>
        <w:t>.</w:t>
      </w:r>
    </w:p>
    <w:p w14:paraId="2279E3E6" w14:textId="2389C170" w:rsidR="00364A41" w:rsidRDefault="00D3519F" w:rsidP="00983F74">
      <w:pPr>
        <w:pStyle w:val="ListParagraph"/>
        <w:numPr>
          <w:ilvl w:val="0"/>
          <w:numId w:val="3"/>
        </w:numPr>
        <w:spacing w:before="120" w:after="120" w:line="360" w:lineRule="auto"/>
        <w:ind w:left="360"/>
        <w:contextualSpacing w:val="0"/>
        <w:jc w:val="both"/>
        <w:rPr>
          <w:rFonts w:ascii="Times New Roman" w:hAnsi="Times New Roman" w:cs="Times New Roman"/>
          <w:sz w:val="24"/>
          <w:szCs w:val="24"/>
        </w:rPr>
      </w:pPr>
      <w:r w:rsidRPr="00D3519F">
        <w:rPr>
          <w:rFonts w:ascii="Times New Roman" w:hAnsi="Times New Roman" w:cs="Times New Roman"/>
          <w:sz w:val="24"/>
          <w:szCs w:val="24"/>
        </w:rPr>
        <w:t xml:space="preserve">The data packets are sent to a location that is </w:t>
      </w:r>
      <w:r w:rsidR="000472E7">
        <w:rPr>
          <w:rFonts w:ascii="Times New Roman" w:hAnsi="Times New Roman" w:cs="Times New Roman"/>
          <w:sz w:val="24"/>
          <w:szCs w:val="24"/>
        </w:rPr>
        <w:t>infinitely</w:t>
      </w:r>
      <w:r w:rsidR="007D5462" w:rsidRPr="00D3519F">
        <w:rPr>
          <w:rFonts w:ascii="Times New Roman" w:hAnsi="Times New Roman" w:cs="Times New Roman"/>
          <w:sz w:val="24"/>
          <w:szCs w:val="24"/>
        </w:rPr>
        <w:t xml:space="preserve"> far</w:t>
      </w:r>
      <w:r w:rsidRPr="00D3519F">
        <w:rPr>
          <w:rFonts w:ascii="Times New Roman" w:hAnsi="Times New Roman" w:cs="Times New Roman"/>
          <w:sz w:val="24"/>
          <w:szCs w:val="24"/>
        </w:rPr>
        <w:t xml:space="preserve"> from the user</w:t>
      </w:r>
      <w:r w:rsidR="000472E7">
        <w:rPr>
          <w:rFonts w:ascii="Times New Roman" w:hAnsi="Times New Roman" w:cs="Times New Roman"/>
          <w:sz w:val="24"/>
          <w:szCs w:val="24"/>
        </w:rPr>
        <w:t xml:space="preserve"> and it n</w:t>
      </w:r>
      <w:r w:rsidRPr="00D3519F">
        <w:rPr>
          <w:rFonts w:ascii="Times New Roman" w:hAnsi="Times New Roman" w:cs="Times New Roman"/>
          <w:sz w:val="24"/>
          <w:szCs w:val="24"/>
        </w:rPr>
        <w:t xml:space="preserve">ever delivered to their </w:t>
      </w:r>
      <w:r w:rsidR="00D6071F" w:rsidRPr="00D3519F">
        <w:rPr>
          <w:rFonts w:ascii="Times New Roman" w:hAnsi="Times New Roman" w:cs="Times New Roman"/>
          <w:sz w:val="24"/>
          <w:szCs w:val="24"/>
        </w:rPr>
        <w:t>destination</w:t>
      </w:r>
      <w:r w:rsidRPr="00D3519F">
        <w:rPr>
          <w:rFonts w:ascii="Times New Roman" w:hAnsi="Times New Roman" w:cs="Times New Roman"/>
          <w:sz w:val="24"/>
          <w:szCs w:val="24"/>
        </w:rPr>
        <w:t xml:space="preserve">. This leads </w:t>
      </w:r>
      <w:r w:rsidR="006F1DF8">
        <w:rPr>
          <w:rFonts w:ascii="Times New Roman" w:hAnsi="Times New Roman" w:cs="Times New Roman"/>
          <w:sz w:val="24"/>
          <w:szCs w:val="24"/>
        </w:rPr>
        <w:t>to</w:t>
      </w:r>
      <w:r w:rsidRPr="00D3519F">
        <w:rPr>
          <w:rFonts w:ascii="Times New Roman" w:hAnsi="Times New Roman" w:cs="Times New Roman"/>
          <w:sz w:val="24"/>
          <w:szCs w:val="24"/>
        </w:rPr>
        <w:t xml:space="preserve"> </w:t>
      </w:r>
      <w:r w:rsidR="006F1DF8">
        <w:rPr>
          <w:rFonts w:ascii="Times New Roman" w:hAnsi="Times New Roman" w:cs="Times New Roman"/>
          <w:sz w:val="24"/>
          <w:szCs w:val="24"/>
        </w:rPr>
        <w:t>an infinite delay</w:t>
      </w:r>
      <w:r w:rsidRPr="00D3519F">
        <w:rPr>
          <w:rFonts w:ascii="Times New Roman" w:hAnsi="Times New Roman" w:cs="Times New Roman"/>
          <w:sz w:val="24"/>
          <w:szCs w:val="24"/>
        </w:rPr>
        <w:t>, and</w:t>
      </w:r>
      <w:r w:rsidR="000472E7">
        <w:rPr>
          <w:rFonts w:ascii="Times New Roman" w:hAnsi="Times New Roman" w:cs="Times New Roman"/>
          <w:sz w:val="24"/>
          <w:szCs w:val="24"/>
        </w:rPr>
        <w:t xml:space="preserve"> overall </w:t>
      </w:r>
      <w:r w:rsidRPr="00D3519F">
        <w:rPr>
          <w:rFonts w:ascii="Times New Roman" w:hAnsi="Times New Roman" w:cs="Times New Roman"/>
          <w:sz w:val="24"/>
          <w:szCs w:val="24"/>
        </w:rPr>
        <w:t>throughput is zero</w:t>
      </w:r>
      <w:r w:rsidR="007412D6">
        <w:rPr>
          <w:rFonts w:ascii="Times New Roman" w:hAnsi="Times New Roman" w:cs="Times New Roman"/>
          <w:sz w:val="24"/>
          <w:szCs w:val="24"/>
        </w:rPr>
        <w:t xml:space="preserve"> [14]</w:t>
      </w:r>
      <w:r w:rsidRPr="00D3519F">
        <w:rPr>
          <w:rFonts w:ascii="Times New Roman" w:hAnsi="Times New Roman" w:cs="Times New Roman"/>
          <w:sz w:val="24"/>
          <w:szCs w:val="24"/>
        </w:rPr>
        <w:t>.</w:t>
      </w:r>
    </w:p>
    <w:p w14:paraId="3DF70078" w14:textId="7A3F8B71" w:rsidR="00D36A9C" w:rsidRDefault="00D6071F" w:rsidP="00983F74">
      <w:pPr>
        <w:spacing w:before="120" w:after="120" w:line="360" w:lineRule="auto"/>
        <w:jc w:val="both"/>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0A90A566" wp14:editId="7EE3354F">
            <wp:simplePos x="0" y="0"/>
            <wp:positionH relativeFrom="column">
              <wp:posOffset>1287145</wp:posOffset>
            </wp:positionH>
            <wp:positionV relativeFrom="paragraph">
              <wp:posOffset>674622</wp:posOffset>
            </wp:positionV>
            <wp:extent cx="3372485" cy="1695450"/>
            <wp:effectExtent l="0" t="0" r="0" b="0"/>
            <wp:wrapTopAndBottom/>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72485" cy="1695450"/>
                    </a:xfrm>
                    <a:prstGeom prst="rect">
                      <a:avLst/>
                    </a:prstGeom>
                  </pic:spPr>
                </pic:pic>
              </a:graphicData>
            </a:graphic>
            <wp14:sizeRelH relativeFrom="margin">
              <wp14:pctWidth>0</wp14:pctWidth>
            </wp14:sizeRelH>
            <wp14:sizeRelV relativeFrom="margin">
              <wp14:pctHeight>0</wp14:pctHeight>
            </wp14:sizeRelV>
          </wp:anchor>
        </w:drawing>
      </w:r>
      <w:r w:rsidR="00E8567F" w:rsidRPr="003516B5">
        <w:rPr>
          <w:rFonts w:ascii="Times New Roman" w:hAnsi="Times New Roman" w:cs="Times New Roman"/>
          <w:sz w:val="24"/>
          <w:szCs w:val="24"/>
        </w:rPr>
        <w:t xml:space="preserve">Figure 2 </w:t>
      </w:r>
      <w:r w:rsidR="00747DB9" w:rsidRPr="00747DB9">
        <w:rPr>
          <w:rFonts w:ascii="Times New Roman" w:hAnsi="Times New Roman" w:cs="Times New Roman"/>
          <w:sz w:val="24"/>
          <w:szCs w:val="24"/>
        </w:rPr>
        <w:t>demonstrated that the reasonable route should go from 1 to 4, but a malicious attacker (M) changed it so that it goes to</w:t>
      </w:r>
      <w:r w:rsidR="006F72D8">
        <w:rPr>
          <w:rFonts w:ascii="Times New Roman" w:hAnsi="Times New Roman" w:cs="Times New Roman"/>
          <w:sz w:val="24"/>
          <w:szCs w:val="24"/>
        </w:rPr>
        <w:t xml:space="preserve"> </w:t>
      </w:r>
      <w:r w:rsidR="00747DB9" w:rsidRPr="00747DB9">
        <w:rPr>
          <w:rFonts w:ascii="Times New Roman" w:hAnsi="Times New Roman" w:cs="Times New Roman"/>
          <w:sz w:val="24"/>
          <w:szCs w:val="24"/>
        </w:rPr>
        <w:t>6.</w:t>
      </w:r>
    </w:p>
    <w:p w14:paraId="0ECA76D3" w14:textId="77C26DA2" w:rsidR="00D632E4" w:rsidRDefault="00D632E4" w:rsidP="00983F74">
      <w:pPr>
        <w:pStyle w:val="Caption"/>
        <w:spacing w:before="120" w:after="120" w:line="360" w:lineRule="auto"/>
        <w:jc w:val="center"/>
        <w:rPr>
          <w:rFonts w:ascii="Times New Roman" w:hAnsi="Times New Roman" w:cs="Times New Roman"/>
          <w:i w:val="0"/>
          <w:iCs w:val="0"/>
          <w:color w:val="auto"/>
          <w:sz w:val="20"/>
          <w:szCs w:val="20"/>
        </w:rPr>
      </w:pPr>
      <w:r w:rsidRPr="0008269A">
        <w:rPr>
          <w:rFonts w:ascii="Times New Roman" w:hAnsi="Times New Roman" w:cs="Times New Roman"/>
          <w:i w:val="0"/>
          <w:iCs w:val="0"/>
          <w:color w:val="auto"/>
          <w:sz w:val="20"/>
          <w:szCs w:val="20"/>
        </w:rPr>
        <w:t xml:space="preserve">Figure </w:t>
      </w:r>
      <w:r w:rsidRPr="0008269A">
        <w:rPr>
          <w:rFonts w:ascii="Times New Roman" w:hAnsi="Times New Roman" w:cs="Times New Roman"/>
          <w:i w:val="0"/>
          <w:iCs w:val="0"/>
          <w:color w:val="auto"/>
          <w:sz w:val="20"/>
          <w:szCs w:val="20"/>
        </w:rPr>
        <w:fldChar w:fldCharType="begin"/>
      </w:r>
      <w:r w:rsidRPr="0008269A">
        <w:rPr>
          <w:rFonts w:ascii="Times New Roman" w:hAnsi="Times New Roman" w:cs="Times New Roman"/>
          <w:i w:val="0"/>
          <w:iCs w:val="0"/>
          <w:color w:val="auto"/>
          <w:sz w:val="20"/>
          <w:szCs w:val="20"/>
        </w:rPr>
        <w:instrText xml:space="preserve"> SEQ Figure \* ARABIC </w:instrText>
      </w:r>
      <w:r w:rsidRPr="0008269A">
        <w:rPr>
          <w:rFonts w:ascii="Times New Roman" w:hAnsi="Times New Roman" w:cs="Times New Roman"/>
          <w:i w:val="0"/>
          <w:iCs w:val="0"/>
          <w:color w:val="auto"/>
          <w:sz w:val="20"/>
          <w:szCs w:val="20"/>
        </w:rPr>
        <w:fldChar w:fldCharType="separate"/>
      </w:r>
      <w:r w:rsidR="00CF5211">
        <w:rPr>
          <w:rFonts w:ascii="Times New Roman" w:hAnsi="Times New Roman" w:cs="Times New Roman"/>
          <w:i w:val="0"/>
          <w:iCs w:val="0"/>
          <w:noProof/>
          <w:color w:val="auto"/>
          <w:sz w:val="20"/>
          <w:szCs w:val="20"/>
        </w:rPr>
        <w:t>2</w:t>
      </w:r>
      <w:r w:rsidRPr="0008269A">
        <w:rPr>
          <w:rFonts w:ascii="Times New Roman" w:hAnsi="Times New Roman" w:cs="Times New Roman"/>
          <w:i w:val="0"/>
          <w:iCs w:val="0"/>
          <w:color w:val="auto"/>
          <w:sz w:val="20"/>
          <w:szCs w:val="20"/>
        </w:rPr>
        <w:fldChar w:fldCharType="end"/>
      </w:r>
      <w:r w:rsidR="00982F50">
        <w:rPr>
          <w:rFonts w:ascii="Times New Roman" w:hAnsi="Times New Roman" w:cs="Times New Roman"/>
          <w:i w:val="0"/>
          <w:iCs w:val="0"/>
          <w:color w:val="auto"/>
          <w:sz w:val="20"/>
          <w:szCs w:val="20"/>
        </w:rPr>
        <w:t xml:space="preserve">: </w:t>
      </w:r>
      <w:r w:rsidRPr="0008269A">
        <w:rPr>
          <w:rFonts w:ascii="Times New Roman" w:hAnsi="Times New Roman" w:cs="Times New Roman"/>
          <w:i w:val="0"/>
          <w:iCs w:val="0"/>
          <w:color w:val="auto"/>
          <w:sz w:val="20"/>
          <w:szCs w:val="20"/>
        </w:rPr>
        <w:t>Misdirection attack; (a) normal route; (b) misdirection route</w:t>
      </w:r>
      <w:r w:rsidR="00462D36">
        <w:rPr>
          <w:rFonts w:ascii="Times New Roman" w:hAnsi="Times New Roman" w:cs="Times New Roman"/>
          <w:i w:val="0"/>
          <w:iCs w:val="0"/>
          <w:color w:val="auto"/>
          <w:sz w:val="20"/>
          <w:szCs w:val="20"/>
        </w:rPr>
        <w:t xml:space="preserve"> [15]</w:t>
      </w:r>
    </w:p>
    <w:p w14:paraId="2023CF08" w14:textId="77777777" w:rsidR="00321861" w:rsidRDefault="00321861" w:rsidP="00983F74">
      <w:pPr>
        <w:pStyle w:val="ListParagraph"/>
        <w:numPr>
          <w:ilvl w:val="0"/>
          <w:numId w:val="4"/>
        </w:numPr>
        <w:spacing w:before="120" w:after="120" w:line="360" w:lineRule="auto"/>
        <w:ind w:left="360"/>
        <w:contextualSpacing w:val="0"/>
        <w:jc w:val="both"/>
        <w:rPr>
          <w:rFonts w:ascii="Times New Roman" w:hAnsi="Times New Roman" w:cs="Times New Roman"/>
          <w:b/>
          <w:bCs/>
          <w:sz w:val="24"/>
          <w:szCs w:val="24"/>
        </w:rPr>
      </w:pPr>
      <w:r>
        <w:rPr>
          <w:rFonts w:ascii="Times New Roman" w:hAnsi="Times New Roman" w:cs="Times New Roman"/>
          <w:b/>
          <w:bCs/>
          <w:sz w:val="24"/>
          <w:szCs w:val="24"/>
        </w:rPr>
        <w:t>IoT Security</w:t>
      </w:r>
    </w:p>
    <w:p w14:paraId="55DCED64" w14:textId="11625081" w:rsidR="00852C27" w:rsidRDefault="000173A3" w:rsidP="00983F74">
      <w:pPr>
        <w:spacing w:before="120" w:after="120" w:line="360" w:lineRule="auto"/>
        <w:jc w:val="both"/>
      </w:pPr>
      <w:r>
        <w:rPr>
          <w:noProof/>
        </w:rPr>
        <w:drawing>
          <wp:anchor distT="0" distB="0" distL="114300" distR="114300" simplePos="0" relativeHeight="251660288" behindDoc="0" locked="0" layoutInCell="1" allowOverlap="1" wp14:anchorId="27A845E6" wp14:editId="69C38121">
            <wp:simplePos x="0" y="0"/>
            <wp:positionH relativeFrom="column">
              <wp:posOffset>800100</wp:posOffset>
            </wp:positionH>
            <wp:positionV relativeFrom="paragraph">
              <wp:posOffset>1271270</wp:posOffset>
            </wp:positionV>
            <wp:extent cx="4630420" cy="2771775"/>
            <wp:effectExtent l="0" t="0" r="0" b="9525"/>
            <wp:wrapTopAndBottom/>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30420" cy="2771775"/>
                    </a:xfrm>
                    <a:prstGeom prst="rect">
                      <a:avLst/>
                    </a:prstGeom>
                  </pic:spPr>
                </pic:pic>
              </a:graphicData>
            </a:graphic>
            <wp14:sizeRelH relativeFrom="margin">
              <wp14:pctWidth>0</wp14:pctWidth>
            </wp14:sizeRelH>
            <wp14:sizeRelV relativeFrom="margin">
              <wp14:pctHeight>0</wp14:pctHeight>
            </wp14:sizeRelV>
          </wp:anchor>
        </w:drawing>
      </w:r>
      <w:r w:rsidR="00286937" w:rsidRPr="00286937">
        <w:rPr>
          <w:rFonts w:ascii="Times New Roman" w:hAnsi="Times New Roman" w:cs="Times New Roman"/>
          <w:sz w:val="24"/>
          <w:szCs w:val="24"/>
        </w:rPr>
        <w:t>IoT security must be handled to protect the IoT system's hardware and networks</w:t>
      </w:r>
      <w:r w:rsidR="00462D36">
        <w:rPr>
          <w:rFonts w:ascii="Times New Roman" w:hAnsi="Times New Roman" w:cs="Times New Roman"/>
          <w:sz w:val="24"/>
          <w:szCs w:val="24"/>
        </w:rPr>
        <w:t xml:space="preserve"> [16]</w:t>
      </w:r>
      <w:r w:rsidR="00286937" w:rsidRPr="00286937">
        <w:rPr>
          <w:rFonts w:ascii="Times New Roman" w:hAnsi="Times New Roman" w:cs="Times New Roman"/>
          <w:sz w:val="24"/>
          <w:szCs w:val="24"/>
        </w:rPr>
        <w:t>.</w:t>
      </w:r>
      <w:r w:rsidR="006F1DF8">
        <w:rPr>
          <w:rFonts w:ascii="Times New Roman" w:hAnsi="Times New Roman" w:cs="Times New Roman"/>
          <w:sz w:val="24"/>
          <w:szCs w:val="24"/>
        </w:rPr>
        <w:t xml:space="preserve"> </w:t>
      </w:r>
      <w:r w:rsidR="007D7E0A" w:rsidRPr="007D7E0A">
        <w:rPr>
          <w:rFonts w:ascii="Times New Roman" w:hAnsi="Times New Roman" w:cs="Times New Roman"/>
          <w:sz w:val="24"/>
          <w:szCs w:val="24"/>
        </w:rPr>
        <w:t>As of now, all recommended methodologies and security solutions are based on traditional network security procedures. IoT systems, make it more difficult to implement security measures</w:t>
      </w:r>
      <w:r w:rsidR="00462D36">
        <w:rPr>
          <w:rFonts w:ascii="Times New Roman" w:hAnsi="Times New Roman" w:cs="Times New Roman"/>
          <w:sz w:val="24"/>
          <w:szCs w:val="24"/>
        </w:rPr>
        <w:t xml:space="preserve"> [17]</w:t>
      </w:r>
      <w:r w:rsidR="007D7E0A" w:rsidRPr="007D7E0A">
        <w:rPr>
          <w:rFonts w:ascii="Times New Roman" w:hAnsi="Times New Roman" w:cs="Times New Roman"/>
          <w:sz w:val="24"/>
          <w:szCs w:val="24"/>
        </w:rPr>
        <w:t>.</w:t>
      </w:r>
      <w:r w:rsidR="00852C27" w:rsidRPr="009220A9">
        <w:rPr>
          <w:rFonts w:ascii="Times New Roman" w:hAnsi="Times New Roman" w:cs="Times New Roman"/>
          <w:sz w:val="24"/>
          <w:szCs w:val="24"/>
        </w:rPr>
        <w:t xml:space="preserve"> Figure 3 demonstrated IoT</w:t>
      </w:r>
      <w:r w:rsidR="00852C27">
        <w:rPr>
          <w:rFonts w:ascii="Times New Roman" w:hAnsi="Times New Roman" w:cs="Times New Roman"/>
          <w:sz w:val="24"/>
          <w:szCs w:val="24"/>
        </w:rPr>
        <w:t xml:space="preserve"> security</w:t>
      </w:r>
      <w:r w:rsidR="00852C27" w:rsidRPr="009220A9">
        <w:rPr>
          <w:rFonts w:ascii="Times New Roman" w:hAnsi="Times New Roman" w:cs="Times New Roman"/>
          <w:sz w:val="24"/>
          <w:szCs w:val="24"/>
        </w:rPr>
        <w:t xml:space="preserve"> using various security techniques.</w:t>
      </w:r>
      <w:r w:rsidR="00852C27">
        <w:t xml:space="preserve"> </w:t>
      </w:r>
    </w:p>
    <w:p w14:paraId="178C08DF" w14:textId="1176DD7E" w:rsidR="00852C27" w:rsidRDefault="00852C27" w:rsidP="00983F74">
      <w:pPr>
        <w:pStyle w:val="Caption"/>
        <w:spacing w:before="120" w:after="120" w:line="360" w:lineRule="auto"/>
        <w:jc w:val="center"/>
        <w:rPr>
          <w:rFonts w:ascii="Times New Roman" w:hAnsi="Times New Roman" w:cs="Times New Roman"/>
          <w:i w:val="0"/>
          <w:iCs w:val="0"/>
          <w:color w:val="auto"/>
          <w:sz w:val="20"/>
          <w:szCs w:val="20"/>
        </w:rPr>
      </w:pPr>
      <w:r w:rsidRPr="009D7349">
        <w:rPr>
          <w:rFonts w:ascii="Times New Roman" w:hAnsi="Times New Roman" w:cs="Times New Roman"/>
          <w:i w:val="0"/>
          <w:iCs w:val="0"/>
          <w:color w:val="auto"/>
          <w:sz w:val="20"/>
          <w:szCs w:val="20"/>
        </w:rPr>
        <w:t xml:space="preserve">Figure </w:t>
      </w:r>
      <w:r w:rsidRPr="009D7349">
        <w:rPr>
          <w:rFonts w:ascii="Times New Roman" w:hAnsi="Times New Roman" w:cs="Times New Roman"/>
          <w:i w:val="0"/>
          <w:iCs w:val="0"/>
          <w:color w:val="auto"/>
          <w:sz w:val="20"/>
          <w:szCs w:val="20"/>
        </w:rPr>
        <w:fldChar w:fldCharType="begin"/>
      </w:r>
      <w:r w:rsidRPr="009D7349">
        <w:rPr>
          <w:rFonts w:ascii="Times New Roman" w:hAnsi="Times New Roman" w:cs="Times New Roman"/>
          <w:i w:val="0"/>
          <w:iCs w:val="0"/>
          <w:color w:val="auto"/>
          <w:sz w:val="20"/>
          <w:szCs w:val="20"/>
        </w:rPr>
        <w:instrText xml:space="preserve"> SEQ Figure \* ARABIC </w:instrText>
      </w:r>
      <w:r w:rsidRPr="009D7349">
        <w:rPr>
          <w:rFonts w:ascii="Times New Roman" w:hAnsi="Times New Roman" w:cs="Times New Roman"/>
          <w:i w:val="0"/>
          <w:iCs w:val="0"/>
          <w:color w:val="auto"/>
          <w:sz w:val="20"/>
          <w:szCs w:val="20"/>
        </w:rPr>
        <w:fldChar w:fldCharType="separate"/>
      </w:r>
      <w:r w:rsidR="00CF5211">
        <w:rPr>
          <w:rFonts w:ascii="Times New Roman" w:hAnsi="Times New Roman" w:cs="Times New Roman"/>
          <w:i w:val="0"/>
          <w:iCs w:val="0"/>
          <w:noProof/>
          <w:color w:val="auto"/>
          <w:sz w:val="20"/>
          <w:szCs w:val="20"/>
        </w:rPr>
        <w:t>3</w:t>
      </w:r>
      <w:r w:rsidRPr="009D7349">
        <w:rPr>
          <w:rFonts w:ascii="Times New Roman" w:hAnsi="Times New Roman" w:cs="Times New Roman"/>
          <w:i w:val="0"/>
          <w:iCs w:val="0"/>
          <w:color w:val="auto"/>
          <w:sz w:val="20"/>
          <w:szCs w:val="20"/>
        </w:rPr>
        <w:fldChar w:fldCharType="end"/>
      </w:r>
      <w:r w:rsidR="00982F50">
        <w:rPr>
          <w:rFonts w:ascii="Times New Roman" w:hAnsi="Times New Roman" w:cs="Times New Roman"/>
          <w:i w:val="0"/>
          <w:iCs w:val="0"/>
          <w:color w:val="auto"/>
          <w:sz w:val="20"/>
          <w:szCs w:val="20"/>
        </w:rPr>
        <w:t xml:space="preserve">: </w:t>
      </w:r>
      <w:r w:rsidRPr="009D7349">
        <w:rPr>
          <w:rFonts w:ascii="Times New Roman" w:hAnsi="Times New Roman" w:cs="Times New Roman"/>
          <w:i w:val="0"/>
          <w:iCs w:val="0"/>
          <w:color w:val="auto"/>
          <w:sz w:val="20"/>
          <w:szCs w:val="20"/>
        </w:rPr>
        <w:t>IoT security using various security techniques</w:t>
      </w:r>
      <w:r w:rsidR="00A049EE">
        <w:rPr>
          <w:rFonts w:ascii="Times New Roman" w:hAnsi="Times New Roman" w:cs="Times New Roman"/>
          <w:i w:val="0"/>
          <w:iCs w:val="0"/>
          <w:color w:val="auto"/>
          <w:sz w:val="20"/>
          <w:szCs w:val="20"/>
        </w:rPr>
        <w:t xml:space="preserve"> [18]</w:t>
      </w:r>
    </w:p>
    <w:p w14:paraId="5E4F1A53" w14:textId="010173D7" w:rsidR="00D632E4" w:rsidRDefault="00F02A06" w:rsidP="00983F74">
      <w:pPr>
        <w:spacing w:before="120" w:after="120" w:line="360" w:lineRule="auto"/>
        <w:jc w:val="both"/>
        <w:rPr>
          <w:rFonts w:ascii="Times New Roman" w:hAnsi="Times New Roman" w:cs="Times New Roman"/>
          <w:sz w:val="24"/>
          <w:szCs w:val="24"/>
        </w:rPr>
      </w:pPr>
      <w:r w:rsidRPr="00F02A06">
        <w:rPr>
          <w:rFonts w:ascii="Times New Roman" w:hAnsi="Times New Roman" w:cs="Times New Roman"/>
          <w:sz w:val="24"/>
          <w:szCs w:val="24"/>
        </w:rPr>
        <w:t xml:space="preserve">The field of study known as IoT security focuses on protecting linked gadgets inside an IoT ecosystem. The IoT makes it possible to enhance a wide variety of applications across many different industries. Nevertheless, the implementation of limited IoT devices and technologies in </w:t>
      </w:r>
      <w:r w:rsidRPr="00F02A06">
        <w:rPr>
          <w:rFonts w:ascii="Times New Roman" w:hAnsi="Times New Roman" w:cs="Times New Roman"/>
          <w:sz w:val="24"/>
          <w:szCs w:val="24"/>
        </w:rPr>
        <w:lastRenderedPageBreak/>
        <w:t xml:space="preserve">such critical applications leads </w:t>
      </w:r>
      <w:r w:rsidR="006F1DF8">
        <w:rPr>
          <w:rFonts w:ascii="Times New Roman" w:hAnsi="Times New Roman" w:cs="Times New Roman"/>
          <w:sz w:val="24"/>
          <w:szCs w:val="24"/>
        </w:rPr>
        <w:t>to</w:t>
      </w:r>
      <w:r w:rsidRPr="00F02A06">
        <w:rPr>
          <w:rFonts w:ascii="Times New Roman" w:hAnsi="Times New Roman" w:cs="Times New Roman"/>
          <w:sz w:val="24"/>
          <w:szCs w:val="24"/>
        </w:rPr>
        <w:t xml:space="preserve"> the emergence of new security issues</w:t>
      </w:r>
      <w:r w:rsidR="00314C78">
        <w:rPr>
          <w:rFonts w:ascii="Times New Roman" w:hAnsi="Times New Roman" w:cs="Times New Roman"/>
          <w:sz w:val="24"/>
          <w:szCs w:val="24"/>
        </w:rPr>
        <w:t xml:space="preserve"> [19]</w:t>
      </w:r>
      <w:r w:rsidRPr="00F02A06">
        <w:rPr>
          <w:rFonts w:ascii="Times New Roman" w:hAnsi="Times New Roman" w:cs="Times New Roman"/>
          <w:sz w:val="24"/>
          <w:szCs w:val="24"/>
        </w:rPr>
        <w:t>.</w:t>
      </w:r>
      <w:r w:rsidR="006F1DF8">
        <w:rPr>
          <w:rFonts w:ascii="Times New Roman" w:hAnsi="Times New Roman" w:cs="Times New Roman"/>
          <w:sz w:val="24"/>
          <w:szCs w:val="24"/>
        </w:rPr>
        <w:t xml:space="preserve"> </w:t>
      </w:r>
      <w:r w:rsidR="00611627" w:rsidRPr="00611627">
        <w:rPr>
          <w:rFonts w:ascii="Times New Roman" w:hAnsi="Times New Roman" w:cs="Times New Roman"/>
          <w:sz w:val="24"/>
          <w:szCs w:val="24"/>
        </w:rPr>
        <w:t>The Io</w:t>
      </w:r>
      <w:r w:rsidR="00BA04F6">
        <w:rPr>
          <w:rFonts w:ascii="Times New Roman" w:hAnsi="Times New Roman" w:cs="Times New Roman"/>
          <w:sz w:val="24"/>
          <w:szCs w:val="24"/>
        </w:rPr>
        <w:t>T</w:t>
      </w:r>
      <w:r w:rsidR="00611627" w:rsidRPr="00611627">
        <w:rPr>
          <w:rFonts w:ascii="Times New Roman" w:hAnsi="Times New Roman" w:cs="Times New Roman"/>
          <w:sz w:val="24"/>
          <w:szCs w:val="24"/>
        </w:rPr>
        <w:t xml:space="preserve"> necessarily requires the implementation of security precautions across all three layers</w:t>
      </w:r>
      <w:r w:rsidR="000173A3">
        <w:rPr>
          <w:rFonts w:ascii="Times New Roman" w:hAnsi="Times New Roman" w:cs="Times New Roman"/>
          <w:sz w:val="24"/>
          <w:szCs w:val="24"/>
        </w:rPr>
        <w:t xml:space="preserve"> such as </w:t>
      </w:r>
      <w:r w:rsidR="00611627" w:rsidRPr="00611627">
        <w:rPr>
          <w:rFonts w:ascii="Times New Roman" w:hAnsi="Times New Roman" w:cs="Times New Roman"/>
          <w:sz w:val="24"/>
          <w:szCs w:val="24"/>
        </w:rPr>
        <w:t>the physical layer for data collection, the network layer for information routing and communication, and the application layer to preserve privacy, verification, and integrity</w:t>
      </w:r>
      <w:r w:rsidR="00314C78">
        <w:rPr>
          <w:rFonts w:ascii="Times New Roman" w:hAnsi="Times New Roman" w:cs="Times New Roman"/>
          <w:sz w:val="24"/>
          <w:szCs w:val="24"/>
        </w:rPr>
        <w:t xml:space="preserve"> [20]</w:t>
      </w:r>
      <w:r w:rsidR="00611627" w:rsidRPr="00611627">
        <w:rPr>
          <w:rFonts w:ascii="Times New Roman" w:hAnsi="Times New Roman" w:cs="Times New Roman"/>
          <w:sz w:val="24"/>
          <w:szCs w:val="24"/>
        </w:rPr>
        <w:t>.</w:t>
      </w:r>
    </w:p>
    <w:p w14:paraId="313E9343" w14:textId="3316B1A7" w:rsidR="00B90C0D" w:rsidRDefault="00B90C0D" w:rsidP="00983F74">
      <w:pPr>
        <w:pStyle w:val="ListParagraph"/>
        <w:numPr>
          <w:ilvl w:val="0"/>
          <w:numId w:val="1"/>
        </w:numPr>
        <w:spacing w:before="120" w:after="120" w:line="360" w:lineRule="auto"/>
        <w:ind w:left="360"/>
        <w:contextualSpacing w:val="0"/>
        <w:jc w:val="both"/>
        <w:rPr>
          <w:rFonts w:ascii="Times New Roman" w:hAnsi="Times New Roman" w:cs="Times New Roman"/>
          <w:b/>
          <w:bCs/>
          <w:sz w:val="24"/>
          <w:szCs w:val="24"/>
        </w:rPr>
      </w:pPr>
      <w:r>
        <w:rPr>
          <w:rFonts w:ascii="Times New Roman" w:hAnsi="Times New Roman" w:cs="Times New Roman"/>
          <w:b/>
          <w:bCs/>
          <w:sz w:val="24"/>
          <w:szCs w:val="24"/>
        </w:rPr>
        <w:t>Review of Literature</w:t>
      </w:r>
    </w:p>
    <w:p w14:paraId="08AA153C" w14:textId="27CF22DB" w:rsidR="003C0E56" w:rsidRPr="00BF4B01" w:rsidRDefault="003C0E56" w:rsidP="00BF4B01">
      <w:pPr>
        <w:spacing w:before="120" w:after="120" w:line="360" w:lineRule="auto"/>
        <w:rPr>
          <w:rFonts w:ascii="Times New Roman" w:hAnsi="Times New Roman" w:cs="Times New Roman"/>
          <w:b/>
          <w:bCs/>
          <w:sz w:val="32"/>
          <w:szCs w:val="32"/>
          <w:shd w:val="clear" w:color="auto" w:fill="FFFFFF"/>
        </w:rPr>
      </w:pPr>
      <w:r w:rsidRPr="003C0E56">
        <w:rPr>
          <w:rFonts w:ascii="Times New Roman" w:hAnsi="Times New Roman" w:cs="Times New Roman"/>
          <w:sz w:val="24"/>
          <w:szCs w:val="24"/>
        </w:rPr>
        <w:t xml:space="preserve">The research </w:t>
      </w:r>
      <w:r w:rsidRPr="00BF4B01">
        <w:rPr>
          <w:rFonts w:ascii="Times New Roman" w:hAnsi="Times New Roman" w:cs="Times New Roman"/>
          <w:sz w:val="24"/>
          <w:szCs w:val="24"/>
        </w:rPr>
        <w:t xml:space="preserve">described the </w:t>
      </w:r>
      <w:r w:rsidR="00BF4B01" w:rsidRPr="00BF4B01">
        <w:rPr>
          <w:rFonts w:ascii="Times New Roman" w:hAnsi="Times New Roman" w:cs="Times New Roman"/>
          <w:sz w:val="24"/>
          <w:szCs w:val="24"/>
          <w:shd w:val="clear" w:color="auto" w:fill="FFFFFF"/>
        </w:rPr>
        <w:t>secure channel setup technique to isolate misdirection attacks on the Internet of Things</w:t>
      </w:r>
      <w:r w:rsidRPr="003C0E56">
        <w:rPr>
          <w:rFonts w:ascii="Times New Roman" w:hAnsi="Times New Roman" w:cs="Times New Roman"/>
          <w:sz w:val="24"/>
          <w:szCs w:val="24"/>
        </w:rPr>
        <w:t>. Several researchers provided the following descriptions of their findings:</w:t>
      </w:r>
    </w:p>
    <w:p w14:paraId="3EC0DDD8" w14:textId="18077AF1" w:rsidR="00E829FD" w:rsidRDefault="00C71BF0" w:rsidP="00983F74">
      <w:pPr>
        <w:spacing w:before="120" w:after="120" w:line="360" w:lineRule="auto"/>
        <w:jc w:val="both"/>
        <w:rPr>
          <w:rFonts w:ascii="Times New Roman" w:hAnsi="Times New Roman" w:cs="Times New Roman"/>
          <w:sz w:val="24"/>
          <w:szCs w:val="24"/>
        </w:rPr>
      </w:pPr>
      <w:r w:rsidRPr="005F3337">
        <w:rPr>
          <w:rFonts w:ascii="Times New Roman" w:hAnsi="Times New Roman" w:cs="Times New Roman"/>
          <w:b/>
          <w:bCs/>
          <w:sz w:val="24"/>
          <w:szCs w:val="24"/>
        </w:rPr>
        <w:t>Hameed et al., (2022)</w:t>
      </w:r>
      <w:r w:rsidR="00742256">
        <w:rPr>
          <w:rFonts w:ascii="Times New Roman" w:hAnsi="Times New Roman" w:cs="Times New Roman"/>
          <w:b/>
          <w:bCs/>
          <w:sz w:val="24"/>
          <w:szCs w:val="24"/>
        </w:rPr>
        <w:t xml:space="preserve"> [21]</w:t>
      </w:r>
      <w:r w:rsidR="009751DB" w:rsidRPr="009751DB">
        <w:t xml:space="preserve"> </w:t>
      </w:r>
      <w:r w:rsidR="009751DB" w:rsidRPr="009751DB">
        <w:rPr>
          <w:rFonts w:ascii="Times New Roman" w:hAnsi="Times New Roman" w:cs="Times New Roman"/>
          <w:sz w:val="24"/>
          <w:szCs w:val="24"/>
        </w:rPr>
        <w:t xml:space="preserve">demonstrated that the IoT is a new and viable network framework comprised of </w:t>
      </w:r>
      <w:r w:rsidR="007D5462" w:rsidRPr="009751DB">
        <w:rPr>
          <w:rFonts w:ascii="Times New Roman" w:hAnsi="Times New Roman" w:cs="Times New Roman"/>
          <w:sz w:val="24"/>
          <w:szCs w:val="24"/>
        </w:rPr>
        <w:t>an enormous number</w:t>
      </w:r>
      <w:r w:rsidR="009751DB" w:rsidRPr="009751DB">
        <w:rPr>
          <w:rFonts w:ascii="Times New Roman" w:hAnsi="Times New Roman" w:cs="Times New Roman"/>
          <w:sz w:val="24"/>
          <w:szCs w:val="24"/>
        </w:rPr>
        <w:t xml:space="preserve"> of gadgets that allow people and things the ability to connect, interact, and exchange information for a variety of reasons.</w:t>
      </w:r>
      <w:r w:rsidR="00E93CD2" w:rsidRPr="00E93CD2">
        <w:t xml:space="preserve"> </w:t>
      </w:r>
      <w:r w:rsidR="00E93CD2" w:rsidRPr="00E93CD2">
        <w:rPr>
          <w:rFonts w:ascii="Times New Roman" w:hAnsi="Times New Roman" w:cs="Times New Roman"/>
          <w:sz w:val="24"/>
          <w:szCs w:val="24"/>
        </w:rPr>
        <w:t>The IoT</w:t>
      </w:r>
      <w:r w:rsidR="006F1DF8">
        <w:rPr>
          <w:rFonts w:ascii="Times New Roman" w:hAnsi="Times New Roman" w:cs="Times New Roman"/>
          <w:sz w:val="24"/>
          <w:szCs w:val="24"/>
        </w:rPr>
        <w:t>-</w:t>
      </w:r>
      <w:r w:rsidR="00E93CD2" w:rsidRPr="00E93CD2">
        <w:rPr>
          <w:rFonts w:ascii="Times New Roman" w:hAnsi="Times New Roman" w:cs="Times New Roman"/>
          <w:sz w:val="24"/>
          <w:szCs w:val="24"/>
        </w:rPr>
        <w:t>based vehicular network makes it possible for vehicles currently in transit to connect and communicate in a two-way manner with other moving vehicles as well as road infrastructure to facilitate vital communications and activities. IoT devices have been subject to a large number of attacks, varying from security attacks to privacy issues, due to the restrictions of their functional skills.</w:t>
      </w:r>
      <w:r w:rsidR="009773C5">
        <w:t xml:space="preserve"> </w:t>
      </w:r>
      <w:r w:rsidR="000173A3" w:rsidRPr="000173A3">
        <w:rPr>
          <w:rFonts w:ascii="Times New Roman" w:hAnsi="Times New Roman" w:cs="Times New Roman"/>
          <w:sz w:val="24"/>
          <w:szCs w:val="24"/>
        </w:rPr>
        <w:t>Attackers can easily breach IoT device authentication since they are non-tempered and adaptable</w:t>
      </w:r>
      <w:r w:rsidR="009F74D3" w:rsidRPr="009F74D3">
        <w:rPr>
          <w:rFonts w:ascii="Times New Roman" w:hAnsi="Times New Roman" w:cs="Times New Roman"/>
          <w:sz w:val="24"/>
          <w:szCs w:val="24"/>
        </w:rPr>
        <w:t xml:space="preserve">. Clone node attacks on WSNs and IoT networks are hard to detect. </w:t>
      </w:r>
      <w:r w:rsidR="00DC6311">
        <w:rPr>
          <w:rFonts w:ascii="Times New Roman" w:hAnsi="Times New Roman" w:cs="Times New Roman"/>
          <w:sz w:val="24"/>
          <w:szCs w:val="24"/>
        </w:rPr>
        <w:t>T</w:t>
      </w:r>
      <w:r w:rsidR="00FF250B" w:rsidRPr="00FF250B">
        <w:rPr>
          <w:rFonts w:ascii="Times New Roman" w:hAnsi="Times New Roman" w:cs="Times New Roman"/>
          <w:sz w:val="24"/>
          <w:szCs w:val="24"/>
        </w:rPr>
        <w:t xml:space="preserve">o accelerate the verification procedure, an improved </w:t>
      </w:r>
      <w:r w:rsidR="00D33E3A">
        <w:rPr>
          <w:rFonts w:ascii="Times New Roman" w:hAnsi="Times New Roman" w:cs="Times New Roman"/>
          <w:sz w:val="24"/>
          <w:szCs w:val="24"/>
        </w:rPr>
        <w:t>E</w:t>
      </w:r>
      <w:r w:rsidR="00FF250B" w:rsidRPr="00FF250B">
        <w:rPr>
          <w:rFonts w:ascii="Times New Roman" w:hAnsi="Times New Roman" w:cs="Times New Roman"/>
          <w:sz w:val="24"/>
          <w:szCs w:val="24"/>
        </w:rPr>
        <w:t xml:space="preserve">lliptic </w:t>
      </w:r>
      <w:r w:rsidR="00D33E3A">
        <w:rPr>
          <w:rFonts w:ascii="Times New Roman" w:hAnsi="Times New Roman" w:cs="Times New Roman"/>
          <w:sz w:val="24"/>
          <w:szCs w:val="24"/>
        </w:rPr>
        <w:t>C</w:t>
      </w:r>
      <w:r w:rsidR="00FF250B" w:rsidRPr="00FF250B">
        <w:rPr>
          <w:rFonts w:ascii="Times New Roman" w:hAnsi="Times New Roman" w:cs="Times New Roman"/>
          <w:sz w:val="24"/>
          <w:szCs w:val="24"/>
        </w:rPr>
        <w:t xml:space="preserve">urve </w:t>
      </w:r>
      <w:r w:rsidR="00D33E3A">
        <w:rPr>
          <w:rFonts w:ascii="Times New Roman" w:hAnsi="Times New Roman" w:cs="Times New Roman"/>
          <w:sz w:val="24"/>
          <w:szCs w:val="24"/>
        </w:rPr>
        <w:t>D</w:t>
      </w:r>
      <w:r w:rsidR="00FF250B" w:rsidRPr="00FF250B">
        <w:rPr>
          <w:rFonts w:ascii="Times New Roman" w:hAnsi="Times New Roman" w:cs="Times New Roman"/>
          <w:sz w:val="24"/>
          <w:szCs w:val="24"/>
        </w:rPr>
        <w:t xml:space="preserve">igital </w:t>
      </w:r>
      <w:r w:rsidR="00D33E3A">
        <w:rPr>
          <w:rFonts w:ascii="Times New Roman" w:hAnsi="Times New Roman" w:cs="Times New Roman"/>
          <w:sz w:val="24"/>
          <w:szCs w:val="24"/>
        </w:rPr>
        <w:t>S</w:t>
      </w:r>
      <w:r w:rsidR="00FF250B" w:rsidRPr="00FF250B">
        <w:rPr>
          <w:rFonts w:ascii="Times New Roman" w:hAnsi="Times New Roman" w:cs="Times New Roman"/>
          <w:sz w:val="24"/>
          <w:szCs w:val="24"/>
        </w:rPr>
        <w:t>ignature (ECDS) technique should be combined with a location</w:t>
      </w:r>
      <w:r w:rsidR="00E609B2">
        <w:rPr>
          <w:rFonts w:ascii="Times New Roman" w:hAnsi="Times New Roman" w:cs="Times New Roman"/>
          <w:sz w:val="24"/>
          <w:szCs w:val="24"/>
        </w:rPr>
        <w:t>-</w:t>
      </w:r>
      <w:r w:rsidR="00FF250B" w:rsidRPr="00FF250B">
        <w:rPr>
          <w:rFonts w:ascii="Times New Roman" w:hAnsi="Times New Roman" w:cs="Times New Roman"/>
          <w:sz w:val="24"/>
          <w:szCs w:val="24"/>
        </w:rPr>
        <w:t>proof mechanism</w:t>
      </w:r>
      <w:r w:rsidR="009F74D3" w:rsidRPr="009F74D3">
        <w:rPr>
          <w:rFonts w:ascii="Times New Roman" w:hAnsi="Times New Roman" w:cs="Times New Roman"/>
          <w:sz w:val="24"/>
          <w:szCs w:val="24"/>
        </w:rPr>
        <w:t>.</w:t>
      </w:r>
      <w:r w:rsidR="00005651" w:rsidRPr="00005651">
        <w:t xml:space="preserve"> </w:t>
      </w:r>
      <w:r w:rsidR="00005651" w:rsidRPr="00005651">
        <w:rPr>
          <w:rFonts w:ascii="Times New Roman" w:hAnsi="Times New Roman" w:cs="Times New Roman"/>
          <w:sz w:val="24"/>
          <w:szCs w:val="24"/>
        </w:rPr>
        <w:t xml:space="preserve">In the end, </w:t>
      </w:r>
      <w:r w:rsidR="009773C5">
        <w:rPr>
          <w:rFonts w:ascii="Times New Roman" w:hAnsi="Times New Roman" w:cs="Times New Roman"/>
          <w:sz w:val="24"/>
          <w:szCs w:val="24"/>
        </w:rPr>
        <w:t>it</w:t>
      </w:r>
      <w:r w:rsidR="00005651" w:rsidRPr="00005651">
        <w:rPr>
          <w:rFonts w:ascii="Times New Roman" w:hAnsi="Times New Roman" w:cs="Times New Roman"/>
          <w:sz w:val="24"/>
          <w:szCs w:val="24"/>
        </w:rPr>
        <w:t xml:space="preserve"> </w:t>
      </w:r>
      <w:r w:rsidR="009773C5" w:rsidRPr="00005651">
        <w:rPr>
          <w:rFonts w:ascii="Times New Roman" w:hAnsi="Times New Roman" w:cs="Times New Roman"/>
          <w:sz w:val="24"/>
          <w:szCs w:val="24"/>
        </w:rPr>
        <w:t>concluded</w:t>
      </w:r>
      <w:r w:rsidR="00005651" w:rsidRPr="00005651">
        <w:rPr>
          <w:rFonts w:ascii="Times New Roman" w:hAnsi="Times New Roman" w:cs="Times New Roman"/>
          <w:sz w:val="24"/>
          <w:szCs w:val="24"/>
        </w:rPr>
        <w:t xml:space="preserve"> that ECDS offers a reliable and significant attack detection rate for clone node attacks on IoT networks while simultaneously decreasing the amount of comput</w:t>
      </w:r>
      <w:r w:rsidR="006F1DF8">
        <w:rPr>
          <w:rFonts w:ascii="Times New Roman" w:hAnsi="Times New Roman" w:cs="Times New Roman"/>
          <w:sz w:val="24"/>
          <w:szCs w:val="24"/>
        </w:rPr>
        <w:t>ing</w:t>
      </w:r>
      <w:r w:rsidR="00005651" w:rsidRPr="00005651">
        <w:rPr>
          <w:rFonts w:ascii="Times New Roman" w:hAnsi="Times New Roman" w:cs="Times New Roman"/>
          <w:sz w:val="24"/>
          <w:szCs w:val="24"/>
        </w:rPr>
        <w:t>, memory, transmission, and energy costs.</w:t>
      </w:r>
    </w:p>
    <w:p w14:paraId="38F150A8" w14:textId="792B320C" w:rsidR="009773C5" w:rsidRDefault="009E26F7" w:rsidP="00983F74">
      <w:pPr>
        <w:spacing w:before="120" w:after="120" w:line="360" w:lineRule="auto"/>
        <w:jc w:val="both"/>
        <w:rPr>
          <w:rFonts w:ascii="Times New Roman" w:hAnsi="Times New Roman" w:cs="Times New Roman"/>
          <w:sz w:val="24"/>
          <w:szCs w:val="24"/>
        </w:rPr>
      </w:pPr>
      <w:proofErr w:type="spellStart"/>
      <w:r w:rsidRPr="00367F32">
        <w:rPr>
          <w:rFonts w:ascii="Times New Roman" w:hAnsi="Times New Roman" w:cs="Times New Roman"/>
          <w:b/>
          <w:bCs/>
          <w:sz w:val="24"/>
          <w:szCs w:val="24"/>
        </w:rPr>
        <w:t>Kuzlu</w:t>
      </w:r>
      <w:proofErr w:type="spellEnd"/>
      <w:r w:rsidRPr="00367F32">
        <w:rPr>
          <w:rFonts w:ascii="Times New Roman" w:hAnsi="Times New Roman" w:cs="Times New Roman"/>
          <w:b/>
          <w:bCs/>
          <w:sz w:val="24"/>
          <w:szCs w:val="24"/>
        </w:rPr>
        <w:t xml:space="preserve"> et al., (2021)</w:t>
      </w:r>
      <w:r w:rsidR="00742256">
        <w:rPr>
          <w:rFonts w:ascii="Times New Roman" w:hAnsi="Times New Roman" w:cs="Times New Roman"/>
          <w:b/>
          <w:bCs/>
          <w:sz w:val="24"/>
          <w:szCs w:val="24"/>
        </w:rPr>
        <w:t xml:space="preserve"> [22]</w:t>
      </w:r>
      <w:r w:rsidR="00EF055C" w:rsidRPr="00EF055C">
        <w:t xml:space="preserve"> </w:t>
      </w:r>
      <w:r w:rsidR="00FF250B">
        <w:rPr>
          <w:rFonts w:ascii="Times New Roman" w:hAnsi="Times New Roman" w:cs="Times New Roman"/>
          <w:sz w:val="24"/>
          <w:szCs w:val="24"/>
        </w:rPr>
        <w:t>investigated</w:t>
      </w:r>
      <w:r w:rsidR="00EF055C" w:rsidRPr="00EF055C">
        <w:rPr>
          <w:rFonts w:ascii="Times New Roman" w:hAnsi="Times New Roman" w:cs="Times New Roman"/>
          <w:sz w:val="24"/>
          <w:szCs w:val="24"/>
        </w:rPr>
        <w:t xml:space="preserve"> that the IoT is difficult to </w:t>
      </w:r>
      <w:r w:rsidR="00414878" w:rsidRPr="00EF055C">
        <w:rPr>
          <w:rFonts w:ascii="Times New Roman" w:hAnsi="Times New Roman" w:cs="Times New Roman"/>
          <w:sz w:val="24"/>
          <w:szCs w:val="24"/>
        </w:rPr>
        <w:t>characteri</w:t>
      </w:r>
      <w:r w:rsidR="006F1DF8">
        <w:rPr>
          <w:rFonts w:ascii="Times New Roman" w:hAnsi="Times New Roman" w:cs="Times New Roman"/>
          <w:sz w:val="24"/>
          <w:szCs w:val="24"/>
        </w:rPr>
        <w:t>z</w:t>
      </w:r>
      <w:r w:rsidR="00414878" w:rsidRPr="00EF055C">
        <w:rPr>
          <w:rFonts w:ascii="Times New Roman" w:hAnsi="Times New Roman" w:cs="Times New Roman"/>
          <w:sz w:val="24"/>
          <w:szCs w:val="24"/>
        </w:rPr>
        <w:t>e</w:t>
      </w:r>
      <w:r w:rsidR="00EF055C" w:rsidRPr="00EF055C">
        <w:rPr>
          <w:rFonts w:ascii="Times New Roman" w:hAnsi="Times New Roman" w:cs="Times New Roman"/>
          <w:sz w:val="24"/>
          <w:szCs w:val="24"/>
        </w:rPr>
        <w:t xml:space="preserve"> since it has been developing and transforming since yet, it is possible to comprehend a system of digital and analog computer devices and machinery. IoT devices are susceptible to cyberattacks due to the various attack surfaces</w:t>
      </w:r>
      <w:r w:rsidR="00F658F8">
        <w:rPr>
          <w:rFonts w:ascii="Times New Roman" w:hAnsi="Times New Roman" w:cs="Times New Roman"/>
          <w:sz w:val="24"/>
          <w:szCs w:val="24"/>
        </w:rPr>
        <w:t xml:space="preserve"> </w:t>
      </w:r>
      <w:r w:rsidR="00EF055C" w:rsidRPr="00EF055C">
        <w:rPr>
          <w:rFonts w:ascii="Times New Roman" w:hAnsi="Times New Roman" w:cs="Times New Roman"/>
          <w:sz w:val="24"/>
          <w:szCs w:val="24"/>
        </w:rPr>
        <w:t>present</w:t>
      </w:r>
      <w:r w:rsidR="00F658F8">
        <w:rPr>
          <w:rFonts w:ascii="Times New Roman" w:hAnsi="Times New Roman" w:cs="Times New Roman"/>
          <w:sz w:val="24"/>
          <w:szCs w:val="24"/>
        </w:rPr>
        <w:t xml:space="preserve"> in </w:t>
      </w:r>
      <w:r w:rsidR="00E609B2">
        <w:rPr>
          <w:rFonts w:ascii="Times New Roman" w:hAnsi="Times New Roman" w:cs="Times New Roman"/>
          <w:sz w:val="24"/>
          <w:szCs w:val="24"/>
        </w:rPr>
        <w:t>them</w:t>
      </w:r>
      <w:r w:rsidR="00F658F8">
        <w:rPr>
          <w:rFonts w:ascii="Times New Roman" w:hAnsi="Times New Roman" w:cs="Times New Roman"/>
          <w:sz w:val="24"/>
          <w:szCs w:val="24"/>
        </w:rPr>
        <w:t>.</w:t>
      </w:r>
      <w:r w:rsidR="00EF055C" w:rsidRPr="00EF055C">
        <w:rPr>
          <w:rFonts w:ascii="Times New Roman" w:hAnsi="Times New Roman" w:cs="Times New Roman"/>
          <w:sz w:val="24"/>
          <w:szCs w:val="24"/>
        </w:rPr>
        <w:t xml:space="preserve"> </w:t>
      </w:r>
      <w:r w:rsidR="004868B2" w:rsidRPr="004868B2">
        <w:rPr>
          <w:rFonts w:ascii="Times New Roman" w:hAnsi="Times New Roman" w:cs="Times New Roman"/>
          <w:sz w:val="24"/>
          <w:szCs w:val="24"/>
        </w:rPr>
        <w:t xml:space="preserve">AI technologies like decision trees, machine learning (ML), </w:t>
      </w:r>
      <w:r w:rsidR="00D33E3A">
        <w:rPr>
          <w:rFonts w:ascii="Times New Roman" w:hAnsi="Times New Roman" w:cs="Times New Roman"/>
          <w:sz w:val="24"/>
          <w:szCs w:val="24"/>
        </w:rPr>
        <w:t>S</w:t>
      </w:r>
      <w:r w:rsidR="004868B2" w:rsidRPr="004868B2">
        <w:rPr>
          <w:rFonts w:ascii="Times New Roman" w:hAnsi="Times New Roman" w:cs="Times New Roman"/>
          <w:sz w:val="24"/>
          <w:szCs w:val="24"/>
        </w:rPr>
        <w:t xml:space="preserve">upport </w:t>
      </w:r>
      <w:r w:rsidR="00D33E3A">
        <w:rPr>
          <w:rFonts w:ascii="Times New Roman" w:hAnsi="Times New Roman" w:cs="Times New Roman"/>
          <w:sz w:val="24"/>
          <w:szCs w:val="24"/>
        </w:rPr>
        <w:t>V</w:t>
      </w:r>
      <w:r w:rsidR="004868B2" w:rsidRPr="004868B2">
        <w:rPr>
          <w:rFonts w:ascii="Times New Roman" w:hAnsi="Times New Roman" w:cs="Times New Roman"/>
          <w:sz w:val="24"/>
          <w:szCs w:val="24"/>
        </w:rPr>
        <w:t xml:space="preserve">ector </w:t>
      </w:r>
      <w:r w:rsidR="00D33E3A">
        <w:rPr>
          <w:rFonts w:ascii="Times New Roman" w:hAnsi="Times New Roman" w:cs="Times New Roman"/>
          <w:sz w:val="24"/>
          <w:szCs w:val="24"/>
        </w:rPr>
        <w:t>M</w:t>
      </w:r>
      <w:r w:rsidR="004868B2" w:rsidRPr="004868B2">
        <w:rPr>
          <w:rFonts w:ascii="Times New Roman" w:hAnsi="Times New Roman" w:cs="Times New Roman"/>
          <w:sz w:val="24"/>
          <w:szCs w:val="24"/>
        </w:rPr>
        <w:t>achines (SVM), and neural networks have been used to keep the IoT safe</w:t>
      </w:r>
      <w:r w:rsidR="00D56EEF" w:rsidRPr="00D56EEF">
        <w:rPr>
          <w:rFonts w:ascii="Times New Roman" w:hAnsi="Times New Roman" w:cs="Times New Roman"/>
          <w:sz w:val="24"/>
          <w:szCs w:val="24"/>
        </w:rPr>
        <w:t>. Cyber-attacks on industrial IoT systems can be detected, estimated, and compensated for using an AI-based control strategy.</w:t>
      </w:r>
      <w:r w:rsidR="00356703" w:rsidRPr="00356703">
        <w:t xml:space="preserve"> </w:t>
      </w:r>
      <w:r w:rsidR="00356703" w:rsidRPr="00356703">
        <w:rPr>
          <w:rFonts w:ascii="Times New Roman" w:hAnsi="Times New Roman" w:cs="Times New Roman"/>
          <w:sz w:val="24"/>
          <w:szCs w:val="24"/>
        </w:rPr>
        <w:t xml:space="preserve">The Man-in-the-Middle (MITM) attack is one of the most common IoT assaults. A MITM attack permits the intruder to act as a middleman among two nodes and eavesdrop on their conversations. MITM attacks can be carried out across a wide </w:t>
      </w:r>
      <w:r w:rsidR="00356703" w:rsidRPr="00356703">
        <w:rPr>
          <w:rFonts w:ascii="Times New Roman" w:hAnsi="Times New Roman" w:cs="Times New Roman"/>
          <w:sz w:val="24"/>
          <w:szCs w:val="24"/>
        </w:rPr>
        <w:lastRenderedPageBreak/>
        <w:t>range of networks. Finally, it was decided that the models mentioned are effective and could develop common intrusion recognition systems in the next several years.</w:t>
      </w:r>
    </w:p>
    <w:p w14:paraId="672FC4AB" w14:textId="4D59A7D9" w:rsidR="002C1DFC" w:rsidRDefault="0087521B" w:rsidP="00983F74">
      <w:pPr>
        <w:spacing w:before="120" w:after="120" w:line="360" w:lineRule="auto"/>
        <w:jc w:val="both"/>
        <w:rPr>
          <w:rFonts w:ascii="Times New Roman" w:hAnsi="Times New Roman" w:cs="Times New Roman"/>
          <w:sz w:val="24"/>
          <w:szCs w:val="24"/>
        </w:rPr>
      </w:pPr>
      <w:r w:rsidRPr="00F63E5B">
        <w:rPr>
          <w:rFonts w:ascii="Times New Roman" w:hAnsi="Times New Roman" w:cs="Times New Roman"/>
          <w:b/>
          <w:bCs/>
          <w:sz w:val="24"/>
          <w:szCs w:val="24"/>
        </w:rPr>
        <w:t>Ang and Seng (2021)</w:t>
      </w:r>
      <w:r w:rsidR="00742256">
        <w:rPr>
          <w:rFonts w:ascii="Times New Roman" w:hAnsi="Times New Roman" w:cs="Times New Roman"/>
          <w:b/>
          <w:bCs/>
          <w:sz w:val="24"/>
          <w:szCs w:val="24"/>
        </w:rPr>
        <w:t xml:space="preserve"> [23]</w:t>
      </w:r>
      <w:r>
        <w:rPr>
          <w:rFonts w:ascii="Times New Roman" w:hAnsi="Times New Roman" w:cs="Times New Roman"/>
          <w:b/>
          <w:bCs/>
          <w:sz w:val="24"/>
          <w:szCs w:val="24"/>
        </w:rPr>
        <w:t xml:space="preserve"> </w:t>
      </w:r>
      <w:r w:rsidR="00FF250B">
        <w:rPr>
          <w:rFonts w:ascii="Times New Roman" w:hAnsi="Times New Roman" w:cs="Times New Roman"/>
          <w:sz w:val="24"/>
          <w:szCs w:val="24"/>
        </w:rPr>
        <w:t>revealed</w:t>
      </w:r>
      <w:r w:rsidR="0062302E" w:rsidRPr="0062302E">
        <w:rPr>
          <w:rFonts w:ascii="Times New Roman" w:hAnsi="Times New Roman" w:cs="Times New Roman"/>
          <w:sz w:val="24"/>
          <w:szCs w:val="24"/>
        </w:rPr>
        <w:t xml:space="preserve"> that in recent years, the IoT has been becoming increasingly significant and pervasive </w:t>
      </w:r>
      <w:r w:rsidR="00EC0299" w:rsidRPr="0062302E">
        <w:rPr>
          <w:rFonts w:ascii="Times New Roman" w:hAnsi="Times New Roman" w:cs="Times New Roman"/>
          <w:sz w:val="24"/>
          <w:szCs w:val="24"/>
        </w:rPr>
        <w:t>because of</w:t>
      </w:r>
      <w:r w:rsidR="0062302E" w:rsidRPr="0062302E">
        <w:rPr>
          <w:rFonts w:ascii="Times New Roman" w:hAnsi="Times New Roman" w:cs="Times New Roman"/>
          <w:sz w:val="24"/>
          <w:szCs w:val="24"/>
        </w:rPr>
        <w:t xml:space="preserve"> rapid advancements in detecting, computing, and platform technologies that run on the cloud. The IoT makes it possible to connect intelligent gadgets and items to massive networks so that they </w:t>
      </w:r>
      <w:r w:rsidR="00635327">
        <w:rPr>
          <w:rFonts w:ascii="Times New Roman" w:hAnsi="Times New Roman" w:cs="Times New Roman"/>
          <w:sz w:val="24"/>
          <w:szCs w:val="24"/>
        </w:rPr>
        <w:t>can</w:t>
      </w:r>
      <w:r w:rsidR="0062302E" w:rsidRPr="0062302E">
        <w:rPr>
          <w:rFonts w:ascii="Times New Roman" w:hAnsi="Times New Roman" w:cs="Times New Roman"/>
          <w:sz w:val="24"/>
          <w:szCs w:val="24"/>
        </w:rPr>
        <w:t xml:space="preserve"> be accessed from any location in the world via the internet.</w:t>
      </w:r>
      <w:r w:rsidR="007D28F6" w:rsidRPr="007D28F6">
        <w:t xml:space="preserve"> </w:t>
      </w:r>
      <w:r w:rsidR="007D28F6" w:rsidRPr="007D28F6">
        <w:rPr>
          <w:rFonts w:ascii="Times New Roman" w:hAnsi="Times New Roman" w:cs="Times New Roman"/>
          <w:sz w:val="24"/>
          <w:szCs w:val="24"/>
        </w:rPr>
        <w:t xml:space="preserve">The use of various forms of biometric identification for verification in consumer-focused products and gadgets is quickly expanding. The rapid expansion of </w:t>
      </w:r>
      <w:r w:rsidR="004C23A1" w:rsidRPr="007D28F6">
        <w:rPr>
          <w:rFonts w:ascii="Times New Roman" w:hAnsi="Times New Roman" w:cs="Times New Roman"/>
          <w:sz w:val="24"/>
          <w:szCs w:val="24"/>
        </w:rPr>
        <w:t>biometrics</w:t>
      </w:r>
      <w:r w:rsidR="004C23A1">
        <w:rPr>
          <w:rFonts w:ascii="Times New Roman" w:hAnsi="Times New Roman" w:cs="Times New Roman"/>
          <w:sz w:val="24"/>
          <w:szCs w:val="24"/>
        </w:rPr>
        <w:t xml:space="preserve"> based</w:t>
      </w:r>
      <w:r w:rsidR="007D28F6" w:rsidRPr="007D28F6">
        <w:rPr>
          <w:rFonts w:ascii="Times New Roman" w:hAnsi="Times New Roman" w:cs="Times New Roman"/>
          <w:sz w:val="24"/>
          <w:szCs w:val="24"/>
        </w:rPr>
        <w:t xml:space="preserve"> </w:t>
      </w:r>
      <w:r w:rsidR="00073EA1">
        <w:rPr>
          <w:rFonts w:ascii="Times New Roman" w:hAnsi="Times New Roman" w:cs="Times New Roman"/>
          <w:sz w:val="24"/>
          <w:szCs w:val="24"/>
        </w:rPr>
        <w:t>IoT</w:t>
      </w:r>
      <w:r w:rsidR="007D28F6" w:rsidRPr="007D28F6">
        <w:rPr>
          <w:rFonts w:ascii="Times New Roman" w:hAnsi="Times New Roman" w:cs="Times New Roman"/>
          <w:sz w:val="24"/>
          <w:szCs w:val="24"/>
        </w:rPr>
        <w:t xml:space="preserve"> led to </w:t>
      </w:r>
      <w:r w:rsidR="00271C5F">
        <w:rPr>
          <w:rFonts w:ascii="Times New Roman" w:hAnsi="Times New Roman" w:cs="Times New Roman"/>
          <w:sz w:val="24"/>
          <w:szCs w:val="24"/>
        </w:rPr>
        <w:t>many</w:t>
      </w:r>
      <w:r w:rsidR="007D28F6" w:rsidRPr="007D28F6">
        <w:rPr>
          <w:rFonts w:ascii="Times New Roman" w:hAnsi="Times New Roman" w:cs="Times New Roman"/>
          <w:sz w:val="24"/>
          <w:szCs w:val="24"/>
        </w:rPr>
        <w:t xml:space="preserve"> difficulties. Hardware limitations mean that </w:t>
      </w:r>
      <w:r w:rsidR="00240059">
        <w:rPr>
          <w:rFonts w:ascii="Times New Roman" w:hAnsi="Times New Roman" w:cs="Times New Roman"/>
          <w:sz w:val="24"/>
          <w:szCs w:val="24"/>
        </w:rPr>
        <w:t>IoT</w:t>
      </w:r>
      <w:r w:rsidR="007D28F6" w:rsidRPr="007D28F6">
        <w:rPr>
          <w:rFonts w:ascii="Times New Roman" w:hAnsi="Times New Roman" w:cs="Times New Roman"/>
          <w:sz w:val="24"/>
          <w:szCs w:val="24"/>
        </w:rPr>
        <w:t xml:space="preserve"> devices </w:t>
      </w:r>
      <w:r w:rsidR="00E609B2">
        <w:rPr>
          <w:rFonts w:ascii="Times New Roman" w:hAnsi="Times New Roman" w:cs="Times New Roman"/>
          <w:sz w:val="24"/>
          <w:szCs w:val="24"/>
        </w:rPr>
        <w:t>are</w:t>
      </w:r>
      <w:r w:rsidR="007D28F6" w:rsidRPr="007D28F6">
        <w:rPr>
          <w:rFonts w:ascii="Times New Roman" w:hAnsi="Times New Roman" w:cs="Times New Roman"/>
          <w:sz w:val="24"/>
          <w:szCs w:val="24"/>
        </w:rPr>
        <w:t xml:space="preserve"> unable to support resource-intensive cryptography protocols.</w:t>
      </w:r>
      <w:r w:rsidR="0055385D" w:rsidRPr="0055385D">
        <w:t xml:space="preserve"> </w:t>
      </w:r>
      <w:r w:rsidR="0055385D" w:rsidRPr="0055385D">
        <w:rPr>
          <w:rFonts w:ascii="Times New Roman" w:hAnsi="Times New Roman" w:cs="Times New Roman"/>
          <w:sz w:val="24"/>
          <w:szCs w:val="24"/>
        </w:rPr>
        <w:t>Due to the variety of biometric characteristics, biometrics equipment generate</w:t>
      </w:r>
      <w:r w:rsidR="00271C5F">
        <w:rPr>
          <w:rFonts w:ascii="Times New Roman" w:hAnsi="Times New Roman" w:cs="Times New Roman"/>
          <w:sz w:val="24"/>
          <w:szCs w:val="24"/>
        </w:rPr>
        <w:t>s</w:t>
      </w:r>
      <w:r w:rsidR="0055385D" w:rsidRPr="0055385D">
        <w:rPr>
          <w:rFonts w:ascii="Times New Roman" w:hAnsi="Times New Roman" w:cs="Times New Roman"/>
          <w:sz w:val="24"/>
          <w:szCs w:val="24"/>
        </w:rPr>
        <w:t xml:space="preserve"> visual data. The IoT framework necessitates the incorporation of extra capabilities into previous architectures and deployments to address the Challenges of biometric identification. </w:t>
      </w:r>
      <w:r w:rsidR="00271C5F">
        <w:rPr>
          <w:rFonts w:ascii="Times New Roman" w:hAnsi="Times New Roman" w:cs="Times New Roman"/>
          <w:sz w:val="24"/>
          <w:szCs w:val="24"/>
        </w:rPr>
        <w:t>F</w:t>
      </w:r>
      <w:r w:rsidR="0055385D" w:rsidRPr="0055385D">
        <w:rPr>
          <w:rFonts w:ascii="Times New Roman" w:hAnsi="Times New Roman" w:cs="Times New Roman"/>
          <w:sz w:val="24"/>
          <w:szCs w:val="24"/>
        </w:rPr>
        <w:t>or IoT devices to function properly,</w:t>
      </w:r>
      <w:r w:rsidR="00847FFC">
        <w:rPr>
          <w:rFonts w:ascii="Times New Roman" w:hAnsi="Times New Roman" w:cs="Times New Roman"/>
          <w:sz w:val="24"/>
          <w:szCs w:val="24"/>
        </w:rPr>
        <w:t xml:space="preserve"> </w:t>
      </w:r>
      <w:r w:rsidR="00DF18F5">
        <w:rPr>
          <w:rFonts w:ascii="Times New Roman" w:hAnsi="Times New Roman" w:cs="Times New Roman"/>
          <w:sz w:val="24"/>
          <w:szCs w:val="24"/>
        </w:rPr>
        <w:t>it</w:t>
      </w:r>
      <w:r w:rsidR="0055385D" w:rsidRPr="0055385D">
        <w:rPr>
          <w:rFonts w:ascii="Times New Roman" w:hAnsi="Times New Roman" w:cs="Times New Roman"/>
          <w:sz w:val="24"/>
          <w:szCs w:val="24"/>
        </w:rPr>
        <w:t xml:space="preserve"> must be secure</w:t>
      </w:r>
      <w:r w:rsidR="00E609B2">
        <w:rPr>
          <w:rFonts w:ascii="Times New Roman" w:hAnsi="Times New Roman" w:cs="Times New Roman"/>
          <w:sz w:val="24"/>
          <w:szCs w:val="24"/>
        </w:rPr>
        <w:t>d</w:t>
      </w:r>
      <w:r w:rsidR="0055385D" w:rsidRPr="0055385D">
        <w:rPr>
          <w:rFonts w:ascii="Times New Roman" w:hAnsi="Times New Roman" w:cs="Times New Roman"/>
          <w:sz w:val="24"/>
          <w:szCs w:val="24"/>
        </w:rPr>
        <w:t>. Any IoT device that is connected does not have adequate security, making it vulnerable to various dangers</w:t>
      </w:r>
      <w:r w:rsidR="00A06143" w:rsidRPr="00A06143">
        <w:rPr>
          <w:rFonts w:ascii="Times New Roman" w:hAnsi="Times New Roman" w:cs="Times New Roman"/>
          <w:sz w:val="24"/>
          <w:szCs w:val="24"/>
        </w:rPr>
        <w:t>. In the end, it concluded that the incorporation of biometric technology into linked devices for the IoT </w:t>
      </w:r>
      <w:r w:rsidR="00D01FE8">
        <w:rPr>
          <w:rFonts w:ascii="Times New Roman" w:hAnsi="Times New Roman" w:cs="Times New Roman"/>
          <w:sz w:val="24"/>
          <w:szCs w:val="24"/>
        </w:rPr>
        <w:t>can</w:t>
      </w:r>
      <w:r w:rsidR="00A06143" w:rsidRPr="00A06143">
        <w:rPr>
          <w:rFonts w:ascii="Times New Roman" w:hAnsi="Times New Roman" w:cs="Times New Roman"/>
          <w:sz w:val="24"/>
          <w:szCs w:val="24"/>
        </w:rPr>
        <w:t xml:space="preserve"> take place within the next several years. This sector is continuing to expand as organi</w:t>
      </w:r>
      <w:r w:rsidR="00271C5F">
        <w:rPr>
          <w:rFonts w:ascii="Times New Roman" w:hAnsi="Times New Roman" w:cs="Times New Roman"/>
          <w:sz w:val="24"/>
          <w:szCs w:val="24"/>
        </w:rPr>
        <w:t>z</w:t>
      </w:r>
      <w:r w:rsidR="00A06143" w:rsidRPr="00A06143">
        <w:rPr>
          <w:rFonts w:ascii="Times New Roman" w:hAnsi="Times New Roman" w:cs="Times New Roman"/>
          <w:sz w:val="24"/>
          <w:szCs w:val="24"/>
        </w:rPr>
        <w:t>ations seek solutions to the possible security risks posed by unsecured IoT devices that are connected to their networks.</w:t>
      </w:r>
    </w:p>
    <w:p w14:paraId="6F3963DC" w14:textId="306F4F06" w:rsidR="00A06143" w:rsidRDefault="000438B0" w:rsidP="00983F74">
      <w:pPr>
        <w:spacing w:before="120" w:after="120" w:line="360" w:lineRule="auto"/>
        <w:jc w:val="both"/>
        <w:rPr>
          <w:rFonts w:ascii="Times New Roman" w:hAnsi="Times New Roman" w:cs="Times New Roman"/>
          <w:sz w:val="24"/>
          <w:szCs w:val="24"/>
        </w:rPr>
      </w:pPr>
      <w:r w:rsidRPr="005374D8">
        <w:rPr>
          <w:rFonts w:ascii="Times New Roman" w:hAnsi="Times New Roman" w:cs="Times New Roman"/>
          <w:b/>
          <w:bCs/>
          <w:sz w:val="24"/>
          <w:szCs w:val="24"/>
        </w:rPr>
        <w:t xml:space="preserve">Huanan and </w:t>
      </w:r>
      <w:proofErr w:type="spellStart"/>
      <w:r w:rsidRPr="005374D8">
        <w:rPr>
          <w:rFonts w:ascii="Times New Roman" w:hAnsi="Times New Roman" w:cs="Times New Roman"/>
          <w:b/>
          <w:bCs/>
          <w:sz w:val="24"/>
          <w:szCs w:val="24"/>
        </w:rPr>
        <w:t>Jiannan</w:t>
      </w:r>
      <w:proofErr w:type="spellEnd"/>
      <w:r w:rsidRPr="005374D8">
        <w:rPr>
          <w:rFonts w:ascii="Times New Roman" w:hAnsi="Times New Roman" w:cs="Times New Roman"/>
          <w:b/>
          <w:bCs/>
          <w:sz w:val="24"/>
          <w:szCs w:val="24"/>
        </w:rPr>
        <w:t xml:space="preserve"> (2021)</w:t>
      </w:r>
      <w:r w:rsidR="00956158">
        <w:rPr>
          <w:rFonts w:ascii="Times New Roman" w:hAnsi="Times New Roman" w:cs="Times New Roman"/>
          <w:b/>
          <w:bCs/>
          <w:sz w:val="24"/>
          <w:szCs w:val="24"/>
        </w:rPr>
        <w:t xml:space="preserve"> [24]</w:t>
      </w:r>
      <w:r w:rsidR="00F61C9F" w:rsidRPr="00F61C9F">
        <w:t xml:space="preserve"> </w:t>
      </w:r>
      <w:r w:rsidR="00614D9E" w:rsidRPr="00614D9E">
        <w:rPr>
          <w:rFonts w:ascii="Times New Roman" w:hAnsi="Times New Roman" w:cs="Times New Roman"/>
          <w:sz w:val="24"/>
          <w:szCs w:val="24"/>
        </w:rPr>
        <w:t xml:space="preserve">examined </w:t>
      </w:r>
      <w:r w:rsidR="00614D9E">
        <w:rPr>
          <w:rFonts w:ascii="Times New Roman" w:hAnsi="Times New Roman" w:cs="Times New Roman"/>
          <w:sz w:val="24"/>
          <w:szCs w:val="24"/>
        </w:rPr>
        <w:t>that the</w:t>
      </w:r>
      <w:r w:rsidR="00614D9E" w:rsidRPr="00614D9E">
        <w:rPr>
          <w:rFonts w:ascii="Times New Roman" w:hAnsi="Times New Roman" w:cs="Times New Roman"/>
          <w:sz w:val="24"/>
          <w:szCs w:val="24"/>
        </w:rPr>
        <w:t xml:space="preserve"> WSN is sight, with the sensor as its principal instrument</w:t>
      </w:r>
      <w:r w:rsidR="00F61C9F" w:rsidRPr="00F61C9F">
        <w:rPr>
          <w:rFonts w:ascii="Times New Roman" w:hAnsi="Times New Roman" w:cs="Times New Roman"/>
          <w:sz w:val="24"/>
          <w:szCs w:val="24"/>
        </w:rPr>
        <w:t>. The utili</w:t>
      </w:r>
      <w:r w:rsidR="00271C5F">
        <w:rPr>
          <w:rFonts w:ascii="Times New Roman" w:hAnsi="Times New Roman" w:cs="Times New Roman"/>
          <w:sz w:val="24"/>
          <w:szCs w:val="24"/>
        </w:rPr>
        <w:t>z</w:t>
      </w:r>
      <w:r w:rsidR="00F61C9F" w:rsidRPr="00F61C9F">
        <w:rPr>
          <w:rFonts w:ascii="Times New Roman" w:hAnsi="Times New Roman" w:cs="Times New Roman"/>
          <w:sz w:val="24"/>
          <w:szCs w:val="24"/>
        </w:rPr>
        <w:t>ation of detectors can successfully perceive the surrounding area, and then, with the assistance of wireless networks for the transfer of information, user requirements c</w:t>
      </w:r>
      <w:r w:rsidR="001F276D">
        <w:rPr>
          <w:rFonts w:ascii="Times New Roman" w:hAnsi="Times New Roman" w:cs="Times New Roman"/>
          <w:sz w:val="24"/>
          <w:szCs w:val="24"/>
        </w:rPr>
        <w:t>ould</w:t>
      </w:r>
      <w:r w:rsidR="00F61C9F" w:rsidRPr="00F61C9F">
        <w:rPr>
          <w:rFonts w:ascii="Times New Roman" w:hAnsi="Times New Roman" w:cs="Times New Roman"/>
          <w:sz w:val="24"/>
          <w:szCs w:val="24"/>
        </w:rPr>
        <w:t xml:space="preserve"> be satisfied.</w:t>
      </w:r>
      <w:r w:rsidR="00695AF4" w:rsidRPr="00695AF4">
        <w:t xml:space="preserve"> </w:t>
      </w:r>
      <w:r w:rsidR="00695AF4" w:rsidRPr="00695AF4">
        <w:rPr>
          <w:rFonts w:ascii="Times New Roman" w:hAnsi="Times New Roman" w:cs="Times New Roman"/>
          <w:sz w:val="24"/>
          <w:szCs w:val="24"/>
        </w:rPr>
        <w:t xml:space="preserve">As a factor of WSN's high technical depth and complicated structure, its security must be carefully considered. Otherwise, the implications of a security breach would be frightening. </w:t>
      </w:r>
      <w:r w:rsidR="000537E9" w:rsidRPr="000537E9">
        <w:rPr>
          <w:rFonts w:ascii="Times New Roman" w:hAnsi="Times New Roman" w:cs="Times New Roman"/>
          <w:sz w:val="24"/>
          <w:szCs w:val="24"/>
        </w:rPr>
        <w:t>The utilization of WSN can encompass all aspects of a situation since it can be utilized to collect all sorts of knowledge and facts and to cope with all sorts of complex situations. The features that are shared by the WSN include liberty of organi</w:t>
      </w:r>
      <w:r w:rsidR="00271C5F">
        <w:rPr>
          <w:rFonts w:ascii="Times New Roman" w:hAnsi="Times New Roman" w:cs="Times New Roman"/>
          <w:sz w:val="24"/>
          <w:szCs w:val="24"/>
        </w:rPr>
        <w:t>z</w:t>
      </w:r>
      <w:r w:rsidR="000537E9" w:rsidRPr="000537E9">
        <w:rPr>
          <w:rFonts w:ascii="Times New Roman" w:hAnsi="Times New Roman" w:cs="Times New Roman"/>
          <w:sz w:val="24"/>
          <w:szCs w:val="24"/>
        </w:rPr>
        <w:t xml:space="preserve">ation, </w:t>
      </w:r>
      <w:r w:rsidR="00FF250B">
        <w:rPr>
          <w:rFonts w:ascii="Times New Roman" w:hAnsi="Times New Roman" w:cs="Times New Roman"/>
          <w:sz w:val="24"/>
          <w:szCs w:val="24"/>
        </w:rPr>
        <w:t>u</w:t>
      </w:r>
      <w:r w:rsidR="000537E9" w:rsidRPr="000537E9">
        <w:rPr>
          <w:rFonts w:ascii="Times New Roman" w:hAnsi="Times New Roman" w:cs="Times New Roman"/>
          <w:sz w:val="24"/>
          <w:szCs w:val="24"/>
        </w:rPr>
        <w:t xml:space="preserve">ncertainty regarding the topology of the network, </w:t>
      </w:r>
      <w:r w:rsidR="00FF250B">
        <w:rPr>
          <w:rFonts w:ascii="Times New Roman" w:hAnsi="Times New Roman" w:cs="Times New Roman"/>
          <w:sz w:val="24"/>
          <w:szCs w:val="24"/>
        </w:rPr>
        <w:t>th</w:t>
      </w:r>
      <w:r w:rsidR="000537E9" w:rsidRPr="000537E9">
        <w:rPr>
          <w:rFonts w:ascii="Times New Roman" w:hAnsi="Times New Roman" w:cs="Times New Roman"/>
          <w:sz w:val="24"/>
          <w:szCs w:val="24"/>
        </w:rPr>
        <w:t>e mechanism of control is not centralized, and the level of safety is low.</w:t>
      </w:r>
      <w:r w:rsidR="00A04554" w:rsidRPr="00A04554">
        <w:t xml:space="preserve"> </w:t>
      </w:r>
      <w:r w:rsidR="00A04554" w:rsidRPr="00A04554">
        <w:rPr>
          <w:rFonts w:ascii="Times New Roman" w:hAnsi="Times New Roman" w:cs="Times New Roman"/>
          <w:sz w:val="24"/>
          <w:szCs w:val="24"/>
        </w:rPr>
        <w:t xml:space="preserve">In the investigation of WSN technology, security has been a major focus. WSNs are vulnerable to a variety of attacks because of their features. Security </w:t>
      </w:r>
      <w:r w:rsidR="00D33E3A">
        <w:rPr>
          <w:rFonts w:ascii="Times New Roman" w:hAnsi="Times New Roman" w:cs="Times New Roman"/>
          <w:sz w:val="24"/>
          <w:szCs w:val="24"/>
        </w:rPr>
        <w:t>O</w:t>
      </w:r>
      <w:r w:rsidR="00A04554" w:rsidRPr="00A04554">
        <w:rPr>
          <w:rFonts w:ascii="Times New Roman" w:hAnsi="Times New Roman" w:cs="Times New Roman"/>
          <w:sz w:val="24"/>
          <w:szCs w:val="24"/>
        </w:rPr>
        <w:t xml:space="preserve">ptimization </w:t>
      </w:r>
      <w:r w:rsidR="00D33E3A">
        <w:rPr>
          <w:rFonts w:ascii="Times New Roman" w:hAnsi="Times New Roman" w:cs="Times New Roman"/>
          <w:sz w:val="24"/>
          <w:szCs w:val="24"/>
        </w:rPr>
        <w:t>T</w:t>
      </w:r>
      <w:r w:rsidR="00A04554" w:rsidRPr="00A04554">
        <w:rPr>
          <w:rFonts w:ascii="Times New Roman" w:hAnsi="Times New Roman" w:cs="Times New Roman"/>
          <w:sz w:val="24"/>
          <w:szCs w:val="24"/>
        </w:rPr>
        <w:t xml:space="preserve">echnology </w:t>
      </w:r>
      <w:r w:rsidR="00FF250B">
        <w:rPr>
          <w:rFonts w:ascii="Times New Roman" w:hAnsi="Times New Roman" w:cs="Times New Roman"/>
          <w:sz w:val="24"/>
          <w:szCs w:val="24"/>
        </w:rPr>
        <w:t>(</w:t>
      </w:r>
      <w:r w:rsidR="00A04554" w:rsidRPr="00A04554">
        <w:rPr>
          <w:rFonts w:ascii="Times New Roman" w:hAnsi="Times New Roman" w:cs="Times New Roman"/>
          <w:sz w:val="24"/>
          <w:szCs w:val="24"/>
        </w:rPr>
        <w:t>SOT</w:t>
      </w:r>
      <w:r w:rsidR="00FF250B">
        <w:rPr>
          <w:rFonts w:ascii="Times New Roman" w:hAnsi="Times New Roman" w:cs="Times New Roman"/>
          <w:sz w:val="24"/>
          <w:szCs w:val="24"/>
        </w:rPr>
        <w:t>)</w:t>
      </w:r>
      <w:r w:rsidR="00A04554" w:rsidRPr="00A04554">
        <w:rPr>
          <w:rFonts w:ascii="Times New Roman" w:hAnsi="Times New Roman" w:cs="Times New Roman"/>
          <w:sz w:val="24"/>
          <w:szCs w:val="24"/>
        </w:rPr>
        <w:t xml:space="preserve">, which is based on a ternary key distribution technique, was </w:t>
      </w:r>
      <w:r w:rsidR="00A04554" w:rsidRPr="00A04554">
        <w:rPr>
          <w:rFonts w:ascii="Times New Roman" w:hAnsi="Times New Roman" w:cs="Times New Roman"/>
          <w:sz w:val="24"/>
          <w:szCs w:val="24"/>
        </w:rPr>
        <w:lastRenderedPageBreak/>
        <w:t>introduced in this analysis to improve the security of WSNs. According to this, it concluded that a SOT could solve the topology design and help to reduce network attacks.</w:t>
      </w:r>
    </w:p>
    <w:p w14:paraId="367F49E7" w14:textId="20044E6A" w:rsidR="00A04554" w:rsidRDefault="00CE76C2" w:rsidP="00983F74">
      <w:pPr>
        <w:spacing w:before="120" w:after="120"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Sajwan</w:t>
      </w:r>
      <w:proofErr w:type="spellEnd"/>
      <w:r w:rsidRPr="002F6D91">
        <w:rPr>
          <w:rFonts w:ascii="Times New Roman" w:hAnsi="Times New Roman" w:cs="Times New Roman"/>
          <w:b/>
          <w:bCs/>
          <w:sz w:val="24"/>
          <w:szCs w:val="24"/>
        </w:rPr>
        <w:t xml:space="preserve"> et al., (2020)</w:t>
      </w:r>
      <w:r w:rsidR="000C466F">
        <w:rPr>
          <w:rFonts w:ascii="Times New Roman" w:hAnsi="Times New Roman" w:cs="Times New Roman"/>
          <w:b/>
          <w:bCs/>
          <w:sz w:val="24"/>
          <w:szCs w:val="24"/>
        </w:rPr>
        <w:t xml:space="preserve"> [25]</w:t>
      </w:r>
      <w:r w:rsidR="0027590E" w:rsidRPr="0027590E">
        <w:t xml:space="preserve"> </w:t>
      </w:r>
      <w:r w:rsidR="0027590E" w:rsidRPr="0027590E">
        <w:rPr>
          <w:rFonts w:ascii="Times New Roman" w:hAnsi="Times New Roman" w:cs="Times New Roman"/>
          <w:sz w:val="24"/>
          <w:szCs w:val="24"/>
        </w:rPr>
        <w:t xml:space="preserve">reported that the IoT is being used in a significant way in a variety of different scenarios. The IoT design is itself creating </w:t>
      </w:r>
      <w:r w:rsidR="00EC2E8D">
        <w:rPr>
          <w:rFonts w:ascii="Times New Roman" w:hAnsi="Times New Roman" w:cs="Times New Roman"/>
          <w:sz w:val="24"/>
          <w:szCs w:val="24"/>
        </w:rPr>
        <w:t xml:space="preserve">a </w:t>
      </w:r>
      <w:r w:rsidR="0027590E" w:rsidRPr="0027590E">
        <w:rPr>
          <w:rFonts w:ascii="Times New Roman" w:hAnsi="Times New Roman" w:cs="Times New Roman"/>
          <w:sz w:val="24"/>
          <w:szCs w:val="24"/>
        </w:rPr>
        <w:t xml:space="preserve">method in which detector nodes sense data and transfer it to </w:t>
      </w:r>
      <w:r w:rsidR="00EC2E8D">
        <w:rPr>
          <w:rFonts w:ascii="Times New Roman" w:hAnsi="Times New Roman" w:cs="Times New Roman"/>
          <w:sz w:val="24"/>
          <w:szCs w:val="24"/>
        </w:rPr>
        <w:t xml:space="preserve">the </w:t>
      </w:r>
      <w:r w:rsidR="0027590E" w:rsidRPr="0027590E">
        <w:rPr>
          <w:rFonts w:ascii="Times New Roman" w:hAnsi="Times New Roman" w:cs="Times New Roman"/>
          <w:sz w:val="24"/>
          <w:szCs w:val="24"/>
        </w:rPr>
        <w:t xml:space="preserve">base terminal. The connection is formed </w:t>
      </w:r>
      <w:r w:rsidR="00EC2E8D">
        <w:rPr>
          <w:rFonts w:ascii="Times New Roman" w:hAnsi="Times New Roman" w:cs="Times New Roman"/>
          <w:sz w:val="24"/>
          <w:szCs w:val="24"/>
        </w:rPr>
        <w:t>between</w:t>
      </w:r>
      <w:r w:rsidR="0027590E" w:rsidRPr="0027590E">
        <w:rPr>
          <w:rFonts w:ascii="Times New Roman" w:hAnsi="Times New Roman" w:cs="Times New Roman"/>
          <w:sz w:val="24"/>
          <w:szCs w:val="24"/>
        </w:rPr>
        <w:t xml:space="preserve"> </w:t>
      </w:r>
      <w:r w:rsidR="00F56DFA">
        <w:rPr>
          <w:rFonts w:ascii="Times New Roman" w:hAnsi="Times New Roman" w:cs="Times New Roman"/>
          <w:sz w:val="24"/>
          <w:szCs w:val="24"/>
        </w:rPr>
        <w:t xml:space="preserve">the </w:t>
      </w:r>
      <w:r w:rsidR="0027590E" w:rsidRPr="0027590E">
        <w:rPr>
          <w:rFonts w:ascii="Times New Roman" w:hAnsi="Times New Roman" w:cs="Times New Roman"/>
          <w:sz w:val="24"/>
          <w:szCs w:val="24"/>
        </w:rPr>
        <w:t>network of linked objects and the connected PCs</w:t>
      </w:r>
      <w:r w:rsidR="004B5F9B">
        <w:rPr>
          <w:rFonts w:ascii="Times New Roman" w:hAnsi="Times New Roman" w:cs="Times New Roman"/>
          <w:sz w:val="24"/>
          <w:szCs w:val="24"/>
        </w:rPr>
        <w:t>.</w:t>
      </w:r>
      <w:r w:rsidR="004B5F9B" w:rsidRPr="004B5F9B">
        <w:t xml:space="preserve"> </w:t>
      </w:r>
      <w:r w:rsidR="004B5F9B" w:rsidRPr="004B5F9B">
        <w:rPr>
          <w:rFonts w:ascii="Times New Roman" w:hAnsi="Times New Roman" w:cs="Times New Roman"/>
          <w:sz w:val="24"/>
          <w:szCs w:val="24"/>
        </w:rPr>
        <w:t xml:space="preserve">The Low-energy </w:t>
      </w:r>
      <w:r w:rsidR="005747D6">
        <w:rPr>
          <w:rFonts w:ascii="Times New Roman" w:hAnsi="Times New Roman" w:cs="Times New Roman"/>
          <w:sz w:val="24"/>
          <w:szCs w:val="24"/>
        </w:rPr>
        <w:t>A</w:t>
      </w:r>
      <w:r w:rsidR="004B5F9B" w:rsidRPr="004B5F9B">
        <w:rPr>
          <w:rFonts w:ascii="Times New Roman" w:hAnsi="Times New Roman" w:cs="Times New Roman"/>
          <w:sz w:val="24"/>
          <w:szCs w:val="24"/>
        </w:rPr>
        <w:t xml:space="preserve">daptive </w:t>
      </w:r>
      <w:r w:rsidR="005747D6">
        <w:rPr>
          <w:rFonts w:ascii="Times New Roman" w:hAnsi="Times New Roman" w:cs="Times New Roman"/>
          <w:sz w:val="24"/>
          <w:szCs w:val="24"/>
        </w:rPr>
        <w:t>C</w:t>
      </w:r>
      <w:r w:rsidR="004B5F9B" w:rsidRPr="004B5F9B">
        <w:rPr>
          <w:rFonts w:ascii="Times New Roman" w:hAnsi="Times New Roman" w:cs="Times New Roman"/>
          <w:sz w:val="24"/>
          <w:szCs w:val="24"/>
        </w:rPr>
        <w:t xml:space="preserve">lustering </w:t>
      </w:r>
      <w:r w:rsidR="005747D6">
        <w:rPr>
          <w:rFonts w:ascii="Times New Roman" w:hAnsi="Times New Roman" w:cs="Times New Roman"/>
          <w:sz w:val="24"/>
          <w:szCs w:val="24"/>
        </w:rPr>
        <w:t>H</w:t>
      </w:r>
      <w:r w:rsidR="004B5F9B" w:rsidRPr="004B5F9B">
        <w:rPr>
          <w:rFonts w:ascii="Times New Roman" w:hAnsi="Times New Roman" w:cs="Times New Roman"/>
          <w:sz w:val="24"/>
          <w:szCs w:val="24"/>
        </w:rPr>
        <w:t xml:space="preserve">ierarchy (LEACH) is an extremely efficient technique that can divide an overall structure into groups of a constant size. Recognition layers are created using these groups. Data </w:t>
      </w:r>
      <w:r w:rsidR="004B5F9B">
        <w:rPr>
          <w:rFonts w:ascii="Times New Roman" w:hAnsi="Times New Roman" w:cs="Times New Roman"/>
          <w:sz w:val="24"/>
          <w:szCs w:val="24"/>
        </w:rPr>
        <w:t>p</w:t>
      </w:r>
      <w:r w:rsidR="004B5F9B" w:rsidRPr="004B5F9B">
        <w:rPr>
          <w:rFonts w:ascii="Times New Roman" w:hAnsi="Times New Roman" w:cs="Times New Roman"/>
          <w:sz w:val="24"/>
          <w:szCs w:val="24"/>
        </w:rPr>
        <w:t>rotection is one of the security requirements</w:t>
      </w:r>
      <w:r w:rsidR="00941A24" w:rsidRPr="004B5F9B">
        <w:rPr>
          <w:rFonts w:ascii="Times New Roman" w:hAnsi="Times New Roman" w:cs="Times New Roman"/>
          <w:sz w:val="24"/>
          <w:szCs w:val="24"/>
        </w:rPr>
        <w:t xml:space="preserve">. </w:t>
      </w:r>
      <w:r w:rsidR="004B5F9B" w:rsidRPr="004B5F9B">
        <w:rPr>
          <w:rFonts w:ascii="Times New Roman" w:hAnsi="Times New Roman" w:cs="Times New Roman"/>
          <w:sz w:val="24"/>
          <w:szCs w:val="24"/>
        </w:rPr>
        <w:t xml:space="preserve">clients must be assured that their information </w:t>
      </w:r>
      <w:r w:rsidR="00F77BE6">
        <w:rPr>
          <w:rFonts w:ascii="Times New Roman" w:hAnsi="Times New Roman" w:cs="Times New Roman"/>
          <w:sz w:val="24"/>
          <w:szCs w:val="24"/>
        </w:rPr>
        <w:t>is</w:t>
      </w:r>
      <w:r w:rsidR="004B5F9B" w:rsidRPr="004B5F9B">
        <w:rPr>
          <w:rFonts w:ascii="Times New Roman" w:hAnsi="Times New Roman" w:cs="Times New Roman"/>
          <w:sz w:val="24"/>
          <w:szCs w:val="24"/>
        </w:rPr>
        <w:t xml:space="preserve"> protected and that no one </w:t>
      </w:r>
      <w:r w:rsidR="00B12FFB">
        <w:rPr>
          <w:rFonts w:ascii="Times New Roman" w:hAnsi="Times New Roman" w:cs="Times New Roman"/>
          <w:sz w:val="24"/>
          <w:szCs w:val="24"/>
        </w:rPr>
        <w:t>can</w:t>
      </w:r>
      <w:r w:rsidR="004B5F9B" w:rsidRPr="004B5F9B">
        <w:rPr>
          <w:rFonts w:ascii="Times New Roman" w:hAnsi="Times New Roman" w:cs="Times New Roman"/>
          <w:sz w:val="24"/>
          <w:szCs w:val="24"/>
        </w:rPr>
        <w:t xml:space="preserve"> use it without the required access consent</w:t>
      </w:r>
      <w:r w:rsidR="00A36FFD" w:rsidRPr="00A36FFD">
        <w:rPr>
          <w:rFonts w:ascii="Times New Roman" w:hAnsi="Times New Roman" w:cs="Times New Roman"/>
          <w:sz w:val="24"/>
          <w:szCs w:val="24"/>
        </w:rPr>
        <w:t xml:space="preserve">. This enables the device in question to validate and verify the credibility of the individual with whom it is collaborating using the aforementioned resource. IoT devices are becoming increasingly vulnerable to attacks, which can legitimately </w:t>
      </w:r>
      <w:r w:rsidR="00F56DFA">
        <w:rPr>
          <w:rFonts w:ascii="Times New Roman" w:hAnsi="Times New Roman" w:cs="Times New Roman"/>
          <w:sz w:val="24"/>
          <w:szCs w:val="24"/>
        </w:rPr>
        <w:t>affect</w:t>
      </w:r>
      <w:r w:rsidR="00A36FFD" w:rsidRPr="00A36FFD">
        <w:rPr>
          <w:rFonts w:ascii="Times New Roman" w:hAnsi="Times New Roman" w:cs="Times New Roman"/>
          <w:sz w:val="24"/>
          <w:szCs w:val="24"/>
        </w:rPr>
        <w:t xml:space="preserve"> the IoT device when it is in the IoT stage, thus security is the major concern </w:t>
      </w:r>
      <w:r w:rsidR="00F56DFA">
        <w:rPr>
          <w:rFonts w:ascii="Times New Roman" w:hAnsi="Times New Roman" w:cs="Times New Roman"/>
          <w:sz w:val="24"/>
          <w:szCs w:val="24"/>
        </w:rPr>
        <w:t>about</w:t>
      </w:r>
      <w:r w:rsidR="00A36FFD" w:rsidRPr="00A36FFD">
        <w:rPr>
          <w:rFonts w:ascii="Times New Roman" w:hAnsi="Times New Roman" w:cs="Times New Roman"/>
          <w:sz w:val="24"/>
          <w:szCs w:val="24"/>
        </w:rPr>
        <w:t xml:space="preserve"> these devices.</w:t>
      </w:r>
      <w:r w:rsidR="00AD7691" w:rsidRPr="00AD7691">
        <w:t xml:space="preserve"> </w:t>
      </w:r>
      <w:r w:rsidR="00AD7691" w:rsidRPr="00AD7691">
        <w:rPr>
          <w:rFonts w:ascii="Times New Roman" w:hAnsi="Times New Roman" w:cs="Times New Roman"/>
          <w:sz w:val="24"/>
          <w:szCs w:val="24"/>
        </w:rPr>
        <w:t xml:space="preserve">According to the postulated and current methods, </w:t>
      </w:r>
      <w:r w:rsidR="00F56DFA">
        <w:rPr>
          <w:rFonts w:ascii="Times New Roman" w:hAnsi="Times New Roman" w:cs="Times New Roman"/>
          <w:sz w:val="24"/>
          <w:szCs w:val="24"/>
        </w:rPr>
        <w:t xml:space="preserve">the </w:t>
      </w:r>
      <w:r w:rsidR="00AD7691" w:rsidRPr="00AD7691">
        <w:rPr>
          <w:rFonts w:ascii="Times New Roman" w:hAnsi="Times New Roman" w:cs="Times New Roman"/>
          <w:sz w:val="24"/>
          <w:szCs w:val="24"/>
        </w:rPr>
        <w:t>LEACH technique performs well in terms of residual vitality and the number of dead hubs.</w:t>
      </w:r>
    </w:p>
    <w:p w14:paraId="34CE33F0" w14:textId="45D4C798" w:rsidR="00AD7691" w:rsidRDefault="005244C2" w:rsidP="00983F74">
      <w:pPr>
        <w:spacing w:before="120" w:after="120" w:line="360" w:lineRule="auto"/>
        <w:jc w:val="both"/>
        <w:rPr>
          <w:rFonts w:ascii="Times New Roman" w:hAnsi="Times New Roman" w:cs="Times New Roman"/>
          <w:sz w:val="24"/>
          <w:szCs w:val="24"/>
        </w:rPr>
      </w:pPr>
      <w:proofErr w:type="spellStart"/>
      <w:r w:rsidRPr="006C75D9">
        <w:rPr>
          <w:rFonts w:ascii="Times New Roman" w:hAnsi="Times New Roman" w:cs="Times New Roman"/>
          <w:b/>
          <w:bCs/>
          <w:color w:val="222222"/>
          <w:sz w:val="24"/>
          <w:szCs w:val="24"/>
          <w:shd w:val="clear" w:color="auto" w:fill="FFFFFF"/>
        </w:rPr>
        <w:t>Meneghello</w:t>
      </w:r>
      <w:proofErr w:type="spellEnd"/>
      <w:r w:rsidRPr="006C75D9">
        <w:rPr>
          <w:rFonts w:ascii="Times New Roman" w:hAnsi="Times New Roman" w:cs="Times New Roman"/>
          <w:b/>
          <w:bCs/>
          <w:sz w:val="24"/>
          <w:szCs w:val="24"/>
        </w:rPr>
        <w:t xml:space="preserve"> et al., (2019)</w:t>
      </w:r>
      <w:r w:rsidR="00D966FF">
        <w:rPr>
          <w:rFonts w:ascii="Times New Roman" w:hAnsi="Times New Roman" w:cs="Times New Roman"/>
          <w:b/>
          <w:bCs/>
          <w:sz w:val="24"/>
          <w:szCs w:val="24"/>
        </w:rPr>
        <w:t xml:space="preserve"> [26]</w:t>
      </w:r>
      <w:r w:rsidR="004B6BD6" w:rsidRPr="004B6BD6">
        <w:t xml:space="preserve"> </w:t>
      </w:r>
      <w:r w:rsidR="004B6BD6" w:rsidRPr="004B6BD6">
        <w:rPr>
          <w:rFonts w:ascii="Times New Roman" w:hAnsi="Times New Roman" w:cs="Times New Roman"/>
          <w:sz w:val="24"/>
          <w:szCs w:val="24"/>
        </w:rPr>
        <w:t>indicated that the number of IoT gadgets has expanded significantly in recent years, with an estimate of around 50 billion products linked to the web in 2020. For many of these complex and personali</w:t>
      </w:r>
      <w:r w:rsidR="00F56DFA">
        <w:rPr>
          <w:rFonts w:ascii="Times New Roman" w:hAnsi="Times New Roman" w:cs="Times New Roman"/>
          <w:sz w:val="24"/>
          <w:szCs w:val="24"/>
        </w:rPr>
        <w:t>z</w:t>
      </w:r>
      <w:r w:rsidR="004B6BD6" w:rsidRPr="004B6BD6">
        <w:rPr>
          <w:rFonts w:ascii="Times New Roman" w:hAnsi="Times New Roman" w:cs="Times New Roman"/>
          <w:sz w:val="24"/>
          <w:szCs w:val="24"/>
        </w:rPr>
        <w:t>ed smart services, customers are needed to give</w:t>
      </w:r>
      <w:r w:rsidR="006B68DB">
        <w:rPr>
          <w:rFonts w:ascii="Times New Roman" w:hAnsi="Times New Roman" w:cs="Times New Roman"/>
          <w:sz w:val="24"/>
          <w:szCs w:val="24"/>
        </w:rPr>
        <w:t xml:space="preserve"> </w:t>
      </w:r>
      <w:r w:rsidR="004B6BD6" w:rsidRPr="004B6BD6">
        <w:rPr>
          <w:rFonts w:ascii="Times New Roman" w:hAnsi="Times New Roman" w:cs="Times New Roman"/>
          <w:sz w:val="24"/>
          <w:szCs w:val="24"/>
        </w:rPr>
        <w:t>some of their personal information to use them. The design of IoT devices and services should therefore emphasize security and privacy as a top priority.</w:t>
      </w:r>
      <w:r w:rsidR="00B20461" w:rsidRPr="00B20461">
        <w:t xml:space="preserve"> </w:t>
      </w:r>
      <w:r w:rsidR="00B20461" w:rsidRPr="00B20461">
        <w:rPr>
          <w:rFonts w:ascii="Times New Roman" w:hAnsi="Times New Roman" w:cs="Times New Roman"/>
          <w:sz w:val="24"/>
          <w:szCs w:val="24"/>
        </w:rPr>
        <w:t>Media coverage of security assaults on industrial IoT devices has helped improve public awareness of the dangers of this emerging technology. Security should be considered while designing business IoT gadgets to be more resistant to cyber-attacks. Many IoT devices have severe restrictions in respect of energy, connectivity, computing, and storage capacities.</w:t>
      </w:r>
      <w:r w:rsidR="000C4FDD" w:rsidRPr="000C4FDD">
        <w:t xml:space="preserve"> </w:t>
      </w:r>
      <w:r w:rsidR="00F56DFA">
        <w:rPr>
          <w:rFonts w:ascii="Times New Roman" w:hAnsi="Times New Roman" w:cs="Times New Roman"/>
          <w:sz w:val="24"/>
          <w:szCs w:val="24"/>
        </w:rPr>
        <w:t>T</w:t>
      </w:r>
      <w:r w:rsidR="000C4FDD" w:rsidRPr="000C4FDD">
        <w:rPr>
          <w:rFonts w:ascii="Times New Roman" w:hAnsi="Times New Roman" w:cs="Times New Roman"/>
          <w:sz w:val="24"/>
          <w:szCs w:val="24"/>
        </w:rPr>
        <w:t xml:space="preserve">o keep the connection secure, encryption is the first </w:t>
      </w:r>
      <w:r w:rsidR="00941A24" w:rsidRPr="000C4FDD">
        <w:rPr>
          <w:rFonts w:ascii="Times New Roman" w:hAnsi="Times New Roman" w:cs="Times New Roman"/>
          <w:sz w:val="24"/>
          <w:szCs w:val="24"/>
        </w:rPr>
        <w:t>major step</w:t>
      </w:r>
      <w:r w:rsidR="000C4FDD" w:rsidRPr="000C4FDD">
        <w:rPr>
          <w:rFonts w:ascii="Times New Roman" w:hAnsi="Times New Roman" w:cs="Times New Roman"/>
          <w:sz w:val="24"/>
          <w:szCs w:val="24"/>
        </w:rPr>
        <w:t>. Encryption ensures that a potential eavesdropper can only read the ciphertext but cannot decipher the message's content. Symmetric or asymmetric encryption can be used.</w:t>
      </w:r>
      <w:r w:rsidR="003C4385" w:rsidRPr="003C4385">
        <w:t xml:space="preserve"> </w:t>
      </w:r>
      <w:r w:rsidR="003C4385" w:rsidRPr="003C4385">
        <w:rPr>
          <w:rFonts w:ascii="Times New Roman" w:hAnsi="Times New Roman" w:cs="Times New Roman"/>
          <w:sz w:val="24"/>
          <w:szCs w:val="24"/>
        </w:rPr>
        <w:t xml:space="preserve">In the end, </w:t>
      </w:r>
      <w:r w:rsidR="00C40CA3">
        <w:rPr>
          <w:rFonts w:ascii="Times New Roman" w:hAnsi="Times New Roman" w:cs="Times New Roman"/>
          <w:sz w:val="24"/>
          <w:szCs w:val="24"/>
        </w:rPr>
        <w:t>it</w:t>
      </w:r>
      <w:r w:rsidR="003C4385" w:rsidRPr="003C4385">
        <w:rPr>
          <w:rFonts w:ascii="Times New Roman" w:hAnsi="Times New Roman" w:cs="Times New Roman"/>
          <w:sz w:val="24"/>
          <w:szCs w:val="24"/>
        </w:rPr>
        <w:t xml:space="preserve"> concluded that it is viable to load a modified version of the firmware to disable all of the safety features.</w:t>
      </w:r>
    </w:p>
    <w:p w14:paraId="15BA4256" w14:textId="3E50B652" w:rsidR="003C4385" w:rsidRDefault="00BF3FC6" w:rsidP="00983F74">
      <w:pPr>
        <w:spacing w:before="120" w:after="120" w:line="360" w:lineRule="auto"/>
        <w:jc w:val="both"/>
        <w:rPr>
          <w:rFonts w:ascii="Times New Roman" w:hAnsi="Times New Roman" w:cs="Times New Roman"/>
          <w:color w:val="222222"/>
          <w:sz w:val="24"/>
          <w:szCs w:val="24"/>
          <w:shd w:val="clear" w:color="auto" w:fill="FFFFFF"/>
        </w:rPr>
      </w:pPr>
      <w:proofErr w:type="spellStart"/>
      <w:r w:rsidRPr="002F6D91">
        <w:rPr>
          <w:rFonts w:ascii="Times New Roman" w:hAnsi="Times New Roman" w:cs="Times New Roman"/>
          <w:b/>
          <w:bCs/>
          <w:color w:val="222222"/>
          <w:sz w:val="24"/>
          <w:szCs w:val="24"/>
          <w:shd w:val="clear" w:color="auto" w:fill="FFFFFF"/>
        </w:rPr>
        <w:t>Benzarti</w:t>
      </w:r>
      <w:proofErr w:type="spellEnd"/>
      <w:r w:rsidRPr="002F6D91">
        <w:rPr>
          <w:rFonts w:ascii="Times New Roman" w:hAnsi="Times New Roman" w:cs="Times New Roman"/>
          <w:b/>
          <w:bCs/>
          <w:color w:val="222222"/>
          <w:sz w:val="24"/>
          <w:szCs w:val="24"/>
          <w:shd w:val="clear" w:color="auto" w:fill="FFFFFF"/>
        </w:rPr>
        <w:t xml:space="preserve"> et al., (2017)</w:t>
      </w:r>
      <w:r w:rsidR="00027804">
        <w:rPr>
          <w:rFonts w:ascii="Times New Roman" w:hAnsi="Times New Roman" w:cs="Times New Roman"/>
          <w:b/>
          <w:bCs/>
          <w:color w:val="222222"/>
          <w:sz w:val="24"/>
          <w:szCs w:val="24"/>
          <w:shd w:val="clear" w:color="auto" w:fill="FFFFFF"/>
        </w:rPr>
        <w:t xml:space="preserve"> [27]</w:t>
      </w:r>
      <w:r w:rsidR="00686C8F" w:rsidRPr="00686C8F">
        <w:t xml:space="preserve"> </w:t>
      </w:r>
      <w:r w:rsidR="00686C8F" w:rsidRPr="00FF250B">
        <w:rPr>
          <w:rFonts w:ascii="Times New Roman" w:hAnsi="Times New Roman" w:cs="Times New Roman"/>
          <w:color w:val="000000" w:themeColor="text1"/>
          <w:sz w:val="24"/>
          <w:szCs w:val="24"/>
          <w:shd w:val="clear" w:color="auto" w:fill="FFFFFF"/>
        </w:rPr>
        <w:t xml:space="preserve">indicated that the analysis of the cybersecurity of IoT has gained numerous affection </w:t>
      </w:r>
      <w:r w:rsidR="00B12FFB">
        <w:rPr>
          <w:rFonts w:ascii="Times New Roman" w:hAnsi="Times New Roman" w:cs="Times New Roman"/>
          <w:color w:val="000000" w:themeColor="text1"/>
          <w:sz w:val="24"/>
          <w:szCs w:val="24"/>
          <w:shd w:val="clear" w:color="auto" w:fill="FFFFFF"/>
        </w:rPr>
        <w:t>from</w:t>
      </w:r>
      <w:r w:rsidR="00686C8F" w:rsidRPr="00FF250B">
        <w:rPr>
          <w:rFonts w:ascii="Times New Roman" w:hAnsi="Times New Roman" w:cs="Times New Roman"/>
          <w:color w:val="000000" w:themeColor="text1"/>
          <w:sz w:val="24"/>
          <w:szCs w:val="24"/>
          <w:shd w:val="clear" w:color="auto" w:fill="FFFFFF"/>
        </w:rPr>
        <w:t xml:space="preserve"> investigators. Transforming </w:t>
      </w:r>
      <w:r w:rsidR="00635327" w:rsidRPr="00FF250B">
        <w:rPr>
          <w:rFonts w:ascii="Times New Roman" w:hAnsi="Times New Roman" w:cs="Times New Roman"/>
          <w:color w:val="000000" w:themeColor="text1"/>
          <w:sz w:val="24"/>
          <w:szCs w:val="24"/>
          <w:shd w:val="clear" w:color="auto" w:fill="FFFFFF"/>
        </w:rPr>
        <w:t xml:space="preserve">the </w:t>
      </w:r>
      <w:r w:rsidR="00686C8F" w:rsidRPr="00FF250B">
        <w:rPr>
          <w:rFonts w:ascii="Times New Roman" w:hAnsi="Times New Roman" w:cs="Times New Roman"/>
          <w:color w:val="000000" w:themeColor="text1"/>
          <w:sz w:val="24"/>
          <w:szCs w:val="24"/>
          <w:shd w:val="clear" w:color="auto" w:fill="FFFFFF"/>
        </w:rPr>
        <w:t xml:space="preserve">society to be a superior environment </w:t>
      </w:r>
      <w:r w:rsidR="00F56DFA" w:rsidRPr="00FF250B">
        <w:rPr>
          <w:rFonts w:ascii="Times New Roman" w:hAnsi="Times New Roman" w:cs="Times New Roman"/>
          <w:color w:val="000000" w:themeColor="text1"/>
          <w:sz w:val="24"/>
          <w:szCs w:val="24"/>
          <w:shd w:val="clear" w:color="auto" w:fill="FFFFFF"/>
        </w:rPr>
        <w:lastRenderedPageBreak/>
        <w:t xml:space="preserve">and </w:t>
      </w:r>
      <w:r w:rsidR="00686C8F" w:rsidRPr="00FF250B">
        <w:rPr>
          <w:rFonts w:ascii="Times New Roman" w:hAnsi="Times New Roman" w:cs="Times New Roman"/>
          <w:color w:val="000000" w:themeColor="text1"/>
          <w:sz w:val="24"/>
          <w:szCs w:val="24"/>
          <w:shd w:val="clear" w:color="auto" w:fill="FFFFFF"/>
        </w:rPr>
        <w:t xml:space="preserve">developing a city of aspirations which is termed </w:t>
      </w:r>
      <w:r w:rsidR="00F56DFA" w:rsidRPr="00FF250B">
        <w:rPr>
          <w:rFonts w:ascii="Times New Roman" w:hAnsi="Times New Roman" w:cs="Times New Roman"/>
          <w:color w:val="000000" w:themeColor="text1"/>
          <w:sz w:val="24"/>
          <w:szCs w:val="24"/>
          <w:shd w:val="clear" w:color="auto" w:fill="FFFFFF"/>
        </w:rPr>
        <w:t xml:space="preserve">a </w:t>
      </w:r>
      <w:r w:rsidR="00686C8F" w:rsidRPr="00FF250B">
        <w:rPr>
          <w:rFonts w:ascii="Times New Roman" w:hAnsi="Times New Roman" w:cs="Times New Roman"/>
          <w:color w:val="000000" w:themeColor="text1"/>
          <w:sz w:val="24"/>
          <w:szCs w:val="24"/>
          <w:shd w:val="clear" w:color="auto" w:fill="FFFFFF"/>
        </w:rPr>
        <w:t xml:space="preserve">smart society is a trending subject of investigation. In this sense, everything is linked to the internet so that </w:t>
      </w:r>
      <w:r w:rsidR="00BF4B01">
        <w:rPr>
          <w:rFonts w:ascii="Times New Roman" w:hAnsi="Times New Roman" w:cs="Times New Roman"/>
          <w:color w:val="000000" w:themeColor="text1"/>
          <w:sz w:val="24"/>
          <w:szCs w:val="24"/>
          <w:shd w:val="clear" w:color="auto" w:fill="FFFFFF"/>
        </w:rPr>
        <w:t>it</w:t>
      </w:r>
      <w:r w:rsidR="00686C8F" w:rsidRPr="00FF250B">
        <w:rPr>
          <w:rFonts w:ascii="Times New Roman" w:hAnsi="Times New Roman" w:cs="Times New Roman"/>
          <w:color w:val="000000" w:themeColor="text1"/>
          <w:sz w:val="24"/>
          <w:szCs w:val="24"/>
          <w:shd w:val="clear" w:color="auto" w:fill="FFFFFF"/>
        </w:rPr>
        <w:t xml:space="preserve"> can communicate with one another and </w:t>
      </w:r>
      <w:r w:rsidR="00572F00" w:rsidRPr="00FF250B">
        <w:rPr>
          <w:rFonts w:ascii="Times New Roman" w:hAnsi="Times New Roman" w:cs="Times New Roman"/>
          <w:color w:val="000000" w:themeColor="text1"/>
          <w:sz w:val="24"/>
          <w:szCs w:val="24"/>
          <w:shd w:val="clear" w:color="auto" w:fill="FFFFFF"/>
        </w:rPr>
        <w:t>make</w:t>
      </w:r>
      <w:r w:rsidR="00686C8F" w:rsidRPr="00FF250B">
        <w:rPr>
          <w:rFonts w:ascii="Times New Roman" w:hAnsi="Times New Roman" w:cs="Times New Roman"/>
          <w:color w:val="000000" w:themeColor="text1"/>
          <w:sz w:val="24"/>
          <w:szCs w:val="24"/>
          <w:shd w:val="clear" w:color="auto" w:fill="FFFFFF"/>
        </w:rPr>
        <w:t xml:space="preserve"> the world a more </w:t>
      </w:r>
      <w:r w:rsidR="00C710F9" w:rsidRPr="00FF250B">
        <w:rPr>
          <w:rFonts w:ascii="Times New Roman" w:hAnsi="Times New Roman" w:cs="Times New Roman"/>
          <w:color w:val="000000" w:themeColor="text1"/>
          <w:sz w:val="24"/>
          <w:szCs w:val="24"/>
          <w:shd w:val="clear" w:color="auto" w:fill="FFFFFF"/>
        </w:rPr>
        <w:t>developed</w:t>
      </w:r>
      <w:r w:rsidR="00686C8F" w:rsidRPr="00FF250B">
        <w:rPr>
          <w:rFonts w:ascii="Times New Roman" w:hAnsi="Times New Roman" w:cs="Times New Roman"/>
          <w:color w:val="000000" w:themeColor="text1"/>
          <w:sz w:val="24"/>
          <w:szCs w:val="24"/>
          <w:shd w:val="clear" w:color="auto" w:fill="FFFFFF"/>
        </w:rPr>
        <w:t xml:space="preserve"> place.</w:t>
      </w:r>
      <w:r w:rsidR="00764A92" w:rsidRPr="00FF250B">
        <w:rPr>
          <w:color w:val="000000" w:themeColor="text1"/>
        </w:rPr>
        <w:t xml:space="preserve"> </w:t>
      </w:r>
      <w:r w:rsidR="00764A92" w:rsidRPr="00FF250B">
        <w:rPr>
          <w:rFonts w:ascii="Times New Roman" w:hAnsi="Times New Roman" w:cs="Times New Roman"/>
          <w:color w:val="000000" w:themeColor="text1"/>
          <w:sz w:val="24"/>
          <w:szCs w:val="24"/>
          <w:shd w:val="clear" w:color="auto" w:fill="FFFFFF"/>
        </w:rPr>
        <w:t xml:space="preserve">The IoT is susceptible because of the wide diversity of connections being built. Intelligent services such as those offered by the IoT, the </w:t>
      </w:r>
      <w:r w:rsidR="00D65D88">
        <w:rPr>
          <w:rFonts w:ascii="Times New Roman" w:hAnsi="Times New Roman" w:cs="Times New Roman"/>
          <w:color w:val="000000" w:themeColor="text1"/>
          <w:sz w:val="24"/>
          <w:szCs w:val="24"/>
          <w:shd w:val="clear" w:color="auto" w:fill="FFFFFF"/>
        </w:rPr>
        <w:t>S</w:t>
      </w:r>
      <w:r w:rsidR="00764A92" w:rsidRPr="00FF250B">
        <w:rPr>
          <w:rFonts w:ascii="Times New Roman" w:hAnsi="Times New Roman" w:cs="Times New Roman"/>
          <w:color w:val="000000" w:themeColor="text1"/>
          <w:sz w:val="24"/>
          <w:szCs w:val="24"/>
          <w:shd w:val="clear" w:color="auto" w:fill="FFFFFF"/>
        </w:rPr>
        <w:t xml:space="preserve">mart </w:t>
      </w:r>
      <w:r w:rsidR="00D65D88">
        <w:rPr>
          <w:rFonts w:ascii="Times New Roman" w:hAnsi="Times New Roman" w:cs="Times New Roman"/>
          <w:color w:val="000000" w:themeColor="text1"/>
          <w:sz w:val="24"/>
          <w:szCs w:val="24"/>
          <w:shd w:val="clear" w:color="auto" w:fill="FFFFFF"/>
        </w:rPr>
        <w:t>G</w:t>
      </w:r>
      <w:r w:rsidR="00764A92" w:rsidRPr="00FF250B">
        <w:rPr>
          <w:rFonts w:ascii="Times New Roman" w:hAnsi="Times New Roman" w:cs="Times New Roman"/>
          <w:color w:val="000000" w:themeColor="text1"/>
          <w:sz w:val="24"/>
          <w:szCs w:val="24"/>
          <w:shd w:val="clear" w:color="auto" w:fill="FFFFFF"/>
        </w:rPr>
        <w:t xml:space="preserve">rid (SG), smart transportation, and others enhance </w:t>
      </w:r>
      <w:r w:rsidR="00635327" w:rsidRPr="00FF250B">
        <w:rPr>
          <w:rFonts w:ascii="Times New Roman" w:hAnsi="Times New Roman" w:cs="Times New Roman"/>
          <w:color w:val="000000" w:themeColor="text1"/>
          <w:sz w:val="24"/>
          <w:szCs w:val="24"/>
          <w:shd w:val="clear" w:color="auto" w:fill="FFFFFF"/>
        </w:rPr>
        <w:t xml:space="preserve">the </w:t>
      </w:r>
      <w:r w:rsidR="00764A92" w:rsidRPr="00FF250B">
        <w:rPr>
          <w:rFonts w:ascii="Times New Roman" w:hAnsi="Times New Roman" w:cs="Times New Roman"/>
          <w:color w:val="000000" w:themeColor="text1"/>
          <w:sz w:val="24"/>
          <w:szCs w:val="24"/>
          <w:shd w:val="clear" w:color="auto" w:fill="FFFFFF"/>
        </w:rPr>
        <w:t xml:space="preserve">lifestyles better by saving us time and energy. </w:t>
      </w:r>
      <w:r w:rsidR="00F56DFA" w:rsidRPr="00FF250B">
        <w:rPr>
          <w:rFonts w:ascii="Times New Roman" w:hAnsi="Times New Roman" w:cs="Times New Roman"/>
          <w:color w:val="000000" w:themeColor="text1"/>
          <w:sz w:val="24"/>
          <w:szCs w:val="24"/>
          <w:shd w:val="clear" w:color="auto" w:fill="FFFFFF"/>
        </w:rPr>
        <w:t>Several threats</w:t>
      </w:r>
      <w:r w:rsidR="00764A92" w:rsidRPr="00FF250B">
        <w:rPr>
          <w:rFonts w:ascii="Times New Roman" w:hAnsi="Times New Roman" w:cs="Times New Roman"/>
          <w:color w:val="000000" w:themeColor="text1"/>
          <w:sz w:val="24"/>
          <w:szCs w:val="24"/>
          <w:shd w:val="clear" w:color="auto" w:fill="FFFFFF"/>
        </w:rPr>
        <w:t xml:space="preserve"> can disrupt the performance of every network.</w:t>
      </w:r>
      <w:r w:rsidR="00642374" w:rsidRPr="00FF250B">
        <w:rPr>
          <w:color w:val="000000" w:themeColor="text1"/>
        </w:rPr>
        <w:t xml:space="preserve"> </w:t>
      </w:r>
      <w:r w:rsidR="00F56DFA" w:rsidRPr="00FF250B">
        <w:rPr>
          <w:rFonts w:ascii="Times New Roman" w:hAnsi="Times New Roman" w:cs="Times New Roman"/>
          <w:color w:val="000000" w:themeColor="text1"/>
          <w:sz w:val="24"/>
          <w:szCs w:val="24"/>
          <w:shd w:val="clear" w:color="auto" w:fill="FFFFFF"/>
        </w:rPr>
        <w:t>T</w:t>
      </w:r>
      <w:r w:rsidR="00642374" w:rsidRPr="00FF250B">
        <w:rPr>
          <w:rFonts w:ascii="Times New Roman" w:hAnsi="Times New Roman" w:cs="Times New Roman"/>
          <w:color w:val="000000" w:themeColor="text1"/>
          <w:sz w:val="24"/>
          <w:szCs w:val="24"/>
          <w:shd w:val="clear" w:color="auto" w:fill="FFFFFF"/>
        </w:rPr>
        <w:t>his research provided a taxonomy of threats coming from the many different networks that are a part of the IoT. This categorization differentiates between widespread and targeted attacks on each network by using characteristics such as the security features, the level of throughput, and the extent of disruption. It required more intricate protocols and more recent techniques to ensure the integrity of IoT networks.</w:t>
      </w:r>
      <w:r w:rsidR="00617BAF" w:rsidRPr="00FF250B">
        <w:rPr>
          <w:color w:val="000000" w:themeColor="text1"/>
        </w:rPr>
        <w:t xml:space="preserve"> </w:t>
      </w:r>
      <w:r w:rsidR="00F56DFA" w:rsidRPr="00FF250B">
        <w:rPr>
          <w:rFonts w:ascii="Times New Roman" w:hAnsi="Times New Roman" w:cs="Times New Roman"/>
          <w:color w:val="000000" w:themeColor="text1"/>
          <w:sz w:val="24"/>
          <w:szCs w:val="24"/>
          <w:shd w:val="clear" w:color="auto" w:fill="FFFFFF"/>
        </w:rPr>
        <w:t>S</w:t>
      </w:r>
      <w:r w:rsidR="00617BAF" w:rsidRPr="00FF250B">
        <w:rPr>
          <w:rFonts w:ascii="Times New Roman" w:hAnsi="Times New Roman" w:cs="Times New Roman"/>
          <w:color w:val="000000" w:themeColor="text1"/>
          <w:sz w:val="24"/>
          <w:szCs w:val="24"/>
          <w:shd w:val="clear" w:color="auto" w:fill="FFFFFF"/>
        </w:rPr>
        <w:t xml:space="preserve">everal of the present methods </w:t>
      </w:r>
      <w:r w:rsidR="007D5462" w:rsidRPr="00FF250B">
        <w:rPr>
          <w:rFonts w:ascii="Times New Roman" w:hAnsi="Times New Roman" w:cs="Times New Roman"/>
          <w:color w:val="000000" w:themeColor="text1"/>
          <w:sz w:val="24"/>
          <w:szCs w:val="24"/>
          <w:shd w:val="clear" w:color="auto" w:fill="FFFFFF"/>
        </w:rPr>
        <w:t>are not</w:t>
      </w:r>
      <w:r w:rsidR="00617BAF" w:rsidRPr="00FF250B">
        <w:rPr>
          <w:rFonts w:ascii="Times New Roman" w:hAnsi="Times New Roman" w:cs="Times New Roman"/>
          <w:color w:val="000000" w:themeColor="text1"/>
          <w:sz w:val="24"/>
          <w:szCs w:val="24"/>
          <w:shd w:val="clear" w:color="auto" w:fill="FFFFFF"/>
        </w:rPr>
        <w:t xml:space="preserve"> sufficient to prevent an assault. The security demands for protecting the IoT are also exposed by presenting several current security methods in depth.</w:t>
      </w:r>
      <w:r w:rsidR="002A4CA4" w:rsidRPr="00FF250B">
        <w:rPr>
          <w:color w:val="000000" w:themeColor="text1"/>
        </w:rPr>
        <w:t xml:space="preserve"> </w:t>
      </w:r>
      <w:r w:rsidR="002A4CA4" w:rsidRPr="00FF250B">
        <w:rPr>
          <w:rFonts w:ascii="Times New Roman" w:hAnsi="Times New Roman" w:cs="Times New Roman"/>
          <w:color w:val="000000" w:themeColor="text1"/>
          <w:sz w:val="24"/>
          <w:szCs w:val="24"/>
          <w:shd w:val="clear" w:color="auto" w:fill="FFFFFF"/>
        </w:rPr>
        <w:t>In the end, it was determined that certain researchers are proposing the use of cryptographic methods to encrypt information that is being transmitted over an IoT network</w:t>
      </w:r>
      <w:r w:rsidR="00302614" w:rsidRPr="00FF250B">
        <w:rPr>
          <w:rFonts w:ascii="Times New Roman" w:hAnsi="Times New Roman" w:cs="Times New Roman"/>
          <w:color w:val="000000" w:themeColor="text1"/>
          <w:sz w:val="24"/>
          <w:szCs w:val="24"/>
          <w:shd w:val="clear" w:color="auto" w:fill="FFFFFF"/>
        </w:rPr>
        <w:t>.</w:t>
      </w:r>
    </w:p>
    <w:p w14:paraId="6541682B" w14:textId="329979A2" w:rsidR="00FF250B" w:rsidRPr="00FF250B" w:rsidRDefault="00690FAC" w:rsidP="00983F74">
      <w:pPr>
        <w:spacing w:before="120" w:after="120" w:line="360" w:lineRule="auto"/>
        <w:jc w:val="both"/>
        <w:rPr>
          <w:rFonts w:ascii="Times New Roman" w:hAnsi="Times New Roman" w:cs="Times New Roman"/>
          <w:color w:val="000000" w:themeColor="text1"/>
          <w:sz w:val="24"/>
          <w:szCs w:val="24"/>
        </w:rPr>
      </w:pPr>
      <w:proofErr w:type="spellStart"/>
      <w:r w:rsidRPr="00DF31DE">
        <w:rPr>
          <w:rFonts w:ascii="Times New Roman" w:hAnsi="Times New Roman" w:cs="Times New Roman"/>
          <w:b/>
          <w:bCs/>
          <w:sz w:val="24"/>
          <w:szCs w:val="24"/>
        </w:rPr>
        <w:t>Alaba</w:t>
      </w:r>
      <w:proofErr w:type="spellEnd"/>
      <w:r w:rsidRPr="00DF31DE">
        <w:rPr>
          <w:rFonts w:ascii="Times New Roman" w:hAnsi="Times New Roman" w:cs="Times New Roman"/>
          <w:b/>
          <w:bCs/>
          <w:sz w:val="24"/>
          <w:szCs w:val="24"/>
        </w:rPr>
        <w:t xml:space="preserve"> et al., (2017)</w:t>
      </w:r>
      <w:r w:rsidR="00566190">
        <w:rPr>
          <w:rFonts w:ascii="Times New Roman" w:hAnsi="Times New Roman" w:cs="Times New Roman"/>
          <w:b/>
          <w:bCs/>
          <w:sz w:val="24"/>
          <w:szCs w:val="24"/>
        </w:rPr>
        <w:t xml:space="preserve"> [28]</w:t>
      </w:r>
      <w:r>
        <w:rPr>
          <w:rFonts w:ascii="Times New Roman" w:hAnsi="Times New Roman" w:cs="Times New Roman"/>
          <w:b/>
          <w:bCs/>
          <w:sz w:val="24"/>
          <w:szCs w:val="24"/>
        </w:rPr>
        <w:t xml:space="preserve"> </w:t>
      </w:r>
      <w:r w:rsidR="00796D0A" w:rsidRPr="00FF250B">
        <w:rPr>
          <w:rFonts w:ascii="Times New Roman" w:hAnsi="Times New Roman" w:cs="Times New Roman"/>
          <w:color w:val="000000" w:themeColor="text1"/>
          <w:sz w:val="24"/>
          <w:szCs w:val="24"/>
        </w:rPr>
        <w:t xml:space="preserve">indicated that the IoT has lately emerged as an essential issue for exploration. </w:t>
      </w:r>
      <w:r w:rsidR="00F56DFA" w:rsidRPr="00FF250B">
        <w:rPr>
          <w:rFonts w:ascii="Times New Roman" w:hAnsi="Times New Roman" w:cs="Times New Roman"/>
          <w:color w:val="000000" w:themeColor="text1"/>
          <w:sz w:val="24"/>
          <w:szCs w:val="24"/>
        </w:rPr>
        <w:t>Since</w:t>
      </w:r>
      <w:r w:rsidR="00796D0A" w:rsidRPr="00FF250B">
        <w:rPr>
          <w:rFonts w:ascii="Times New Roman" w:hAnsi="Times New Roman" w:cs="Times New Roman"/>
          <w:color w:val="000000" w:themeColor="text1"/>
          <w:sz w:val="24"/>
          <w:szCs w:val="24"/>
        </w:rPr>
        <w:t xml:space="preserve"> it enables a variety of detectors and objects to connect openly with one another without the involvement of a person. The demands for the widespread deployment of the IoT are fast expanding, however</w:t>
      </w:r>
      <w:r w:rsidR="00F56DFA" w:rsidRPr="00FF250B">
        <w:rPr>
          <w:rFonts w:ascii="Times New Roman" w:hAnsi="Times New Roman" w:cs="Times New Roman"/>
          <w:color w:val="000000" w:themeColor="text1"/>
          <w:sz w:val="24"/>
          <w:szCs w:val="24"/>
        </w:rPr>
        <w:t>,</w:t>
      </w:r>
      <w:r w:rsidR="00796D0A" w:rsidRPr="00FF250B">
        <w:rPr>
          <w:rFonts w:ascii="Times New Roman" w:hAnsi="Times New Roman" w:cs="Times New Roman"/>
          <w:color w:val="000000" w:themeColor="text1"/>
          <w:sz w:val="24"/>
          <w:szCs w:val="24"/>
        </w:rPr>
        <w:t xml:space="preserve"> there is a huge issue over security.</w:t>
      </w:r>
      <w:r w:rsidR="002F7A60" w:rsidRPr="00FF250B">
        <w:rPr>
          <w:rFonts w:ascii="Times New Roman" w:hAnsi="Times New Roman" w:cs="Times New Roman"/>
          <w:color w:val="000000" w:themeColor="text1"/>
          <w:sz w:val="24"/>
          <w:szCs w:val="24"/>
        </w:rPr>
        <w:t xml:space="preserve"> IoT privacy concerns and vulnerabilities are examined in this research by doing a detailed review of the information on IoT security. There is a classification of current threats to privacy in the domains of program, design, and transmission.</w:t>
      </w:r>
      <w:r w:rsidR="00325C61" w:rsidRPr="00FF250B">
        <w:rPr>
          <w:rFonts w:ascii="Times New Roman" w:hAnsi="Times New Roman" w:cs="Times New Roman"/>
          <w:color w:val="000000" w:themeColor="text1"/>
          <w:sz w:val="24"/>
          <w:szCs w:val="24"/>
        </w:rPr>
        <w:t xml:space="preserve"> For reasons of safety and protection, IoT devices make use of lightweight encryption technique, which involves </w:t>
      </w:r>
      <w:r w:rsidR="004B79E0">
        <w:rPr>
          <w:rFonts w:ascii="Times New Roman" w:hAnsi="Times New Roman" w:cs="Times New Roman"/>
          <w:color w:val="000000" w:themeColor="text1"/>
          <w:sz w:val="24"/>
          <w:szCs w:val="24"/>
        </w:rPr>
        <w:t>L</w:t>
      </w:r>
      <w:r w:rsidR="00325C61" w:rsidRPr="00FF250B">
        <w:rPr>
          <w:rFonts w:ascii="Times New Roman" w:hAnsi="Times New Roman" w:cs="Times New Roman"/>
          <w:color w:val="000000" w:themeColor="text1"/>
          <w:sz w:val="24"/>
          <w:szCs w:val="24"/>
        </w:rPr>
        <w:t xml:space="preserve">ightweight </w:t>
      </w:r>
      <w:r w:rsidR="004B79E0">
        <w:rPr>
          <w:rFonts w:ascii="Times New Roman" w:hAnsi="Times New Roman" w:cs="Times New Roman"/>
          <w:color w:val="000000" w:themeColor="text1"/>
          <w:sz w:val="24"/>
          <w:szCs w:val="24"/>
        </w:rPr>
        <w:t>C</w:t>
      </w:r>
      <w:r w:rsidR="00325C61" w:rsidRPr="00FF250B">
        <w:rPr>
          <w:rFonts w:ascii="Times New Roman" w:hAnsi="Times New Roman" w:cs="Times New Roman"/>
          <w:color w:val="000000" w:themeColor="text1"/>
          <w:sz w:val="24"/>
          <w:szCs w:val="24"/>
        </w:rPr>
        <w:t xml:space="preserve">ryptographic </w:t>
      </w:r>
      <w:r w:rsidR="004B79E0">
        <w:rPr>
          <w:rFonts w:ascii="Times New Roman" w:hAnsi="Times New Roman" w:cs="Times New Roman"/>
          <w:color w:val="000000" w:themeColor="text1"/>
          <w:sz w:val="24"/>
          <w:szCs w:val="24"/>
        </w:rPr>
        <w:t>A</w:t>
      </w:r>
      <w:r w:rsidR="00325C61" w:rsidRPr="00FF250B">
        <w:rPr>
          <w:rFonts w:ascii="Times New Roman" w:hAnsi="Times New Roman" w:cs="Times New Roman"/>
          <w:color w:val="000000" w:themeColor="text1"/>
          <w:sz w:val="24"/>
          <w:szCs w:val="24"/>
        </w:rPr>
        <w:t>lgorithms (LCA). This analysis also evaluates potential security risks posed by the IoT.</w:t>
      </w:r>
      <w:r w:rsidR="0019498D" w:rsidRPr="00FF250B">
        <w:rPr>
          <w:rFonts w:ascii="Times New Roman" w:hAnsi="Times New Roman" w:cs="Times New Roman"/>
          <w:color w:val="000000" w:themeColor="text1"/>
          <w:sz w:val="24"/>
          <w:szCs w:val="24"/>
        </w:rPr>
        <w:t xml:space="preserve"> </w:t>
      </w:r>
      <w:r w:rsidR="00E15E0B" w:rsidRPr="00FF250B">
        <w:rPr>
          <w:rFonts w:ascii="Times New Roman" w:hAnsi="Times New Roman" w:cs="Times New Roman"/>
          <w:color w:val="000000" w:themeColor="text1"/>
          <w:sz w:val="24"/>
          <w:szCs w:val="24"/>
        </w:rPr>
        <w:t>It explored</w:t>
      </w:r>
      <w:r w:rsidR="0019498D" w:rsidRPr="00FF250B">
        <w:rPr>
          <w:rFonts w:ascii="Times New Roman" w:hAnsi="Times New Roman" w:cs="Times New Roman"/>
          <w:color w:val="000000" w:themeColor="text1"/>
          <w:sz w:val="24"/>
          <w:szCs w:val="24"/>
        </w:rPr>
        <w:t> the IoT privacy situation and present an evaluation of the probable threats.</w:t>
      </w:r>
      <w:r w:rsidR="00E15E0B" w:rsidRPr="00FF250B">
        <w:rPr>
          <w:rFonts w:ascii="Times New Roman" w:hAnsi="Times New Roman" w:cs="Times New Roman"/>
          <w:color w:val="000000" w:themeColor="text1"/>
          <w:sz w:val="24"/>
          <w:szCs w:val="24"/>
        </w:rPr>
        <w:t xml:space="preserve"> IoT security investigation and deployment difficulties are also discussed. IoT security risks and flaws in the diverse IoT ecosystem </w:t>
      </w:r>
      <w:r w:rsidR="00B12FFB">
        <w:rPr>
          <w:rFonts w:ascii="Times New Roman" w:hAnsi="Times New Roman" w:cs="Times New Roman"/>
          <w:color w:val="000000" w:themeColor="text1"/>
          <w:sz w:val="24"/>
          <w:szCs w:val="24"/>
        </w:rPr>
        <w:t>are</w:t>
      </w:r>
      <w:r w:rsidR="003C66EE" w:rsidRPr="00FF250B">
        <w:rPr>
          <w:rFonts w:ascii="Times New Roman" w:hAnsi="Times New Roman" w:cs="Times New Roman"/>
          <w:color w:val="000000" w:themeColor="text1"/>
          <w:sz w:val="24"/>
          <w:szCs w:val="24"/>
        </w:rPr>
        <w:t xml:space="preserve"> </w:t>
      </w:r>
      <w:r w:rsidR="00E15E0B" w:rsidRPr="00FF250B">
        <w:rPr>
          <w:rFonts w:ascii="Times New Roman" w:hAnsi="Times New Roman" w:cs="Times New Roman"/>
          <w:color w:val="000000" w:themeColor="text1"/>
          <w:sz w:val="24"/>
          <w:szCs w:val="24"/>
        </w:rPr>
        <w:t xml:space="preserve">documented and viable solutions for strengthening the IoT safety design </w:t>
      </w:r>
      <w:r w:rsidR="003C66EE" w:rsidRPr="00FF250B">
        <w:rPr>
          <w:rFonts w:ascii="Times New Roman" w:hAnsi="Times New Roman" w:cs="Times New Roman"/>
          <w:color w:val="000000" w:themeColor="text1"/>
          <w:sz w:val="24"/>
          <w:szCs w:val="24"/>
        </w:rPr>
        <w:t>can</w:t>
      </w:r>
      <w:r w:rsidR="00E15E0B" w:rsidRPr="00FF250B">
        <w:rPr>
          <w:rFonts w:ascii="Times New Roman" w:hAnsi="Times New Roman" w:cs="Times New Roman"/>
          <w:color w:val="000000" w:themeColor="text1"/>
          <w:sz w:val="24"/>
          <w:szCs w:val="24"/>
        </w:rPr>
        <w:t xml:space="preserve"> be proposed in this study.</w:t>
      </w:r>
    </w:p>
    <w:p w14:paraId="5244D6A1" w14:textId="396F309F" w:rsidR="0019138B" w:rsidRDefault="0019138B" w:rsidP="00983F74">
      <w:pPr>
        <w:pStyle w:val="ListParagraph"/>
        <w:numPr>
          <w:ilvl w:val="0"/>
          <w:numId w:val="5"/>
        </w:numPr>
        <w:spacing w:before="120" w:after="120" w:line="360" w:lineRule="auto"/>
        <w:ind w:left="360"/>
        <w:contextualSpacing w:val="0"/>
        <w:jc w:val="both"/>
        <w:rPr>
          <w:rFonts w:ascii="Times New Roman" w:hAnsi="Times New Roman" w:cs="Times New Roman"/>
          <w:b/>
          <w:bCs/>
          <w:sz w:val="24"/>
          <w:szCs w:val="24"/>
        </w:rPr>
      </w:pPr>
      <w:r>
        <w:rPr>
          <w:rFonts w:ascii="Times New Roman" w:hAnsi="Times New Roman" w:cs="Times New Roman"/>
          <w:b/>
          <w:bCs/>
          <w:sz w:val="24"/>
          <w:szCs w:val="24"/>
        </w:rPr>
        <w:t xml:space="preserve">Comparison of </w:t>
      </w:r>
      <w:r w:rsidR="00F56DFA">
        <w:rPr>
          <w:rFonts w:ascii="Times New Roman" w:hAnsi="Times New Roman" w:cs="Times New Roman"/>
          <w:b/>
          <w:bCs/>
          <w:sz w:val="24"/>
          <w:szCs w:val="24"/>
        </w:rPr>
        <w:t xml:space="preserve">the </w:t>
      </w:r>
      <w:r>
        <w:rPr>
          <w:rFonts w:ascii="Times New Roman" w:hAnsi="Times New Roman" w:cs="Times New Roman"/>
          <w:b/>
          <w:bCs/>
          <w:sz w:val="24"/>
          <w:szCs w:val="24"/>
        </w:rPr>
        <w:t>reviewed literature</w:t>
      </w:r>
    </w:p>
    <w:p w14:paraId="79A90C84" w14:textId="15AACE62" w:rsidR="00BF4B01" w:rsidRPr="00BF4B01" w:rsidRDefault="00BF4B01" w:rsidP="00BF4B01">
      <w:pPr>
        <w:spacing w:before="120" w:after="120" w:line="360" w:lineRule="auto"/>
        <w:jc w:val="both"/>
        <w:rPr>
          <w:rFonts w:ascii="Times New Roman" w:hAnsi="Times New Roman" w:cs="Times New Roman"/>
          <w:b/>
          <w:bCs/>
          <w:sz w:val="24"/>
          <w:szCs w:val="24"/>
        </w:rPr>
      </w:pPr>
      <w:r w:rsidRPr="003D1EEC">
        <w:rPr>
          <w:rFonts w:ascii="Times New Roman" w:hAnsi="Times New Roman" w:cs="Times New Roman"/>
          <w:sz w:val="24"/>
          <w:szCs w:val="24"/>
        </w:rPr>
        <w:t>Table 1 shows the comparison of reviewed literature of different authors</w:t>
      </w:r>
      <w:r w:rsidR="000472E7">
        <w:rPr>
          <w:rFonts w:ascii="Times New Roman" w:hAnsi="Times New Roman" w:cs="Times New Roman"/>
          <w:sz w:val="24"/>
          <w:szCs w:val="24"/>
        </w:rPr>
        <w:t xml:space="preserve"> which has given below.</w:t>
      </w:r>
    </w:p>
    <w:p w14:paraId="361C790B" w14:textId="79F6014A" w:rsidR="00D33E3A" w:rsidRPr="00D33E3A" w:rsidRDefault="00D33E3A" w:rsidP="00D33E3A">
      <w:pPr>
        <w:pStyle w:val="ListParagraph"/>
        <w:spacing w:before="120" w:after="120" w:line="360" w:lineRule="auto"/>
        <w:ind w:left="360"/>
        <w:contextualSpacing w:val="0"/>
        <w:jc w:val="center"/>
        <w:rPr>
          <w:rFonts w:ascii="Times New Roman" w:hAnsi="Times New Roman" w:cs="Times New Roman"/>
          <w:sz w:val="24"/>
          <w:szCs w:val="24"/>
        </w:rPr>
      </w:pPr>
      <w:r w:rsidRPr="00D33E3A">
        <w:rPr>
          <w:rFonts w:ascii="Times New Roman" w:hAnsi="Times New Roman" w:cs="Times New Roman"/>
          <w:sz w:val="20"/>
          <w:szCs w:val="20"/>
        </w:rPr>
        <w:lastRenderedPageBreak/>
        <w:t>Table 1. Summarized table of reviewed literature</w:t>
      </w:r>
    </w:p>
    <w:tbl>
      <w:tblPr>
        <w:tblStyle w:val="TableGrid"/>
        <w:tblW w:w="0" w:type="auto"/>
        <w:tblLook w:val="04A0" w:firstRow="1" w:lastRow="0" w:firstColumn="1" w:lastColumn="0" w:noHBand="0" w:noVBand="1"/>
      </w:tblPr>
      <w:tblGrid>
        <w:gridCol w:w="3192"/>
        <w:gridCol w:w="3192"/>
        <w:gridCol w:w="3192"/>
      </w:tblGrid>
      <w:tr w:rsidR="0019138B" w14:paraId="4753C7DC" w14:textId="77777777" w:rsidTr="00405F90">
        <w:tc>
          <w:tcPr>
            <w:tcW w:w="3192" w:type="dxa"/>
          </w:tcPr>
          <w:p w14:paraId="35EAB362" w14:textId="77777777" w:rsidR="0019138B" w:rsidRPr="00412541" w:rsidRDefault="0019138B" w:rsidP="00983F74">
            <w:pPr>
              <w:spacing w:before="120" w:after="120" w:line="360" w:lineRule="auto"/>
              <w:jc w:val="center"/>
              <w:rPr>
                <w:rFonts w:ascii="Times New Roman" w:hAnsi="Times New Roman" w:cs="Times New Roman"/>
                <w:b/>
                <w:bCs/>
                <w:sz w:val="24"/>
                <w:szCs w:val="24"/>
              </w:rPr>
            </w:pPr>
            <w:r w:rsidRPr="00412541">
              <w:rPr>
                <w:rFonts w:ascii="Times New Roman" w:hAnsi="Times New Roman" w:cs="Times New Roman"/>
                <w:b/>
                <w:bCs/>
                <w:sz w:val="24"/>
                <w:szCs w:val="24"/>
              </w:rPr>
              <w:t>Authors Name</w:t>
            </w:r>
          </w:p>
        </w:tc>
        <w:tc>
          <w:tcPr>
            <w:tcW w:w="3192" w:type="dxa"/>
          </w:tcPr>
          <w:p w14:paraId="07F088BA" w14:textId="77777777" w:rsidR="0019138B" w:rsidRPr="00D92C08" w:rsidRDefault="0019138B" w:rsidP="00983F74">
            <w:pPr>
              <w:spacing w:before="120" w:after="120" w:line="360" w:lineRule="auto"/>
              <w:jc w:val="center"/>
              <w:rPr>
                <w:rFonts w:ascii="Times New Roman" w:hAnsi="Times New Roman" w:cs="Times New Roman"/>
                <w:b/>
                <w:bCs/>
                <w:sz w:val="24"/>
                <w:szCs w:val="24"/>
              </w:rPr>
            </w:pPr>
            <w:r w:rsidRPr="00D92C08">
              <w:rPr>
                <w:rFonts w:ascii="Times New Roman" w:hAnsi="Times New Roman" w:cs="Times New Roman"/>
                <w:b/>
                <w:bCs/>
                <w:sz w:val="24"/>
                <w:szCs w:val="24"/>
              </w:rPr>
              <w:t>Technique used</w:t>
            </w:r>
          </w:p>
        </w:tc>
        <w:tc>
          <w:tcPr>
            <w:tcW w:w="3192" w:type="dxa"/>
          </w:tcPr>
          <w:p w14:paraId="31B9FE0B" w14:textId="77777777" w:rsidR="0019138B" w:rsidRPr="00254B91" w:rsidRDefault="0019138B" w:rsidP="00983F74">
            <w:pPr>
              <w:spacing w:before="120" w:after="120" w:line="360" w:lineRule="auto"/>
              <w:jc w:val="center"/>
              <w:rPr>
                <w:rFonts w:ascii="Times New Roman" w:hAnsi="Times New Roman" w:cs="Times New Roman"/>
                <w:b/>
                <w:bCs/>
                <w:sz w:val="24"/>
                <w:szCs w:val="24"/>
              </w:rPr>
            </w:pPr>
            <w:r w:rsidRPr="00254B91">
              <w:rPr>
                <w:rFonts w:ascii="Times New Roman" w:hAnsi="Times New Roman" w:cs="Times New Roman"/>
                <w:b/>
                <w:bCs/>
                <w:sz w:val="24"/>
                <w:szCs w:val="24"/>
              </w:rPr>
              <w:t>Outcomes</w:t>
            </w:r>
          </w:p>
        </w:tc>
      </w:tr>
      <w:tr w:rsidR="0019138B" w14:paraId="7908A35E" w14:textId="77777777" w:rsidTr="00405F90">
        <w:tc>
          <w:tcPr>
            <w:tcW w:w="3192" w:type="dxa"/>
          </w:tcPr>
          <w:p w14:paraId="742710EB" w14:textId="77777777" w:rsidR="0019138B" w:rsidRPr="00D92C08" w:rsidRDefault="0019138B" w:rsidP="00983F74">
            <w:pPr>
              <w:spacing w:before="120" w:after="120" w:line="360" w:lineRule="auto"/>
              <w:jc w:val="center"/>
              <w:rPr>
                <w:rFonts w:ascii="Times New Roman" w:hAnsi="Times New Roman" w:cs="Times New Roman"/>
                <w:b/>
                <w:bCs/>
                <w:sz w:val="24"/>
                <w:szCs w:val="24"/>
              </w:rPr>
            </w:pPr>
            <w:r w:rsidRPr="00D92C08">
              <w:rPr>
                <w:rFonts w:ascii="Times New Roman" w:hAnsi="Times New Roman" w:cs="Times New Roman"/>
                <w:b/>
                <w:bCs/>
                <w:sz w:val="24"/>
                <w:szCs w:val="24"/>
              </w:rPr>
              <w:t>Hameed et al., (2022) [21]</w:t>
            </w:r>
          </w:p>
        </w:tc>
        <w:tc>
          <w:tcPr>
            <w:tcW w:w="3192" w:type="dxa"/>
          </w:tcPr>
          <w:p w14:paraId="19C10AF3" w14:textId="77777777" w:rsidR="0019138B" w:rsidRPr="00D92C08" w:rsidRDefault="0019138B" w:rsidP="00983F74">
            <w:pPr>
              <w:spacing w:before="120" w:after="120" w:line="360" w:lineRule="auto"/>
              <w:jc w:val="center"/>
              <w:rPr>
                <w:rFonts w:ascii="Times New Roman" w:hAnsi="Times New Roman" w:cs="Times New Roman"/>
              </w:rPr>
            </w:pPr>
            <w:r w:rsidRPr="00D92C08">
              <w:rPr>
                <w:rFonts w:ascii="Times New Roman" w:hAnsi="Times New Roman" w:cs="Times New Roman"/>
              </w:rPr>
              <w:t>ECDS</w:t>
            </w:r>
          </w:p>
        </w:tc>
        <w:tc>
          <w:tcPr>
            <w:tcW w:w="3192" w:type="dxa"/>
          </w:tcPr>
          <w:p w14:paraId="1DCDBE42" w14:textId="5B6133B3" w:rsidR="0019138B" w:rsidRPr="00D92C08" w:rsidRDefault="006F4E8C" w:rsidP="00983F74">
            <w:pPr>
              <w:spacing w:before="120" w:after="120" w:line="360" w:lineRule="auto"/>
              <w:jc w:val="both"/>
              <w:rPr>
                <w:rFonts w:ascii="Times New Roman" w:hAnsi="Times New Roman" w:cs="Times New Roman"/>
                <w:sz w:val="24"/>
                <w:szCs w:val="24"/>
              </w:rPr>
            </w:pPr>
            <w:r w:rsidRPr="006F4E8C">
              <w:rPr>
                <w:rFonts w:ascii="Times New Roman" w:hAnsi="Times New Roman" w:cs="Times New Roman"/>
                <w:sz w:val="24"/>
                <w:szCs w:val="24"/>
              </w:rPr>
              <w:t>ECDS reduces compute, storage, communication, and energy overhead for clone node attacks on IoT networks.</w:t>
            </w:r>
          </w:p>
        </w:tc>
      </w:tr>
      <w:tr w:rsidR="0019138B" w14:paraId="2A1F6672" w14:textId="77777777" w:rsidTr="00405F90">
        <w:tc>
          <w:tcPr>
            <w:tcW w:w="3192" w:type="dxa"/>
          </w:tcPr>
          <w:p w14:paraId="5B705298" w14:textId="77777777" w:rsidR="0019138B" w:rsidRPr="00D92C08" w:rsidRDefault="0019138B" w:rsidP="00983F74">
            <w:pPr>
              <w:spacing w:before="120" w:after="120" w:line="360" w:lineRule="auto"/>
              <w:jc w:val="center"/>
              <w:rPr>
                <w:rFonts w:ascii="Times New Roman" w:hAnsi="Times New Roman" w:cs="Times New Roman"/>
              </w:rPr>
            </w:pPr>
            <w:proofErr w:type="spellStart"/>
            <w:r w:rsidRPr="00D92C08">
              <w:rPr>
                <w:rFonts w:ascii="Times New Roman" w:hAnsi="Times New Roman" w:cs="Times New Roman"/>
                <w:b/>
                <w:bCs/>
                <w:sz w:val="24"/>
                <w:szCs w:val="24"/>
              </w:rPr>
              <w:t>Kuzlu</w:t>
            </w:r>
            <w:proofErr w:type="spellEnd"/>
            <w:r w:rsidRPr="00D92C08">
              <w:rPr>
                <w:rFonts w:ascii="Times New Roman" w:hAnsi="Times New Roman" w:cs="Times New Roman"/>
                <w:b/>
                <w:bCs/>
                <w:sz w:val="24"/>
                <w:szCs w:val="24"/>
              </w:rPr>
              <w:t xml:space="preserve"> et al., (2021) [22]</w:t>
            </w:r>
          </w:p>
        </w:tc>
        <w:tc>
          <w:tcPr>
            <w:tcW w:w="3192" w:type="dxa"/>
          </w:tcPr>
          <w:p w14:paraId="7F1D7E63" w14:textId="77777777" w:rsidR="0019138B" w:rsidRPr="00D92C08" w:rsidRDefault="0019138B" w:rsidP="00983F74">
            <w:pPr>
              <w:spacing w:before="120" w:after="120" w:line="360" w:lineRule="auto"/>
              <w:jc w:val="center"/>
              <w:rPr>
                <w:rFonts w:ascii="Times New Roman" w:hAnsi="Times New Roman" w:cs="Times New Roman"/>
              </w:rPr>
            </w:pPr>
            <w:r w:rsidRPr="00D92C08">
              <w:rPr>
                <w:rFonts w:ascii="Times New Roman" w:hAnsi="Times New Roman" w:cs="Times New Roman"/>
              </w:rPr>
              <w:t>SVM and decision tree</w:t>
            </w:r>
          </w:p>
        </w:tc>
        <w:tc>
          <w:tcPr>
            <w:tcW w:w="3192" w:type="dxa"/>
          </w:tcPr>
          <w:p w14:paraId="29868EC2" w14:textId="3B141D41" w:rsidR="0019138B" w:rsidRPr="00D92C08" w:rsidRDefault="00E6743F" w:rsidP="00983F74">
            <w:pPr>
              <w:spacing w:before="120" w:after="120" w:line="360" w:lineRule="auto"/>
              <w:jc w:val="both"/>
              <w:rPr>
                <w:rFonts w:ascii="Times New Roman" w:hAnsi="Times New Roman" w:cs="Times New Roman"/>
                <w:sz w:val="24"/>
                <w:szCs w:val="24"/>
              </w:rPr>
            </w:pPr>
            <w:r w:rsidRPr="00E6743F">
              <w:rPr>
                <w:rFonts w:ascii="Times New Roman" w:hAnsi="Times New Roman" w:cs="Times New Roman"/>
                <w:sz w:val="24"/>
                <w:szCs w:val="24"/>
              </w:rPr>
              <w:t>The models mentioned are promising, and within a few years, they could be common assault detection systems.</w:t>
            </w:r>
          </w:p>
        </w:tc>
      </w:tr>
      <w:tr w:rsidR="0019138B" w14:paraId="1A635490" w14:textId="77777777" w:rsidTr="00405F90">
        <w:tc>
          <w:tcPr>
            <w:tcW w:w="3192" w:type="dxa"/>
          </w:tcPr>
          <w:p w14:paraId="11A9DF36" w14:textId="3B62B859" w:rsidR="0019138B" w:rsidRPr="00D92C08" w:rsidRDefault="0019138B" w:rsidP="00983F74">
            <w:pPr>
              <w:spacing w:before="120" w:after="120" w:line="360" w:lineRule="auto"/>
              <w:jc w:val="center"/>
              <w:rPr>
                <w:rFonts w:ascii="Times New Roman" w:hAnsi="Times New Roman" w:cs="Times New Roman"/>
                <w:b/>
                <w:bCs/>
                <w:sz w:val="24"/>
                <w:szCs w:val="24"/>
              </w:rPr>
            </w:pPr>
            <w:r w:rsidRPr="00D92C08">
              <w:rPr>
                <w:rFonts w:ascii="Times New Roman" w:hAnsi="Times New Roman" w:cs="Times New Roman"/>
                <w:b/>
                <w:bCs/>
                <w:sz w:val="24"/>
                <w:szCs w:val="24"/>
              </w:rPr>
              <w:t>Ang and Seng (2021)</w:t>
            </w:r>
            <w:r w:rsidR="000A08FB">
              <w:rPr>
                <w:rFonts w:ascii="Times New Roman" w:hAnsi="Times New Roman" w:cs="Times New Roman"/>
                <w:b/>
                <w:bCs/>
                <w:sz w:val="24"/>
                <w:szCs w:val="24"/>
              </w:rPr>
              <w:t xml:space="preserve"> [23]</w:t>
            </w:r>
          </w:p>
        </w:tc>
        <w:tc>
          <w:tcPr>
            <w:tcW w:w="3192" w:type="dxa"/>
          </w:tcPr>
          <w:p w14:paraId="3CE4CC25" w14:textId="77777777" w:rsidR="0019138B" w:rsidRPr="00D92C08" w:rsidRDefault="0019138B" w:rsidP="00983F74">
            <w:pPr>
              <w:spacing w:before="120" w:after="120" w:line="360" w:lineRule="auto"/>
              <w:jc w:val="center"/>
              <w:rPr>
                <w:rFonts w:ascii="Times New Roman" w:hAnsi="Times New Roman" w:cs="Times New Roman"/>
              </w:rPr>
            </w:pPr>
            <w:r w:rsidRPr="00D92C08">
              <w:rPr>
                <w:rFonts w:ascii="Times New Roman" w:hAnsi="Times New Roman" w:cs="Times New Roman"/>
              </w:rPr>
              <w:t>Biometric Technology</w:t>
            </w:r>
          </w:p>
        </w:tc>
        <w:tc>
          <w:tcPr>
            <w:tcW w:w="3192" w:type="dxa"/>
          </w:tcPr>
          <w:p w14:paraId="307883C1" w14:textId="31A97087" w:rsidR="0019138B" w:rsidRPr="00D92C08" w:rsidRDefault="004564FA" w:rsidP="00983F74">
            <w:pPr>
              <w:spacing w:before="120" w:after="120" w:line="360" w:lineRule="auto"/>
              <w:jc w:val="both"/>
              <w:rPr>
                <w:rFonts w:ascii="Times New Roman" w:hAnsi="Times New Roman" w:cs="Times New Roman"/>
                <w:sz w:val="24"/>
                <w:szCs w:val="24"/>
              </w:rPr>
            </w:pPr>
            <w:r w:rsidRPr="004564FA">
              <w:rPr>
                <w:rFonts w:ascii="Times New Roman" w:hAnsi="Times New Roman" w:cs="Times New Roman"/>
                <w:sz w:val="24"/>
                <w:szCs w:val="24"/>
              </w:rPr>
              <w:t>Over the next few years, biometric technologies can be integrated into IoT</w:t>
            </w:r>
            <w:r w:rsidR="00F56DFA">
              <w:rPr>
                <w:rFonts w:ascii="Times New Roman" w:hAnsi="Times New Roman" w:cs="Times New Roman"/>
                <w:sz w:val="24"/>
                <w:szCs w:val="24"/>
              </w:rPr>
              <w:t>-</w:t>
            </w:r>
            <w:r w:rsidRPr="004564FA">
              <w:rPr>
                <w:rFonts w:ascii="Times New Roman" w:hAnsi="Times New Roman" w:cs="Times New Roman"/>
                <w:sz w:val="24"/>
                <w:szCs w:val="24"/>
              </w:rPr>
              <w:t>connected devices.</w:t>
            </w:r>
          </w:p>
        </w:tc>
      </w:tr>
      <w:tr w:rsidR="0019138B" w14:paraId="37FE0472" w14:textId="77777777" w:rsidTr="00405F90">
        <w:tc>
          <w:tcPr>
            <w:tcW w:w="3192" w:type="dxa"/>
          </w:tcPr>
          <w:p w14:paraId="6FAFDCCB" w14:textId="5DC4303E" w:rsidR="0019138B" w:rsidRPr="00D92C08" w:rsidRDefault="0019138B" w:rsidP="00983F74">
            <w:pPr>
              <w:spacing w:before="120" w:after="120" w:line="360" w:lineRule="auto"/>
              <w:jc w:val="center"/>
              <w:rPr>
                <w:rFonts w:ascii="Times New Roman" w:hAnsi="Times New Roman" w:cs="Times New Roman"/>
                <w:b/>
                <w:bCs/>
                <w:sz w:val="24"/>
                <w:szCs w:val="24"/>
              </w:rPr>
            </w:pPr>
            <w:r w:rsidRPr="00D92C08">
              <w:rPr>
                <w:rFonts w:ascii="Times New Roman" w:hAnsi="Times New Roman" w:cs="Times New Roman"/>
                <w:b/>
                <w:bCs/>
                <w:sz w:val="24"/>
                <w:szCs w:val="24"/>
              </w:rPr>
              <w:t xml:space="preserve">Huanan and </w:t>
            </w:r>
            <w:proofErr w:type="spellStart"/>
            <w:r w:rsidRPr="00D92C08">
              <w:rPr>
                <w:rFonts w:ascii="Times New Roman" w:hAnsi="Times New Roman" w:cs="Times New Roman"/>
                <w:b/>
                <w:bCs/>
                <w:sz w:val="24"/>
                <w:szCs w:val="24"/>
              </w:rPr>
              <w:t>Jiannan</w:t>
            </w:r>
            <w:proofErr w:type="spellEnd"/>
            <w:r w:rsidRPr="00D92C08">
              <w:rPr>
                <w:rFonts w:ascii="Times New Roman" w:hAnsi="Times New Roman" w:cs="Times New Roman"/>
                <w:b/>
                <w:bCs/>
                <w:sz w:val="24"/>
                <w:szCs w:val="24"/>
              </w:rPr>
              <w:t xml:space="preserve"> (2021)</w:t>
            </w:r>
            <w:r w:rsidR="000A08FB">
              <w:rPr>
                <w:rFonts w:ascii="Times New Roman" w:hAnsi="Times New Roman" w:cs="Times New Roman"/>
                <w:b/>
                <w:bCs/>
                <w:sz w:val="24"/>
                <w:szCs w:val="24"/>
              </w:rPr>
              <w:t xml:space="preserve"> [24]</w:t>
            </w:r>
          </w:p>
        </w:tc>
        <w:tc>
          <w:tcPr>
            <w:tcW w:w="3192" w:type="dxa"/>
          </w:tcPr>
          <w:p w14:paraId="48B658B3" w14:textId="77777777" w:rsidR="0019138B" w:rsidRPr="00D92C08" w:rsidRDefault="0019138B" w:rsidP="00983F74">
            <w:pPr>
              <w:spacing w:before="120" w:after="120" w:line="360" w:lineRule="auto"/>
              <w:jc w:val="center"/>
              <w:rPr>
                <w:rFonts w:ascii="Times New Roman" w:hAnsi="Times New Roman" w:cs="Times New Roman"/>
              </w:rPr>
            </w:pPr>
            <w:r w:rsidRPr="00D92C08">
              <w:rPr>
                <w:rFonts w:ascii="Times New Roman" w:hAnsi="Times New Roman" w:cs="Times New Roman"/>
              </w:rPr>
              <w:t>SOT</w:t>
            </w:r>
          </w:p>
        </w:tc>
        <w:tc>
          <w:tcPr>
            <w:tcW w:w="3192" w:type="dxa"/>
          </w:tcPr>
          <w:p w14:paraId="167595BC" w14:textId="5FC6BE63" w:rsidR="0019138B" w:rsidRPr="00D92C08" w:rsidRDefault="00691BCA" w:rsidP="00983F74">
            <w:pPr>
              <w:spacing w:before="120" w:after="120" w:line="360" w:lineRule="auto"/>
              <w:jc w:val="both"/>
              <w:rPr>
                <w:rFonts w:ascii="Times New Roman" w:hAnsi="Times New Roman" w:cs="Times New Roman"/>
                <w:sz w:val="24"/>
                <w:szCs w:val="24"/>
              </w:rPr>
            </w:pPr>
            <w:r w:rsidRPr="00691BCA">
              <w:rPr>
                <w:rFonts w:ascii="Times New Roman" w:hAnsi="Times New Roman" w:cs="Times New Roman"/>
                <w:sz w:val="24"/>
                <w:szCs w:val="24"/>
              </w:rPr>
              <w:t>SOT has the potential to increase WSN anti-attack efficiency by simplifying the topology design of nodes.</w:t>
            </w:r>
          </w:p>
        </w:tc>
      </w:tr>
      <w:tr w:rsidR="0019138B" w14:paraId="598BD36D" w14:textId="77777777" w:rsidTr="00405F90">
        <w:tc>
          <w:tcPr>
            <w:tcW w:w="3192" w:type="dxa"/>
          </w:tcPr>
          <w:p w14:paraId="26FD5744" w14:textId="42CC99A9" w:rsidR="0019138B" w:rsidRPr="00D92C08" w:rsidRDefault="0019138B" w:rsidP="00983F74">
            <w:pPr>
              <w:spacing w:before="120" w:after="120" w:line="360" w:lineRule="auto"/>
              <w:jc w:val="center"/>
              <w:rPr>
                <w:rFonts w:ascii="Times New Roman" w:hAnsi="Times New Roman" w:cs="Times New Roman"/>
              </w:rPr>
            </w:pPr>
            <w:proofErr w:type="spellStart"/>
            <w:r w:rsidRPr="00D92C08">
              <w:rPr>
                <w:rFonts w:ascii="Times New Roman" w:hAnsi="Times New Roman" w:cs="Times New Roman"/>
                <w:b/>
                <w:bCs/>
                <w:sz w:val="24"/>
                <w:szCs w:val="24"/>
              </w:rPr>
              <w:t>Sajwan</w:t>
            </w:r>
            <w:proofErr w:type="spellEnd"/>
            <w:r w:rsidRPr="00D92C08">
              <w:rPr>
                <w:rFonts w:ascii="Times New Roman" w:hAnsi="Times New Roman" w:cs="Times New Roman"/>
                <w:b/>
                <w:bCs/>
                <w:sz w:val="24"/>
                <w:szCs w:val="24"/>
              </w:rPr>
              <w:t xml:space="preserve"> et al., (2020) [2</w:t>
            </w:r>
            <w:r w:rsidR="007D5EA2">
              <w:rPr>
                <w:rFonts w:ascii="Times New Roman" w:hAnsi="Times New Roman" w:cs="Times New Roman"/>
                <w:b/>
                <w:bCs/>
                <w:sz w:val="24"/>
                <w:szCs w:val="24"/>
              </w:rPr>
              <w:t>5</w:t>
            </w:r>
            <w:r w:rsidRPr="00D92C08">
              <w:rPr>
                <w:rFonts w:ascii="Times New Roman" w:hAnsi="Times New Roman" w:cs="Times New Roman"/>
                <w:b/>
                <w:bCs/>
                <w:sz w:val="24"/>
                <w:szCs w:val="24"/>
              </w:rPr>
              <w:t>]</w:t>
            </w:r>
          </w:p>
        </w:tc>
        <w:tc>
          <w:tcPr>
            <w:tcW w:w="3192" w:type="dxa"/>
          </w:tcPr>
          <w:p w14:paraId="60099AFA" w14:textId="77777777" w:rsidR="0019138B" w:rsidRPr="00D92C08" w:rsidRDefault="0019138B" w:rsidP="00983F74">
            <w:pPr>
              <w:spacing w:before="120" w:after="120" w:line="360" w:lineRule="auto"/>
              <w:jc w:val="center"/>
              <w:rPr>
                <w:rFonts w:ascii="Times New Roman" w:hAnsi="Times New Roman" w:cs="Times New Roman"/>
              </w:rPr>
            </w:pPr>
            <w:r w:rsidRPr="00D92C08">
              <w:rPr>
                <w:rFonts w:ascii="Times New Roman" w:hAnsi="Times New Roman" w:cs="Times New Roman"/>
              </w:rPr>
              <w:t>LEACH</w:t>
            </w:r>
          </w:p>
        </w:tc>
        <w:tc>
          <w:tcPr>
            <w:tcW w:w="3192" w:type="dxa"/>
          </w:tcPr>
          <w:p w14:paraId="6B8B4967" w14:textId="394F302B" w:rsidR="0019138B" w:rsidRPr="00D92C08" w:rsidRDefault="00691BCA" w:rsidP="00983F74">
            <w:pPr>
              <w:spacing w:before="120" w:after="120" w:line="360" w:lineRule="auto"/>
              <w:jc w:val="both"/>
              <w:rPr>
                <w:rFonts w:ascii="Times New Roman" w:hAnsi="Times New Roman" w:cs="Times New Roman"/>
                <w:sz w:val="24"/>
                <w:szCs w:val="24"/>
              </w:rPr>
            </w:pPr>
            <w:r w:rsidRPr="00691BCA">
              <w:rPr>
                <w:rFonts w:ascii="Times New Roman" w:hAnsi="Times New Roman" w:cs="Times New Roman"/>
                <w:sz w:val="24"/>
                <w:szCs w:val="24"/>
              </w:rPr>
              <w:t xml:space="preserve">In terms of residual vitality and the </w:t>
            </w:r>
            <w:r w:rsidR="00583E74" w:rsidRPr="00691BCA">
              <w:rPr>
                <w:rFonts w:ascii="Times New Roman" w:hAnsi="Times New Roman" w:cs="Times New Roman"/>
                <w:sz w:val="24"/>
                <w:szCs w:val="24"/>
              </w:rPr>
              <w:t>number</w:t>
            </w:r>
            <w:r w:rsidRPr="00691BCA">
              <w:rPr>
                <w:rFonts w:ascii="Times New Roman" w:hAnsi="Times New Roman" w:cs="Times New Roman"/>
                <w:sz w:val="24"/>
                <w:szCs w:val="24"/>
              </w:rPr>
              <w:t xml:space="preserve"> of dead hubs, the LEACH approach performs admirably.</w:t>
            </w:r>
          </w:p>
        </w:tc>
      </w:tr>
      <w:tr w:rsidR="0019138B" w14:paraId="5E0E4D0A" w14:textId="77777777" w:rsidTr="00405F90">
        <w:tc>
          <w:tcPr>
            <w:tcW w:w="3192" w:type="dxa"/>
          </w:tcPr>
          <w:p w14:paraId="643AE2B9" w14:textId="77777777" w:rsidR="0019138B" w:rsidRPr="00D92C08" w:rsidRDefault="0019138B" w:rsidP="00983F74">
            <w:pPr>
              <w:spacing w:before="120" w:after="120" w:line="360" w:lineRule="auto"/>
              <w:jc w:val="center"/>
              <w:rPr>
                <w:rFonts w:ascii="Times New Roman" w:hAnsi="Times New Roman" w:cs="Times New Roman"/>
              </w:rPr>
            </w:pPr>
            <w:proofErr w:type="spellStart"/>
            <w:r w:rsidRPr="00D92C08">
              <w:rPr>
                <w:rFonts w:ascii="Times New Roman" w:hAnsi="Times New Roman" w:cs="Times New Roman"/>
                <w:b/>
                <w:bCs/>
                <w:color w:val="222222"/>
                <w:sz w:val="24"/>
                <w:szCs w:val="24"/>
                <w:shd w:val="clear" w:color="auto" w:fill="FFFFFF"/>
              </w:rPr>
              <w:t>Meneghello</w:t>
            </w:r>
            <w:proofErr w:type="spellEnd"/>
            <w:r w:rsidRPr="00D92C08">
              <w:rPr>
                <w:rFonts w:ascii="Times New Roman" w:hAnsi="Times New Roman" w:cs="Times New Roman"/>
                <w:b/>
                <w:bCs/>
                <w:sz w:val="24"/>
                <w:szCs w:val="24"/>
              </w:rPr>
              <w:t xml:space="preserve"> et al., (2019) [26]</w:t>
            </w:r>
          </w:p>
        </w:tc>
        <w:tc>
          <w:tcPr>
            <w:tcW w:w="3192" w:type="dxa"/>
          </w:tcPr>
          <w:p w14:paraId="4218C326" w14:textId="565EE97C" w:rsidR="0019138B" w:rsidRPr="00D92C08" w:rsidRDefault="000472E7" w:rsidP="00983F74">
            <w:pPr>
              <w:spacing w:before="120" w:after="120" w:line="360" w:lineRule="auto"/>
              <w:jc w:val="center"/>
              <w:rPr>
                <w:rFonts w:ascii="Times New Roman" w:hAnsi="Times New Roman" w:cs="Times New Roman"/>
              </w:rPr>
            </w:pPr>
            <w:r>
              <w:rPr>
                <w:rFonts w:ascii="Times New Roman" w:hAnsi="Times New Roman" w:cs="Times New Roman"/>
              </w:rPr>
              <w:t>S</w:t>
            </w:r>
            <w:r w:rsidR="00145155">
              <w:rPr>
                <w:rFonts w:ascii="Times New Roman" w:hAnsi="Times New Roman" w:cs="Times New Roman"/>
              </w:rPr>
              <w:t>ymmetric</w:t>
            </w:r>
            <w:r w:rsidR="0019138B" w:rsidRPr="00D92C08">
              <w:rPr>
                <w:rFonts w:ascii="Times New Roman" w:hAnsi="Times New Roman" w:cs="Times New Roman"/>
              </w:rPr>
              <w:t xml:space="preserve"> encryption </w:t>
            </w:r>
            <w:r w:rsidR="00145155">
              <w:rPr>
                <w:rFonts w:ascii="Times New Roman" w:hAnsi="Times New Roman" w:cs="Times New Roman"/>
              </w:rPr>
              <w:t>Technique</w:t>
            </w:r>
          </w:p>
        </w:tc>
        <w:tc>
          <w:tcPr>
            <w:tcW w:w="3192" w:type="dxa"/>
          </w:tcPr>
          <w:p w14:paraId="4B0370E1" w14:textId="56F8D6A8" w:rsidR="0019138B" w:rsidRPr="00D92C08" w:rsidRDefault="000E25D8" w:rsidP="00983F74">
            <w:pPr>
              <w:spacing w:before="120" w:after="120" w:line="360" w:lineRule="auto"/>
              <w:jc w:val="both"/>
              <w:rPr>
                <w:rFonts w:ascii="Times New Roman" w:hAnsi="Times New Roman" w:cs="Times New Roman"/>
                <w:sz w:val="24"/>
                <w:szCs w:val="24"/>
              </w:rPr>
            </w:pPr>
            <w:r w:rsidRPr="000E25D8">
              <w:rPr>
                <w:rFonts w:ascii="Times New Roman" w:hAnsi="Times New Roman" w:cs="Times New Roman"/>
                <w:sz w:val="24"/>
                <w:szCs w:val="24"/>
              </w:rPr>
              <w:t xml:space="preserve">With the use of a conventional encryption mechanism, it is feasible to update a modified software version and deactivate all protection </w:t>
            </w:r>
            <w:r w:rsidRPr="000E25D8">
              <w:rPr>
                <w:rFonts w:ascii="Times New Roman" w:hAnsi="Times New Roman" w:cs="Times New Roman"/>
                <w:sz w:val="24"/>
                <w:szCs w:val="24"/>
              </w:rPr>
              <w:lastRenderedPageBreak/>
              <w:t>features.</w:t>
            </w:r>
          </w:p>
        </w:tc>
      </w:tr>
      <w:tr w:rsidR="0019138B" w14:paraId="78FB1C0E" w14:textId="77777777" w:rsidTr="00405F90">
        <w:tc>
          <w:tcPr>
            <w:tcW w:w="3192" w:type="dxa"/>
          </w:tcPr>
          <w:p w14:paraId="65AE68A6" w14:textId="77777777" w:rsidR="0019138B" w:rsidRPr="00D92C08" w:rsidRDefault="0019138B" w:rsidP="00983F74">
            <w:pPr>
              <w:spacing w:before="120" w:after="120" w:line="360" w:lineRule="auto"/>
              <w:jc w:val="center"/>
              <w:rPr>
                <w:rFonts w:ascii="Times New Roman" w:hAnsi="Times New Roman" w:cs="Times New Roman"/>
              </w:rPr>
            </w:pPr>
            <w:proofErr w:type="spellStart"/>
            <w:r w:rsidRPr="00D92C08">
              <w:rPr>
                <w:rFonts w:ascii="Times New Roman" w:hAnsi="Times New Roman" w:cs="Times New Roman"/>
                <w:b/>
                <w:bCs/>
                <w:color w:val="222222"/>
                <w:sz w:val="24"/>
                <w:szCs w:val="24"/>
                <w:shd w:val="clear" w:color="auto" w:fill="FFFFFF"/>
              </w:rPr>
              <w:lastRenderedPageBreak/>
              <w:t>Benzarti</w:t>
            </w:r>
            <w:proofErr w:type="spellEnd"/>
            <w:r w:rsidRPr="00D92C08">
              <w:rPr>
                <w:rFonts w:ascii="Times New Roman" w:hAnsi="Times New Roman" w:cs="Times New Roman"/>
                <w:b/>
                <w:bCs/>
                <w:color w:val="222222"/>
                <w:sz w:val="24"/>
                <w:szCs w:val="24"/>
                <w:shd w:val="clear" w:color="auto" w:fill="FFFFFF"/>
              </w:rPr>
              <w:t xml:space="preserve"> et al., (2017) [27]</w:t>
            </w:r>
          </w:p>
        </w:tc>
        <w:tc>
          <w:tcPr>
            <w:tcW w:w="3192" w:type="dxa"/>
          </w:tcPr>
          <w:p w14:paraId="6EF19759" w14:textId="77673E34" w:rsidR="0019138B" w:rsidRPr="00D92C08" w:rsidRDefault="0019138B" w:rsidP="00983F74">
            <w:pPr>
              <w:spacing w:before="120" w:after="120" w:line="360" w:lineRule="auto"/>
              <w:jc w:val="center"/>
              <w:rPr>
                <w:rFonts w:ascii="Times New Roman" w:hAnsi="Times New Roman" w:cs="Times New Roman"/>
              </w:rPr>
            </w:pPr>
            <w:r w:rsidRPr="00D92C08">
              <w:rPr>
                <w:rFonts w:ascii="Times New Roman" w:hAnsi="Times New Roman" w:cs="Times New Roman"/>
              </w:rPr>
              <w:t xml:space="preserve">Cryptographic </w:t>
            </w:r>
            <w:r w:rsidR="00145155">
              <w:rPr>
                <w:rFonts w:ascii="Times New Roman" w:hAnsi="Times New Roman" w:cs="Times New Roman"/>
              </w:rPr>
              <w:t>method</w:t>
            </w:r>
          </w:p>
        </w:tc>
        <w:tc>
          <w:tcPr>
            <w:tcW w:w="3192" w:type="dxa"/>
          </w:tcPr>
          <w:p w14:paraId="45481284" w14:textId="4C4EAB42" w:rsidR="0019138B" w:rsidRPr="00D92C08" w:rsidRDefault="00545E27" w:rsidP="00983F74">
            <w:pPr>
              <w:spacing w:before="120" w:after="120" w:line="360" w:lineRule="auto"/>
              <w:jc w:val="both"/>
              <w:rPr>
                <w:rFonts w:ascii="Times New Roman" w:hAnsi="Times New Roman" w:cs="Times New Roman"/>
                <w:sz w:val="24"/>
                <w:szCs w:val="24"/>
              </w:rPr>
            </w:pPr>
            <w:r w:rsidRPr="00545E27">
              <w:rPr>
                <w:rFonts w:ascii="Times New Roman" w:hAnsi="Times New Roman" w:cs="Times New Roman"/>
                <w:sz w:val="24"/>
                <w:szCs w:val="24"/>
              </w:rPr>
              <w:t>Making safe IoT gadgets required adapting cryptography technologies to the IoT context.</w:t>
            </w:r>
          </w:p>
        </w:tc>
      </w:tr>
      <w:tr w:rsidR="0019138B" w14:paraId="6AF11116" w14:textId="77777777" w:rsidTr="00405F90">
        <w:tc>
          <w:tcPr>
            <w:tcW w:w="3192" w:type="dxa"/>
          </w:tcPr>
          <w:p w14:paraId="54703793" w14:textId="77777777" w:rsidR="0019138B" w:rsidRPr="00D92C08" w:rsidRDefault="0019138B" w:rsidP="00983F74">
            <w:pPr>
              <w:spacing w:before="120" w:after="120" w:line="360" w:lineRule="auto"/>
              <w:jc w:val="center"/>
              <w:rPr>
                <w:rFonts w:ascii="Times New Roman" w:hAnsi="Times New Roman" w:cs="Times New Roman"/>
              </w:rPr>
            </w:pPr>
            <w:proofErr w:type="spellStart"/>
            <w:r w:rsidRPr="00D92C08">
              <w:rPr>
                <w:rFonts w:ascii="Times New Roman" w:hAnsi="Times New Roman" w:cs="Times New Roman"/>
                <w:b/>
                <w:bCs/>
                <w:sz w:val="24"/>
                <w:szCs w:val="24"/>
              </w:rPr>
              <w:t>Alaba</w:t>
            </w:r>
            <w:proofErr w:type="spellEnd"/>
            <w:r w:rsidRPr="00D92C08">
              <w:rPr>
                <w:rFonts w:ascii="Times New Roman" w:hAnsi="Times New Roman" w:cs="Times New Roman"/>
                <w:b/>
                <w:bCs/>
                <w:sz w:val="24"/>
                <w:szCs w:val="24"/>
              </w:rPr>
              <w:t xml:space="preserve"> et al., (2017) [28]</w:t>
            </w:r>
          </w:p>
        </w:tc>
        <w:tc>
          <w:tcPr>
            <w:tcW w:w="3192" w:type="dxa"/>
          </w:tcPr>
          <w:p w14:paraId="7010F138" w14:textId="77777777" w:rsidR="0019138B" w:rsidRPr="00D92C08" w:rsidRDefault="0019138B" w:rsidP="00983F74">
            <w:pPr>
              <w:spacing w:before="120" w:after="120" w:line="360" w:lineRule="auto"/>
              <w:jc w:val="center"/>
              <w:rPr>
                <w:rFonts w:ascii="Times New Roman" w:hAnsi="Times New Roman" w:cs="Times New Roman"/>
              </w:rPr>
            </w:pPr>
            <w:r w:rsidRPr="00D92C08">
              <w:rPr>
                <w:rFonts w:ascii="Times New Roman" w:hAnsi="Times New Roman" w:cs="Times New Roman"/>
              </w:rPr>
              <w:t>LCA</w:t>
            </w:r>
          </w:p>
        </w:tc>
        <w:tc>
          <w:tcPr>
            <w:tcW w:w="3192" w:type="dxa"/>
          </w:tcPr>
          <w:p w14:paraId="5502E3FC" w14:textId="639485B6" w:rsidR="0019138B" w:rsidRPr="00D92C08" w:rsidRDefault="0051277B" w:rsidP="00983F74">
            <w:pPr>
              <w:spacing w:before="120" w:after="120" w:line="360" w:lineRule="auto"/>
              <w:jc w:val="both"/>
              <w:rPr>
                <w:rFonts w:ascii="Times New Roman" w:hAnsi="Times New Roman" w:cs="Times New Roman"/>
                <w:sz w:val="24"/>
                <w:szCs w:val="24"/>
              </w:rPr>
            </w:pPr>
            <w:r w:rsidRPr="0051277B">
              <w:rPr>
                <w:rFonts w:ascii="Times New Roman" w:hAnsi="Times New Roman" w:cs="Times New Roman"/>
                <w:sz w:val="24"/>
                <w:szCs w:val="24"/>
              </w:rPr>
              <w:t xml:space="preserve">It </w:t>
            </w:r>
            <w:r w:rsidR="00F56DFA">
              <w:rPr>
                <w:rFonts w:ascii="Times New Roman" w:hAnsi="Times New Roman" w:cs="Times New Roman"/>
                <w:sz w:val="24"/>
                <w:szCs w:val="24"/>
              </w:rPr>
              <w:t>describes</w:t>
            </w:r>
            <w:r w:rsidRPr="0051277B">
              <w:rPr>
                <w:rFonts w:ascii="Times New Roman" w:hAnsi="Times New Roman" w:cs="Times New Roman"/>
                <w:sz w:val="24"/>
                <w:szCs w:val="24"/>
              </w:rPr>
              <w:t xml:space="preserve"> IoT security threats and weaknesses and gives solutions for strengthening IoT security architecture.</w:t>
            </w:r>
          </w:p>
        </w:tc>
      </w:tr>
    </w:tbl>
    <w:p w14:paraId="4CF0310F" w14:textId="77777777" w:rsidR="00583E74" w:rsidRPr="00D83078" w:rsidRDefault="00583E74" w:rsidP="00983F74">
      <w:pPr>
        <w:pStyle w:val="ListParagraph"/>
        <w:numPr>
          <w:ilvl w:val="0"/>
          <w:numId w:val="1"/>
        </w:numPr>
        <w:spacing w:before="120" w:after="120" w:line="360" w:lineRule="auto"/>
        <w:ind w:left="360"/>
        <w:contextualSpacing w:val="0"/>
        <w:jc w:val="both"/>
        <w:rPr>
          <w:rFonts w:ascii="Times New Roman" w:hAnsi="Times New Roman" w:cs="Times New Roman"/>
          <w:b/>
          <w:bCs/>
          <w:sz w:val="24"/>
          <w:szCs w:val="24"/>
        </w:rPr>
      </w:pPr>
      <w:r w:rsidRPr="00D83078">
        <w:rPr>
          <w:rFonts w:ascii="Times New Roman" w:hAnsi="Times New Roman" w:cs="Times New Roman"/>
          <w:b/>
          <w:bCs/>
          <w:sz w:val="24"/>
          <w:szCs w:val="24"/>
        </w:rPr>
        <w:t>Background Study</w:t>
      </w:r>
    </w:p>
    <w:p w14:paraId="3596FD11" w14:textId="20DDBAC8" w:rsidR="00583E74" w:rsidRPr="00D83078" w:rsidRDefault="00583E74" w:rsidP="00983F74">
      <w:pPr>
        <w:spacing w:before="120" w:after="120" w:line="360" w:lineRule="auto"/>
        <w:jc w:val="both"/>
        <w:rPr>
          <w:rFonts w:ascii="Times New Roman" w:hAnsi="Times New Roman" w:cs="Times New Roman"/>
          <w:color w:val="131413"/>
          <w:sz w:val="24"/>
          <w:szCs w:val="24"/>
        </w:rPr>
      </w:pPr>
      <w:r w:rsidRPr="00D83078">
        <w:rPr>
          <w:rFonts w:ascii="Times New Roman" w:hAnsi="Times New Roman" w:cs="Times New Roman"/>
          <w:color w:val="131413"/>
          <w:sz w:val="24"/>
          <w:szCs w:val="24"/>
        </w:rPr>
        <w:t xml:space="preserve">Many sensors are already being used in military and commercial applications to create WSNs. Sensor networks in remote and unsupervised situations are arranged in a variety of ways. Sensors are positioned in </w:t>
      </w:r>
      <w:r w:rsidR="00941A24" w:rsidRPr="00D83078">
        <w:rPr>
          <w:rFonts w:ascii="Times New Roman" w:hAnsi="Times New Roman" w:cs="Times New Roman"/>
          <w:color w:val="131413"/>
          <w:sz w:val="24"/>
          <w:szCs w:val="24"/>
        </w:rPr>
        <w:t>an unsecured area</w:t>
      </w:r>
      <w:r w:rsidRPr="00D83078">
        <w:rPr>
          <w:rFonts w:ascii="Times New Roman" w:hAnsi="Times New Roman" w:cs="Times New Roman"/>
          <w:color w:val="131413"/>
          <w:sz w:val="24"/>
          <w:szCs w:val="24"/>
        </w:rPr>
        <w:t xml:space="preserve"> and communicate wirelessly. WSNs are susceptible to a variety of security risks, including black holes, Sybil attacks, sinkholes, wormholes, forwarding, and grey hole attacks. As the number of attacks on vital infrastructures handled by networked systems continues to rise, the development of strong intrusion detection systems is becoming more important for securing sensitive information. A safe intrusion detection system is developed using a decision tree classification model and machine learning. A decision tree IDS found a high success rate in detecting suspicious patterns using Matrix Laboratory (MATLAB) and the NSL-KDD dataset. It was tested using the NSL-KDD dataset to compare detection metrics for various types of attacks</w:t>
      </w:r>
      <w:r w:rsidR="00C95AA0">
        <w:rPr>
          <w:rFonts w:ascii="Times New Roman" w:hAnsi="Times New Roman" w:cs="Times New Roman"/>
          <w:color w:val="131413"/>
          <w:sz w:val="24"/>
          <w:szCs w:val="24"/>
        </w:rPr>
        <w:t xml:space="preserve"> [29]</w:t>
      </w:r>
      <w:r w:rsidRPr="00D83078">
        <w:rPr>
          <w:rFonts w:ascii="Times New Roman" w:hAnsi="Times New Roman" w:cs="Times New Roman"/>
          <w:color w:val="131413"/>
          <w:sz w:val="24"/>
          <w:szCs w:val="24"/>
        </w:rPr>
        <w:t>.</w:t>
      </w:r>
    </w:p>
    <w:p w14:paraId="7C774F3C" w14:textId="77777777" w:rsidR="00583E74" w:rsidRPr="00D83078" w:rsidRDefault="00583E74" w:rsidP="00983F74">
      <w:pPr>
        <w:pStyle w:val="ListParagraph"/>
        <w:numPr>
          <w:ilvl w:val="0"/>
          <w:numId w:val="1"/>
        </w:numPr>
        <w:spacing w:before="120" w:after="120" w:line="360" w:lineRule="auto"/>
        <w:ind w:left="360"/>
        <w:contextualSpacing w:val="0"/>
        <w:jc w:val="both"/>
        <w:rPr>
          <w:rFonts w:ascii="Times New Roman" w:hAnsi="Times New Roman" w:cs="Times New Roman"/>
          <w:b/>
          <w:bCs/>
          <w:sz w:val="24"/>
          <w:szCs w:val="24"/>
        </w:rPr>
      </w:pPr>
      <w:r w:rsidRPr="00D83078">
        <w:rPr>
          <w:rFonts w:ascii="Times New Roman" w:hAnsi="Times New Roman" w:cs="Times New Roman"/>
          <w:b/>
          <w:bCs/>
          <w:sz w:val="24"/>
          <w:szCs w:val="24"/>
        </w:rPr>
        <w:t>Problem Formation</w:t>
      </w:r>
    </w:p>
    <w:p w14:paraId="5F6D421F" w14:textId="7070C152" w:rsidR="00C12253" w:rsidRPr="00D83078" w:rsidRDefault="00583E74" w:rsidP="00983F74">
      <w:pPr>
        <w:spacing w:before="120" w:after="120" w:line="360" w:lineRule="auto"/>
        <w:jc w:val="both"/>
        <w:rPr>
          <w:rFonts w:ascii="Times New Roman" w:hAnsi="Times New Roman" w:cs="Times New Roman"/>
          <w:sz w:val="24"/>
          <w:szCs w:val="24"/>
        </w:rPr>
      </w:pPr>
      <w:r w:rsidRPr="00D83078">
        <w:rPr>
          <w:rFonts w:ascii="Times New Roman" w:hAnsi="Times New Roman" w:cs="Times New Roman"/>
          <w:sz w:val="24"/>
          <w:szCs w:val="24"/>
        </w:rPr>
        <w:t xml:space="preserve">WSNs are very vulnerable to assaults since systems are often unattended and lack tamper-resistant networks. Assuring the data's integrity and the reputation of sensor nodes was thus critical for WSN. For secure data transfer without any hampering, a network was required that enables efficient data transmission. The explained technique works for the enhancement of the network by making Inspector Nodes (IN) act as the </w:t>
      </w:r>
      <w:r w:rsidR="00A12199">
        <w:rPr>
          <w:rFonts w:ascii="Times New Roman" w:hAnsi="Times New Roman" w:cs="Times New Roman"/>
          <w:sz w:val="24"/>
          <w:szCs w:val="24"/>
        </w:rPr>
        <w:t>cluster-head (</w:t>
      </w:r>
      <w:r w:rsidRPr="00D83078">
        <w:rPr>
          <w:rFonts w:ascii="Times New Roman" w:hAnsi="Times New Roman" w:cs="Times New Roman"/>
          <w:sz w:val="24"/>
          <w:szCs w:val="24"/>
        </w:rPr>
        <w:t>CH</w:t>
      </w:r>
      <w:r w:rsidR="00A12199">
        <w:rPr>
          <w:rFonts w:ascii="Times New Roman" w:hAnsi="Times New Roman" w:cs="Times New Roman"/>
          <w:sz w:val="24"/>
          <w:szCs w:val="24"/>
        </w:rPr>
        <w:t>)</w:t>
      </w:r>
      <w:r w:rsidRPr="00D83078">
        <w:rPr>
          <w:rFonts w:ascii="Times New Roman" w:hAnsi="Times New Roman" w:cs="Times New Roman"/>
          <w:sz w:val="24"/>
          <w:szCs w:val="24"/>
        </w:rPr>
        <w:t xml:space="preserve"> at the time when the </w:t>
      </w:r>
      <w:r w:rsidRPr="00D83078">
        <w:rPr>
          <w:rFonts w:ascii="Times New Roman" w:hAnsi="Times New Roman" w:cs="Times New Roman"/>
          <w:sz w:val="24"/>
          <w:szCs w:val="24"/>
        </w:rPr>
        <w:lastRenderedPageBreak/>
        <w:t>malicious activity was being detected in the network. The current work focused on detecting malicious activities and the resolution of the same during the current transmission by giving the alternative path that was evaluated from the k-fold technique.</w:t>
      </w:r>
    </w:p>
    <w:p w14:paraId="77A6C8C2" w14:textId="77777777" w:rsidR="00583E74" w:rsidRPr="00D83078" w:rsidRDefault="00583E74" w:rsidP="00983F74">
      <w:pPr>
        <w:pStyle w:val="ListParagraph"/>
        <w:numPr>
          <w:ilvl w:val="0"/>
          <w:numId w:val="1"/>
        </w:numPr>
        <w:spacing w:before="120" w:after="120" w:line="360" w:lineRule="auto"/>
        <w:ind w:left="360"/>
        <w:contextualSpacing w:val="0"/>
        <w:jc w:val="both"/>
        <w:rPr>
          <w:rFonts w:ascii="Times New Roman" w:hAnsi="Times New Roman" w:cs="Times New Roman"/>
          <w:b/>
          <w:bCs/>
          <w:sz w:val="24"/>
          <w:szCs w:val="24"/>
        </w:rPr>
      </w:pPr>
      <w:r w:rsidRPr="00D83078">
        <w:rPr>
          <w:rFonts w:ascii="Times New Roman" w:hAnsi="Times New Roman" w:cs="Times New Roman"/>
          <w:b/>
          <w:bCs/>
          <w:sz w:val="24"/>
          <w:szCs w:val="24"/>
        </w:rPr>
        <w:t>Research Methodology</w:t>
      </w:r>
    </w:p>
    <w:p w14:paraId="5470B728" w14:textId="47B90A23" w:rsidR="00583E74" w:rsidRPr="00D83078" w:rsidRDefault="00583E74" w:rsidP="00983F74">
      <w:pPr>
        <w:spacing w:before="120" w:after="120" w:line="360" w:lineRule="auto"/>
        <w:jc w:val="both"/>
        <w:rPr>
          <w:rFonts w:ascii="Times New Roman" w:hAnsi="Times New Roman" w:cs="Times New Roman"/>
          <w:sz w:val="24"/>
          <w:szCs w:val="24"/>
        </w:rPr>
      </w:pPr>
      <w:r w:rsidRPr="00D83078">
        <w:rPr>
          <w:rFonts w:ascii="Times New Roman" w:hAnsi="Times New Roman" w:cs="Times New Roman"/>
          <w:color w:val="000000" w:themeColor="text1"/>
          <w:sz w:val="24"/>
          <w:szCs w:val="24"/>
        </w:rPr>
        <w:t>CH and IN nodes were selected by calculating the Composite Reputation Value (CRV) value for each node.</w:t>
      </w:r>
      <w:r w:rsidRPr="00D83078">
        <w:rPr>
          <w:rFonts w:ascii="Times New Roman" w:hAnsi="Times New Roman" w:cs="Times New Roman"/>
          <w:sz w:val="24"/>
          <w:szCs w:val="24"/>
        </w:rPr>
        <w:t xml:space="preserve"> </w:t>
      </w:r>
      <w:r w:rsidRPr="00D83078">
        <w:rPr>
          <w:rFonts w:ascii="Times New Roman" w:hAnsi="Times New Roman" w:cs="Times New Roman"/>
          <w:color w:val="000000" w:themeColor="text1"/>
          <w:sz w:val="24"/>
          <w:szCs w:val="24"/>
        </w:rPr>
        <w:t>To determine the CH and IN nodes, the highest and second highest CRV values were used. The IN notify both the source node and the destination node about suspicious nodes, which was reliable and efficient (base station)</w:t>
      </w:r>
      <w:r w:rsidRPr="00D83078">
        <w:rPr>
          <w:rFonts w:ascii="Times New Roman" w:hAnsi="Times New Roman" w:cs="Times New Roman"/>
          <w:sz w:val="24"/>
          <w:szCs w:val="24"/>
        </w:rPr>
        <w:t>. It was necessary to maintain a routing table that includes information such as source, destination and time, and energy consumption. After creating the k fold path, IN performs a check for the malicious node. Unless IN detects a malicious node, the data-sharing process, and routing table were completed and updated, respectively.</w:t>
      </w:r>
    </w:p>
    <w:p w14:paraId="032F5CF7" w14:textId="5C86945C" w:rsidR="00583E74" w:rsidRPr="00412541" w:rsidRDefault="00583E74" w:rsidP="00983F74">
      <w:pPr>
        <w:pStyle w:val="ListParagraph"/>
        <w:numPr>
          <w:ilvl w:val="1"/>
          <w:numId w:val="8"/>
        </w:numPr>
        <w:spacing w:before="120" w:after="120" w:line="360" w:lineRule="auto"/>
        <w:ind w:left="360"/>
        <w:contextualSpacing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12541">
        <w:rPr>
          <w:rFonts w:ascii="Times New Roman" w:hAnsi="Times New Roman" w:cs="Times New Roman"/>
          <w:b/>
          <w:bCs/>
          <w:sz w:val="24"/>
          <w:szCs w:val="24"/>
        </w:rPr>
        <w:t>Research Technique</w:t>
      </w:r>
    </w:p>
    <w:p w14:paraId="4B0E24A1" w14:textId="77777777" w:rsidR="00583E74" w:rsidRPr="00145155" w:rsidRDefault="00583E74" w:rsidP="00983F74">
      <w:pPr>
        <w:pStyle w:val="ListParagraph"/>
        <w:numPr>
          <w:ilvl w:val="0"/>
          <w:numId w:val="3"/>
        </w:numPr>
        <w:spacing w:before="120" w:after="120" w:line="360" w:lineRule="auto"/>
        <w:ind w:left="360"/>
        <w:contextualSpacing w:val="0"/>
        <w:jc w:val="both"/>
        <w:rPr>
          <w:rFonts w:ascii="Times New Roman" w:hAnsi="Times New Roman" w:cs="Times New Roman"/>
          <w:b/>
          <w:bCs/>
          <w:sz w:val="24"/>
          <w:szCs w:val="24"/>
        </w:rPr>
      </w:pPr>
      <w:r w:rsidRPr="00145155">
        <w:rPr>
          <w:rFonts w:ascii="Times New Roman" w:hAnsi="Times New Roman" w:cs="Times New Roman"/>
          <w:b/>
          <w:bCs/>
          <w:sz w:val="24"/>
          <w:szCs w:val="24"/>
        </w:rPr>
        <w:t>Clustering with Residual Energy and Neighbors (CREN) Technique</w:t>
      </w:r>
    </w:p>
    <w:p w14:paraId="78A01778" w14:textId="3951D5C6" w:rsidR="00583E74" w:rsidRDefault="00583E74" w:rsidP="00983F74">
      <w:pPr>
        <w:spacing w:before="120" w:after="120" w:line="360" w:lineRule="auto"/>
        <w:jc w:val="both"/>
        <w:rPr>
          <w:rFonts w:ascii="Times New Roman" w:hAnsi="Times New Roman" w:cs="Times New Roman"/>
          <w:sz w:val="24"/>
          <w:szCs w:val="24"/>
        </w:rPr>
      </w:pPr>
      <w:r w:rsidRPr="00D83078">
        <w:rPr>
          <w:rFonts w:ascii="Times New Roman" w:hAnsi="Times New Roman" w:cs="Times New Roman"/>
          <w:sz w:val="24"/>
          <w:szCs w:val="24"/>
        </w:rPr>
        <w:t xml:space="preserve">A hierarchical clustering method called CREN was presented it was based on a node's number of neighbors and its residual energy was calculated. It was based on these characteristics that selected a cluster head. A node with sufficient power and many neighbors should be prioritized as a CH in these algorithms for collecting data from the neighbors. Probability was used to select CHs. Using a set of neighboring nodes, residual energy, and several clusters in a network, each node determined whether it could be the CH only if its random number </w:t>
      </w:r>
      <w:r w:rsidR="005C20D6" w:rsidRPr="00D83078">
        <w:rPr>
          <w:rFonts w:ascii="Times New Roman" w:hAnsi="Times New Roman" w:cs="Times New Roman"/>
          <w:sz w:val="24"/>
          <w:szCs w:val="24"/>
        </w:rPr>
        <w:t>were</w:t>
      </w:r>
      <w:r w:rsidRPr="00D83078">
        <w:rPr>
          <w:rFonts w:ascii="Times New Roman" w:hAnsi="Times New Roman" w:cs="Times New Roman"/>
          <w:sz w:val="24"/>
          <w:szCs w:val="24"/>
        </w:rPr>
        <w:t xml:space="preserve"> less than a threshold value.</w:t>
      </w:r>
      <w:r w:rsidR="004D7BCD" w:rsidRPr="004D7BCD">
        <w:t xml:space="preserve"> </w:t>
      </w:r>
      <w:r w:rsidR="004D7BCD" w:rsidRPr="004D7BCD">
        <w:rPr>
          <w:rFonts w:ascii="Times New Roman" w:hAnsi="Times New Roman" w:cs="Times New Roman"/>
          <w:sz w:val="24"/>
          <w:szCs w:val="24"/>
        </w:rPr>
        <w:t xml:space="preserve">Sensor Nodes are always energy constrained since </w:t>
      </w:r>
      <w:r w:rsidR="00BF4B01">
        <w:rPr>
          <w:rFonts w:ascii="Times New Roman" w:hAnsi="Times New Roman" w:cs="Times New Roman"/>
          <w:sz w:val="24"/>
          <w:szCs w:val="24"/>
        </w:rPr>
        <w:t>it</w:t>
      </w:r>
      <w:r w:rsidR="004D7BCD" w:rsidRPr="004D7BCD">
        <w:rPr>
          <w:rFonts w:ascii="Times New Roman" w:hAnsi="Times New Roman" w:cs="Times New Roman"/>
          <w:sz w:val="24"/>
          <w:szCs w:val="24"/>
        </w:rPr>
        <w:t xml:space="preserve"> controlled </w:t>
      </w:r>
      <w:r w:rsidR="00B12FFB">
        <w:rPr>
          <w:rFonts w:ascii="Times New Roman" w:hAnsi="Times New Roman" w:cs="Times New Roman"/>
          <w:sz w:val="24"/>
          <w:szCs w:val="24"/>
        </w:rPr>
        <w:t>by</w:t>
      </w:r>
      <w:r w:rsidR="004D7BCD" w:rsidRPr="004D7BCD">
        <w:rPr>
          <w:rFonts w:ascii="Times New Roman" w:hAnsi="Times New Roman" w:cs="Times New Roman"/>
          <w:sz w:val="24"/>
          <w:szCs w:val="24"/>
        </w:rPr>
        <w:t xml:space="preserve"> </w:t>
      </w:r>
      <w:r w:rsidR="00B12FFB">
        <w:rPr>
          <w:rFonts w:ascii="Times New Roman" w:hAnsi="Times New Roman" w:cs="Times New Roman"/>
          <w:sz w:val="24"/>
          <w:szCs w:val="24"/>
        </w:rPr>
        <w:t xml:space="preserve">a </w:t>
      </w:r>
      <w:r w:rsidR="00314BA5" w:rsidRPr="004D7BCD">
        <w:rPr>
          <w:rFonts w:ascii="Times New Roman" w:hAnsi="Times New Roman" w:cs="Times New Roman"/>
          <w:sz w:val="24"/>
          <w:szCs w:val="24"/>
        </w:rPr>
        <w:t>battery,</w:t>
      </w:r>
      <w:r w:rsidR="004D7BCD" w:rsidRPr="004D7BCD">
        <w:rPr>
          <w:rFonts w:ascii="Times New Roman" w:hAnsi="Times New Roman" w:cs="Times New Roman"/>
          <w:sz w:val="24"/>
          <w:szCs w:val="24"/>
        </w:rPr>
        <w:t xml:space="preserve"> and it is challenging to charge the power supply of SNs because of their random deployment.</w:t>
      </w:r>
      <w:r w:rsidR="000D7CB4" w:rsidRPr="000D7CB4">
        <w:rPr>
          <w:rFonts w:ascii="Times New Roman" w:hAnsi="Times New Roman" w:cs="Times New Roman"/>
          <w:sz w:val="24"/>
          <w:szCs w:val="24"/>
        </w:rPr>
        <w:t xml:space="preserve"> </w:t>
      </w:r>
      <w:r w:rsidR="000D7CB4">
        <w:rPr>
          <w:rFonts w:ascii="Times New Roman" w:hAnsi="Times New Roman" w:cs="Times New Roman"/>
          <w:sz w:val="24"/>
          <w:szCs w:val="24"/>
        </w:rPr>
        <w:t xml:space="preserve">Figure 4 demonstrated the cluster formation using </w:t>
      </w:r>
      <w:r w:rsidR="00B12FFB">
        <w:rPr>
          <w:rFonts w:ascii="Times New Roman" w:hAnsi="Times New Roman" w:cs="Times New Roman"/>
          <w:sz w:val="24"/>
          <w:szCs w:val="24"/>
        </w:rPr>
        <w:t xml:space="preserve">the </w:t>
      </w:r>
      <w:r w:rsidR="000D7CB4">
        <w:rPr>
          <w:rFonts w:ascii="Times New Roman" w:hAnsi="Times New Roman" w:cs="Times New Roman"/>
          <w:sz w:val="24"/>
          <w:szCs w:val="24"/>
        </w:rPr>
        <w:t>CREN technique.</w:t>
      </w:r>
    </w:p>
    <w:p w14:paraId="6EAD3C2C" w14:textId="2FA23AA4" w:rsidR="00CF5211" w:rsidRDefault="00CF5211" w:rsidP="00983F74">
      <w:pPr>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442A5D" wp14:editId="68A4C494">
            <wp:extent cx="2948991" cy="2156604"/>
            <wp:effectExtent l="0" t="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5751" cy="2278556"/>
                    </a:xfrm>
                    <a:prstGeom prst="rect">
                      <a:avLst/>
                    </a:prstGeom>
                  </pic:spPr>
                </pic:pic>
              </a:graphicData>
            </a:graphic>
          </wp:inline>
        </w:drawing>
      </w:r>
    </w:p>
    <w:p w14:paraId="7DB0834F" w14:textId="462F4C9F" w:rsidR="00CF5211" w:rsidRDefault="00CF5211" w:rsidP="00983F74">
      <w:pPr>
        <w:pStyle w:val="Caption"/>
        <w:spacing w:before="120" w:after="120" w:line="360" w:lineRule="auto"/>
        <w:jc w:val="center"/>
        <w:rPr>
          <w:rFonts w:ascii="Times New Roman" w:hAnsi="Times New Roman" w:cs="Times New Roman"/>
          <w:i w:val="0"/>
          <w:iCs w:val="0"/>
          <w:color w:val="000000" w:themeColor="text1"/>
          <w:sz w:val="20"/>
          <w:szCs w:val="20"/>
        </w:rPr>
      </w:pPr>
      <w:bookmarkStart w:id="0" w:name="_Hlk105770283"/>
      <w:r w:rsidRPr="00CF5211">
        <w:rPr>
          <w:rFonts w:ascii="Times New Roman" w:hAnsi="Times New Roman" w:cs="Times New Roman"/>
          <w:i w:val="0"/>
          <w:iCs w:val="0"/>
          <w:color w:val="000000" w:themeColor="text1"/>
          <w:sz w:val="20"/>
          <w:szCs w:val="20"/>
        </w:rPr>
        <w:t xml:space="preserve">Figure </w:t>
      </w:r>
      <w:r w:rsidRPr="00CF5211">
        <w:rPr>
          <w:rFonts w:ascii="Times New Roman" w:hAnsi="Times New Roman" w:cs="Times New Roman"/>
          <w:i w:val="0"/>
          <w:iCs w:val="0"/>
          <w:color w:val="000000" w:themeColor="text1"/>
          <w:sz w:val="20"/>
          <w:szCs w:val="20"/>
        </w:rPr>
        <w:fldChar w:fldCharType="begin"/>
      </w:r>
      <w:r w:rsidRPr="00CF5211">
        <w:rPr>
          <w:rFonts w:ascii="Times New Roman" w:hAnsi="Times New Roman" w:cs="Times New Roman"/>
          <w:i w:val="0"/>
          <w:iCs w:val="0"/>
          <w:color w:val="000000" w:themeColor="text1"/>
          <w:sz w:val="20"/>
          <w:szCs w:val="20"/>
        </w:rPr>
        <w:instrText xml:space="preserve"> SEQ Figure \* ARABIC </w:instrText>
      </w:r>
      <w:r w:rsidRPr="00CF5211">
        <w:rPr>
          <w:rFonts w:ascii="Times New Roman" w:hAnsi="Times New Roman" w:cs="Times New Roman"/>
          <w:i w:val="0"/>
          <w:iCs w:val="0"/>
          <w:color w:val="000000" w:themeColor="text1"/>
          <w:sz w:val="20"/>
          <w:szCs w:val="20"/>
        </w:rPr>
        <w:fldChar w:fldCharType="separate"/>
      </w:r>
      <w:r w:rsidRPr="00CF5211">
        <w:rPr>
          <w:rFonts w:ascii="Times New Roman" w:hAnsi="Times New Roman" w:cs="Times New Roman"/>
          <w:i w:val="0"/>
          <w:iCs w:val="0"/>
          <w:noProof/>
          <w:color w:val="000000" w:themeColor="text1"/>
          <w:sz w:val="20"/>
          <w:szCs w:val="20"/>
        </w:rPr>
        <w:t>4</w:t>
      </w:r>
      <w:r w:rsidRPr="00CF5211">
        <w:rPr>
          <w:rFonts w:ascii="Times New Roman" w:hAnsi="Times New Roman" w:cs="Times New Roman"/>
          <w:i w:val="0"/>
          <w:iCs w:val="0"/>
          <w:color w:val="000000" w:themeColor="text1"/>
          <w:sz w:val="20"/>
          <w:szCs w:val="20"/>
        </w:rPr>
        <w:fldChar w:fldCharType="end"/>
      </w:r>
      <w:r w:rsidR="00F5251E">
        <w:rPr>
          <w:rFonts w:ascii="Times New Roman" w:hAnsi="Times New Roman" w:cs="Times New Roman"/>
          <w:i w:val="0"/>
          <w:iCs w:val="0"/>
          <w:color w:val="000000" w:themeColor="text1"/>
          <w:sz w:val="20"/>
          <w:szCs w:val="20"/>
        </w:rPr>
        <w:t xml:space="preserve">: </w:t>
      </w:r>
      <w:r w:rsidRPr="00CF5211">
        <w:rPr>
          <w:rFonts w:ascii="Times New Roman" w:hAnsi="Times New Roman" w:cs="Times New Roman"/>
          <w:i w:val="0"/>
          <w:iCs w:val="0"/>
          <w:color w:val="000000" w:themeColor="text1"/>
          <w:sz w:val="20"/>
          <w:szCs w:val="20"/>
        </w:rPr>
        <w:t>Cluster formation</w:t>
      </w:r>
      <w:r w:rsidR="000D7CB4">
        <w:rPr>
          <w:rFonts w:ascii="Times New Roman" w:hAnsi="Times New Roman" w:cs="Times New Roman"/>
          <w:i w:val="0"/>
          <w:iCs w:val="0"/>
          <w:color w:val="000000" w:themeColor="text1"/>
          <w:sz w:val="20"/>
          <w:szCs w:val="20"/>
        </w:rPr>
        <w:t xml:space="preserve"> [30]</w:t>
      </w:r>
    </w:p>
    <w:p w14:paraId="2C2BE2A5" w14:textId="6D01A4AB" w:rsidR="00C03364" w:rsidRPr="00CE3796" w:rsidRDefault="00C03364" w:rsidP="00983F74">
      <w:pPr>
        <w:spacing w:before="120" w:after="120" w:line="360" w:lineRule="auto"/>
        <w:rPr>
          <w:rFonts w:ascii="Times New Roman" w:hAnsi="Times New Roman" w:cs="Times New Roman"/>
          <w:sz w:val="24"/>
          <w:szCs w:val="24"/>
        </w:rPr>
      </w:pPr>
      <w:r w:rsidRPr="00CE3796">
        <w:rPr>
          <w:rFonts w:ascii="Times New Roman" w:hAnsi="Times New Roman" w:cs="Times New Roman"/>
          <w:sz w:val="24"/>
          <w:szCs w:val="24"/>
        </w:rPr>
        <w:t>WSNs can last longer if the following things are done:</w:t>
      </w:r>
    </w:p>
    <w:p w14:paraId="31152F3C" w14:textId="6E798D90" w:rsidR="000B2DF4" w:rsidRPr="00CE3796" w:rsidRDefault="000B2DF4" w:rsidP="00983F74">
      <w:pPr>
        <w:pStyle w:val="ListParagraph"/>
        <w:numPr>
          <w:ilvl w:val="0"/>
          <w:numId w:val="3"/>
        </w:numPr>
        <w:spacing w:before="120" w:after="120" w:line="360" w:lineRule="auto"/>
        <w:ind w:left="360"/>
        <w:contextualSpacing w:val="0"/>
        <w:rPr>
          <w:rFonts w:ascii="Times New Roman" w:hAnsi="Times New Roman" w:cs="Times New Roman"/>
          <w:sz w:val="24"/>
          <w:szCs w:val="24"/>
        </w:rPr>
      </w:pPr>
      <w:r w:rsidRPr="00CE3796">
        <w:rPr>
          <w:rFonts w:ascii="Times New Roman" w:hAnsi="Times New Roman" w:cs="Times New Roman"/>
          <w:sz w:val="24"/>
          <w:szCs w:val="24"/>
        </w:rPr>
        <w:t>By ensuring that the CH is properly selected during the initial setup phase.</w:t>
      </w:r>
    </w:p>
    <w:p w14:paraId="462E32E7" w14:textId="642D8B9C" w:rsidR="000B2DF4" w:rsidRPr="00CE3796" w:rsidRDefault="00CC2EC2" w:rsidP="00983F74">
      <w:pPr>
        <w:pStyle w:val="ListParagraph"/>
        <w:numPr>
          <w:ilvl w:val="0"/>
          <w:numId w:val="3"/>
        </w:numPr>
        <w:spacing w:before="120" w:after="120" w:line="360" w:lineRule="auto"/>
        <w:ind w:left="360"/>
        <w:contextualSpacing w:val="0"/>
        <w:rPr>
          <w:rFonts w:ascii="Times New Roman" w:hAnsi="Times New Roman" w:cs="Times New Roman"/>
          <w:sz w:val="24"/>
          <w:szCs w:val="24"/>
        </w:rPr>
      </w:pPr>
      <w:r w:rsidRPr="00CE3796">
        <w:rPr>
          <w:rFonts w:ascii="Times New Roman" w:hAnsi="Times New Roman" w:cs="Times New Roman"/>
          <w:sz w:val="24"/>
          <w:szCs w:val="24"/>
        </w:rPr>
        <w:t xml:space="preserve">By using a backup </w:t>
      </w:r>
      <w:r w:rsidR="00C702A1" w:rsidRPr="00CE3796">
        <w:rPr>
          <w:rFonts w:ascii="Times New Roman" w:hAnsi="Times New Roman" w:cs="Times New Roman"/>
          <w:sz w:val="24"/>
          <w:szCs w:val="24"/>
        </w:rPr>
        <w:t>CH for</w:t>
      </w:r>
      <w:r w:rsidRPr="00CE3796">
        <w:rPr>
          <w:rFonts w:ascii="Times New Roman" w:hAnsi="Times New Roman" w:cs="Times New Roman"/>
          <w:sz w:val="24"/>
          <w:szCs w:val="24"/>
        </w:rPr>
        <w:t xml:space="preserve"> the main CH in case the main CH dies.</w:t>
      </w:r>
    </w:p>
    <w:p w14:paraId="5BC623B8" w14:textId="426DAFAC" w:rsidR="00C702A1" w:rsidRPr="00CE3796" w:rsidRDefault="00C702A1" w:rsidP="00983F74">
      <w:pPr>
        <w:pStyle w:val="ListParagraph"/>
        <w:numPr>
          <w:ilvl w:val="0"/>
          <w:numId w:val="3"/>
        </w:numPr>
        <w:spacing w:before="120" w:after="120" w:line="360" w:lineRule="auto"/>
        <w:ind w:left="360"/>
        <w:contextualSpacing w:val="0"/>
        <w:rPr>
          <w:rFonts w:ascii="Times New Roman" w:hAnsi="Times New Roman" w:cs="Times New Roman"/>
          <w:sz w:val="24"/>
          <w:szCs w:val="24"/>
        </w:rPr>
      </w:pPr>
      <w:r w:rsidRPr="00CE3796">
        <w:rPr>
          <w:rFonts w:ascii="Times New Roman" w:hAnsi="Times New Roman" w:cs="Times New Roman"/>
          <w:sz w:val="24"/>
          <w:szCs w:val="24"/>
        </w:rPr>
        <w:t>By using the zone routing protocol, WSNs can spread out the load.</w:t>
      </w:r>
    </w:p>
    <w:p w14:paraId="0F3AD75F" w14:textId="2CC340C2" w:rsidR="00CE3796" w:rsidRPr="00CE3796" w:rsidRDefault="00CE3796" w:rsidP="00983F74">
      <w:pPr>
        <w:pStyle w:val="ListParagraph"/>
        <w:numPr>
          <w:ilvl w:val="0"/>
          <w:numId w:val="3"/>
        </w:numPr>
        <w:spacing w:before="120" w:after="120" w:line="360" w:lineRule="auto"/>
        <w:ind w:left="360"/>
        <w:contextualSpacing w:val="0"/>
        <w:rPr>
          <w:rFonts w:ascii="Times New Roman" w:hAnsi="Times New Roman" w:cs="Times New Roman"/>
          <w:sz w:val="24"/>
          <w:szCs w:val="24"/>
        </w:rPr>
      </w:pPr>
      <w:r w:rsidRPr="00CE3796">
        <w:rPr>
          <w:rFonts w:ascii="Times New Roman" w:hAnsi="Times New Roman" w:cs="Times New Roman"/>
          <w:sz w:val="24"/>
          <w:szCs w:val="24"/>
        </w:rPr>
        <w:t>By displaying excellent performance, particularly when the level of mobility is high</w:t>
      </w:r>
    </w:p>
    <w:bookmarkEnd w:id="0"/>
    <w:p w14:paraId="30B1456A" w14:textId="77777777" w:rsidR="00583E74" w:rsidRPr="00D83078" w:rsidRDefault="00583E74" w:rsidP="00983F74">
      <w:pPr>
        <w:pStyle w:val="ListParagraph"/>
        <w:numPr>
          <w:ilvl w:val="0"/>
          <w:numId w:val="1"/>
        </w:numPr>
        <w:spacing w:before="120" w:after="120" w:line="360" w:lineRule="auto"/>
        <w:ind w:left="360"/>
        <w:contextualSpacing w:val="0"/>
        <w:jc w:val="both"/>
        <w:rPr>
          <w:rFonts w:ascii="Times New Roman" w:hAnsi="Times New Roman" w:cs="Times New Roman"/>
          <w:b/>
          <w:bCs/>
          <w:sz w:val="24"/>
          <w:szCs w:val="24"/>
        </w:rPr>
      </w:pPr>
      <w:r w:rsidRPr="00D83078">
        <w:rPr>
          <w:rFonts w:ascii="Times New Roman" w:hAnsi="Times New Roman" w:cs="Times New Roman"/>
          <w:b/>
          <w:bCs/>
          <w:sz w:val="24"/>
          <w:szCs w:val="24"/>
        </w:rPr>
        <w:t>Proposed methodology</w:t>
      </w:r>
    </w:p>
    <w:p w14:paraId="5FB78D72" w14:textId="479B00C4" w:rsidR="0074606C" w:rsidRDefault="0074606C" w:rsidP="00983F74">
      <w:pPr>
        <w:spacing w:before="120" w:after="120" w:line="360" w:lineRule="auto"/>
        <w:jc w:val="both"/>
        <w:rPr>
          <w:rFonts w:ascii="Times New Roman" w:hAnsi="Times New Roman" w:cs="Times New Roman"/>
          <w:color w:val="000000" w:themeColor="text1"/>
          <w:sz w:val="24"/>
          <w:szCs w:val="24"/>
        </w:rPr>
      </w:pPr>
      <w:r w:rsidRPr="0074606C">
        <w:rPr>
          <w:rFonts w:ascii="Times New Roman" w:hAnsi="Times New Roman" w:cs="Times New Roman"/>
          <w:color w:val="000000" w:themeColor="text1"/>
          <w:sz w:val="24"/>
          <w:szCs w:val="24"/>
        </w:rPr>
        <w:t xml:space="preserve">As shown in Figure </w:t>
      </w:r>
      <w:r>
        <w:rPr>
          <w:rFonts w:ascii="Times New Roman" w:hAnsi="Times New Roman" w:cs="Times New Roman"/>
          <w:color w:val="000000" w:themeColor="text1"/>
          <w:sz w:val="24"/>
          <w:szCs w:val="24"/>
        </w:rPr>
        <w:t>5</w:t>
      </w:r>
      <w:r w:rsidRPr="0074606C">
        <w:rPr>
          <w:rFonts w:ascii="Times New Roman" w:hAnsi="Times New Roman" w:cs="Times New Roman"/>
          <w:color w:val="000000" w:themeColor="text1"/>
          <w:sz w:val="24"/>
          <w:szCs w:val="24"/>
        </w:rPr>
        <w:t xml:space="preserve"> below, the methodology used in this study was to verify the transfer of a packet of data from one location to another.</w:t>
      </w:r>
    </w:p>
    <w:p w14:paraId="4C8D3848" w14:textId="032C90B1" w:rsidR="00583E74" w:rsidRPr="00D83078" w:rsidRDefault="00583E74" w:rsidP="00983F74">
      <w:pPr>
        <w:spacing w:before="120" w:after="120" w:line="360" w:lineRule="auto"/>
        <w:jc w:val="center"/>
        <w:rPr>
          <w:rFonts w:ascii="Times New Roman" w:hAnsi="Times New Roman" w:cs="Times New Roman"/>
          <w:color w:val="000000" w:themeColor="text1"/>
          <w:sz w:val="24"/>
          <w:szCs w:val="24"/>
        </w:rPr>
      </w:pPr>
      <w:r w:rsidRPr="00D83078">
        <w:rPr>
          <w:rFonts w:ascii="Times New Roman" w:hAnsi="Times New Roman" w:cs="Times New Roman"/>
          <w:noProof/>
          <w:sz w:val="24"/>
          <w:szCs w:val="24"/>
        </w:rPr>
        <w:lastRenderedPageBreak/>
        <w:drawing>
          <wp:inline distT="0" distB="0" distL="0" distR="0" wp14:anchorId="2A80894A" wp14:editId="11828154">
            <wp:extent cx="5106035" cy="49601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2"/>
                    <a:srcRect b="3241"/>
                    <a:stretch/>
                  </pic:blipFill>
                  <pic:spPr bwMode="auto">
                    <a:xfrm>
                      <a:off x="0" y="0"/>
                      <a:ext cx="5117876" cy="4971691"/>
                    </a:xfrm>
                    <a:prstGeom prst="rect">
                      <a:avLst/>
                    </a:prstGeom>
                    <a:ln>
                      <a:noFill/>
                    </a:ln>
                    <a:extLst>
                      <a:ext uri="{53640926-AAD7-44D8-BBD7-CCE9431645EC}">
                        <a14:shadowObscured xmlns:a14="http://schemas.microsoft.com/office/drawing/2010/main"/>
                      </a:ext>
                    </a:extLst>
                  </pic:spPr>
                </pic:pic>
              </a:graphicData>
            </a:graphic>
          </wp:inline>
        </w:drawing>
      </w:r>
    </w:p>
    <w:p w14:paraId="60B5086F" w14:textId="0BEF0211" w:rsidR="00583E74" w:rsidRPr="00D83078" w:rsidRDefault="00583E74" w:rsidP="00983F74">
      <w:pPr>
        <w:pStyle w:val="Caption"/>
        <w:spacing w:before="120" w:after="120" w:line="360" w:lineRule="auto"/>
        <w:jc w:val="center"/>
        <w:rPr>
          <w:rFonts w:ascii="Times New Roman" w:hAnsi="Times New Roman" w:cs="Times New Roman"/>
          <w:i w:val="0"/>
          <w:iCs w:val="0"/>
          <w:color w:val="000000" w:themeColor="text1"/>
          <w:sz w:val="24"/>
          <w:szCs w:val="24"/>
        </w:rPr>
      </w:pPr>
      <w:r w:rsidRPr="00982F50">
        <w:rPr>
          <w:rFonts w:ascii="Times New Roman" w:hAnsi="Times New Roman" w:cs="Times New Roman"/>
          <w:i w:val="0"/>
          <w:iCs w:val="0"/>
          <w:color w:val="000000" w:themeColor="text1"/>
          <w:sz w:val="20"/>
          <w:szCs w:val="20"/>
        </w:rPr>
        <w:t xml:space="preserve">Figure </w:t>
      </w:r>
      <w:r w:rsidRPr="00982F50">
        <w:rPr>
          <w:rFonts w:ascii="Times New Roman" w:hAnsi="Times New Roman" w:cs="Times New Roman"/>
          <w:i w:val="0"/>
          <w:iCs w:val="0"/>
          <w:color w:val="000000" w:themeColor="text1"/>
          <w:sz w:val="20"/>
          <w:szCs w:val="20"/>
        </w:rPr>
        <w:fldChar w:fldCharType="begin"/>
      </w:r>
      <w:r w:rsidRPr="00982F50">
        <w:rPr>
          <w:rFonts w:ascii="Times New Roman" w:hAnsi="Times New Roman" w:cs="Times New Roman"/>
          <w:i w:val="0"/>
          <w:iCs w:val="0"/>
          <w:color w:val="000000" w:themeColor="text1"/>
          <w:sz w:val="20"/>
          <w:szCs w:val="20"/>
        </w:rPr>
        <w:instrText xml:space="preserve"> SEQ Figure \* ARABIC </w:instrText>
      </w:r>
      <w:r w:rsidRPr="00982F50">
        <w:rPr>
          <w:rFonts w:ascii="Times New Roman" w:hAnsi="Times New Roman" w:cs="Times New Roman"/>
          <w:i w:val="0"/>
          <w:iCs w:val="0"/>
          <w:color w:val="000000" w:themeColor="text1"/>
          <w:sz w:val="20"/>
          <w:szCs w:val="20"/>
        </w:rPr>
        <w:fldChar w:fldCharType="separate"/>
      </w:r>
      <w:r w:rsidR="00CF5211" w:rsidRPr="00982F50">
        <w:rPr>
          <w:rFonts w:ascii="Times New Roman" w:hAnsi="Times New Roman" w:cs="Times New Roman"/>
          <w:i w:val="0"/>
          <w:iCs w:val="0"/>
          <w:noProof/>
          <w:color w:val="000000" w:themeColor="text1"/>
          <w:sz w:val="20"/>
          <w:szCs w:val="20"/>
        </w:rPr>
        <w:t>5</w:t>
      </w:r>
      <w:r w:rsidRPr="00982F50">
        <w:rPr>
          <w:rFonts w:ascii="Times New Roman" w:hAnsi="Times New Roman" w:cs="Times New Roman"/>
          <w:i w:val="0"/>
          <w:iCs w:val="0"/>
          <w:color w:val="000000" w:themeColor="text1"/>
          <w:sz w:val="20"/>
          <w:szCs w:val="20"/>
        </w:rPr>
        <w:fldChar w:fldCharType="end"/>
      </w:r>
      <w:r w:rsidRPr="00982F50">
        <w:rPr>
          <w:rFonts w:ascii="Times New Roman" w:hAnsi="Times New Roman" w:cs="Times New Roman"/>
          <w:i w:val="0"/>
          <w:iCs w:val="0"/>
          <w:color w:val="000000" w:themeColor="text1"/>
          <w:sz w:val="20"/>
          <w:szCs w:val="20"/>
        </w:rPr>
        <w:t>: Structural design of Proposed Methodology</w:t>
      </w:r>
      <w:r w:rsidR="00F12510" w:rsidRPr="00982F50">
        <w:rPr>
          <w:rFonts w:ascii="Times New Roman" w:hAnsi="Times New Roman" w:cs="Times New Roman"/>
          <w:i w:val="0"/>
          <w:iCs w:val="0"/>
          <w:color w:val="000000" w:themeColor="text1"/>
          <w:sz w:val="20"/>
          <w:szCs w:val="20"/>
        </w:rPr>
        <w:t>.</w:t>
      </w:r>
    </w:p>
    <w:p w14:paraId="1C1161D8" w14:textId="19F2573A" w:rsidR="00583E74" w:rsidRPr="00D83078" w:rsidRDefault="00583E74" w:rsidP="00983F74">
      <w:pPr>
        <w:pStyle w:val="ListParagraph"/>
        <w:tabs>
          <w:tab w:val="left" w:pos="0"/>
        </w:tabs>
        <w:spacing w:before="120" w:after="120" w:line="360" w:lineRule="auto"/>
        <w:ind w:left="0"/>
        <w:contextualSpacing w:val="0"/>
        <w:jc w:val="both"/>
        <w:rPr>
          <w:rFonts w:ascii="Times New Roman" w:hAnsi="Times New Roman" w:cs="Times New Roman"/>
          <w:b/>
          <w:bCs/>
          <w:sz w:val="24"/>
          <w:szCs w:val="24"/>
        </w:rPr>
      </w:pPr>
      <w:r w:rsidRPr="00D83078">
        <w:rPr>
          <w:rFonts w:ascii="Times New Roman" w:hAnsi="Times New Roman" w:cs="Times New Roman"/>
          <w:b/>
          <w:bCs/>
          <w:sz w:val="24"/>
          <w:szCs w:val="24"/>
        </w:rPr>
        <w:t>Step 1: Display the IoT</w:t>
      </w:r>
      <w:r w:rsidR="00B12FFB">
        <w:rPr>
          <w:rFonts w:ascii="Times New Roman" w:hAnsi="Times New Roman" w:cs="Times New Roman"/>
          <w:b/>
          <w:bCs/>
          <w:sz w:val="24"/>
          <w:szCs w:val="24"/>
        </w:rPr>
        <w:t>-</w:t>
      </w:r>
      <w:r w:rsidRPr="00D83078">
        <w:rPr>
          <w:rFonts w:ascii="Times New Roman" w:hAnsi="Times New Roman" w:cs="Times New Roman"/>
          <w:b/>
          <w:bCs/>
          <w:sz w:val="24"/>
          <w:szCs w:val="24"/>
        </w:rPr>
        <w:t>based WSN network</w:t>
      </w:r>
    </w:p>
    <w:p w14:paraId="61E354F0" w14:textId="77777777" w:rsidR="00583E74" w:rsidRPr="00D83078" w:rsidRDefault="00583E74" w:rsidP="00983F74">
      <w:pPr>
        <w:tabs>
          <w:tab w:val="left" w:pos="0"/>
        </w:tabs>
        <w:spacing w:before="120" w:after="120" w:line="360" w:lineRule="auto"/>
        <w:jc w:val="both"/>
        <w:rPr>
          <w:rFonts w:ascii="Times New Roman" w:hAnsi="Times New Roman" w:cs="Times New Roman"/>
          <w:color w:val="000000"/>
          <w:sz w:val="24"/>
          <w:szCs w:val="24"/>
        </w:rPr>
      </w:pPr>
      <w:r w:rsidRPr="00D83078">
        <w:rPr>
          <w:rFonts w:ascii="Times New Roman" w:hAnsi="Times New Roman" w:cs="Times New Roman"/>
          <w:color w:val="000000"/>
          <w:sz w:val="24"/>
          <w:szCs w:val="24"/>
        </w:rPr>
        <w:t>CH, because of its critical role in the IoT-based WSN, was frequently subjected to a variety of attacks from both within and outside the network. One of the most common attacks was selective forwarding, in which an attacker compromises a CH and drops all or part of the data packets that are sent to the CH in question. A self-generated dataset has been taken from https://mcfp.felk.cvut.cz/publicDatasets/IoT-23-Dataset/iot_23_datasets_small.tar.gz</w:t>
      </w:r>
    </w:p>
    <w:p w14:paraId="693E613D" w14:textId="77777777" w:rsidR="00583E74" w:rsidRPr="00D83078" w:rsidRDefault="00583E74" w:rsidP="00983F74">
      <w:pPr>
        <w:pStyle w:val="ListParagraph"/>
        <w:tabs>
          <w:tab w:val="left" w:pos="0"/>
        </w:tabs>
        <w:spacing w:before="120" w:after="120" w:line="360" w:lineRule="auto"/>
        <w:ind w:left="0"/>
        <w:contextualSpacing w:val="0"/>
        <w:jc w:val="both"/>
        <w:rPr>
          <w:rFonts w:ascii="Times New Roman" w:hAnsi="Times New Roman" w:cs="Times New Roman"/>
          <w:b/>
          <w:bCs/>
          <w:sz w:val="24"/>
          <w:szCs w:val="24"/>
        </w:rPr>
      </w:pPr>
      <w:r w:rsidRPr="00D83078">
        <w:rPr>
          <w:rFonts w:ascii="Times New Roman" w:hAnsi="Times New Roman" w:cs="Times New Roman"/>
          <w:b/>
          <w:bCs/>
          <w:sz w:val="24"/>
          <w:szCs w:val="24"/>
        </w:rPr>
        <w:t>Step 2: Clustering of nodes using the CREN technique</w:t>
      </w:r>
    </w:p>
    <w:p w14:paraId="19254A23" w14:textId="77777777" w:rsidR="00583E74" w:rsidRPr="00D83078" w:rsidRDefault="00583E74" w:rsidP="00983F74">
      <w:pPr>
        <w:tabs>
          <w:tab w:val="left" w:pos="0"/>
        </w:tabs>
        <w:spacing w:before="120" w:after="120" w:line="360" w:lineRule="auto"/>
        <w:jc w:val="both"/>
        <w:rPr>
          <w:rFonts w:ascii="Times New Roman" w:hAnsi="Times New Roman" w:cs="Times New Roman"/>
          <w:sz w:val="24"/>
          <w:szCs w:val="24"/>
        </w:rPr>
      </w:pPr>
      <w:r w:rsidRPr="00D83078">
        <w:rPr>
          <w:rFonts w:ascii="Times New Roman" w:hAnsi="Times New Roman" w:cs="Times New Roman"/>
          <w:sz w:val="24"/>
          <w:szCs w:val="24"/>
        </w:rPr>
        <w:t xml:space="preserve">CREN was a hierarchical clustering technique for WSN. It was based on two fundamental parameters, such as the figure of neighbors a node had and the amount of residual energy it had. </w:t>
      </w:r>
      <w:r w:rsidRPr="00D83078">
        <w:rPr>
          <w:rFonts w:ascii="Times New Roman" w:hAnsi="Times New Roman" w:cs="Times New Roman"/>
          <w:sz w:val="24"/>
          <w:szCs w:val="24"/>
        </w:rPr>
        <w:lastRenderedPageBreak/>
        <w:t>CREN rotates the cluster head among the sensor nodes to maintain an even distribution of energy consumption.</w:t>
      </w:r>
    </w:p>
    <w:p w14:paraId="4699E68C" w14:textId="77777777" w:rsidR="00583E74" w:rsidRPr="00D83078" w:rsidRDefault="00583E74" w:rsidP="00983F74">
      <w:pPr>
        <w:pStyle w:val="ListParagraph"/>
        <w:tabs>
          <w:tab w:val="left" w:pos="0"/>
        </w:tabs>
        <w:spacing w:before="120" w:after="120" w:line="360" w:lineRule="auto"/>
        <w:ind w:left="0"/>
        <w:contextualSpacing w:val="0"/>
        <w:jc w:val="both"/>
        <w:rPr>
          <w:rFonts w:ascii="Times New Roman" w:hAnsi="Times New Roman" w:cs="Times New Roman"/>
          <w:b/>
          <w:bCs/>
          <w:sz w:val="24"/>
          <w:szCs w:val="24"/>
        </w:rPr>
      </w:pPr>
      <w:r w:rsidRPr="00D83078">
        <w:rPr>
          <w:rFonts w:ascii="Times New Roman" w:hAnsi="Times New Roman" w:cs="Times New Roman"/>
          <w:b/>
          <w:bCs/>
          <w:sz w:val="24"/>
          <w:szCs w:val="24"/>
        </w:rPr>
        <w:t>Step 3: Cluster head and inspector node selection based on RSSI value</w:t>
      </w:r>
    </w:p>
    <w:p w14:paraId="192E6DCA" w14:textId="77777777" w:rsidR="00583E74" w:rsidRPr="00D83078" w:rsidRDefault="00583E74" w:rsidP="00983F74">
      <w:pPr>
        <w:tabs>
          <w:tab w:val="left" w:pos="0"/>
        </w:tabs>
        <w:spacing w:before="120" w:after="120" w:line="360" w:lineRule="auto"/>
        <w:jc w:val="both"/>
        <w:rPr>
          <w:rFonts w:ascii="Times New Roman" w:hAnsi="Times New Roman" w:cs="Times New Roman"/>
          <w:iCs/>
          <w:color w:val="000000" w:themeColor="text1"/>
          <w:sz w:val="24"/>
          <w:szCs w:val="24"/>
        </w:rPr>
      </w:pPr>
      <w:r w:rsidRPr="00D83078">
        <w:rPr>
          <w:rFonts w:ascii="Times New Roman" w:hAnsi="Times New Roman" w:cs="Times New Roman"/>
          <w:iCs/>
          <w:color w:val="000000" w:themeColor="text1"/>
          <w:sz w:val="24"/>
          <w:szCs w:val="24"/>
        </w:rPr>
        <w:t xml:space="preserve">This network's IN and CH values were determined by their Received Signal Strength Indicator (RSSI) values, with the highest RSSI value acting as the cluster head and the next node with the second highest RSSI value acting as the inspector node, and the computation was dependent on the energy level, forwarding rate, and other characteristics of the nodes. </w:t>
      </w:r>
    </w:p>
    <w:p w14:paraId="2536AB90" w14:textId="77777777" w:rsidR="00583E74" w:rsidRPr="00D83078" w:rsidRDefault="00583E74" w:rsidP="00983F74">
      <w:pPr>
        <w:tabs>
          <w:tab w:val="left" w:pos="0"/>
        </w:tabs>
        <w:spacing w:before="120" w:after="120" w:line="360" w:lineRule="auto"/>
        <w:jc w:val="both"/>
        <w:rPr>
          <w:rFonts w:ascii="Times New Roman" w:hAnsi="Times New Roman" w:cs="Times New Roman"/>
          <w:iCs/>
          <w:color w:val="000000" w:themeColor="text1"/>
          <w:sz w:val="24"/>
          <w:szCs w:val="24"/>
        </w:rPr>
      </w:pPr>
      <w:r w:rsidRPr="00D83078">
        <w:rPr>
          <w:rFonts w:ascii="Times New Roman" w:hAnsi="Times New Roman" w:cs="Times New Roman"/>
          <w:color w:val="000000" w:themeColor="text1"/>
          <w:sz w:val="24"/>
          <w:szCs w:val="24"/>
        </w:rPr>
        <w:t xml:space="preserve">The original energy level of the network is 1, and the excess energy of the nodes was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else</m:t>
            </m:r>
          </m:sub>
        </m:sSub>
      </m:oMath>
      <w:r w:rsidRPr="00D83078">
        <w:rPr>
          <w:rFonts w:ascii="Times New Roman" w:hAnsi="Times New Roman" w:cs="Times New Roman"/>
          <w:color w:val="000000" w:themeColor="text1"/>
          <w:sz w:val="24"/>
          <w:szCs w:val="24"/>
        </w:rPr>
        <w:t xml:space="preserve">. The CRV for the node was </w:t>
      </w:r>
      <m:oMath>
        <m:r>
          <w:rPr>
            <w:rFonts w:ascii="Cambria Math" w:hAnsi="Cambria Math" w:cs="Times New Roman"/>
            <w:sz w:val="24"/>
            <w:szCs w:val="24"/>
          </w:rPr>
          <m:t>Val</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node</m:t>
                </m:r>
              </m:e>
              <m:sub>
                <m:r>
                  <w:rPr>
                    <w:rFonts w:ascii="Cambria Math" w:hAnsi="Cambria Math" w:cs="Times New Roman"/>
                    <w:sz w:val="24"/>
                    <w:szCs w:val="24"/>
                  </w:rPr>
                  <m:t>id</m:t>
                </m:r>
              </m:sub>
            </m:sSub>
          </m:e>
        </m:d>
      </m:oMath>
      <w:r w:rsidRPr="00D83078">
        <w:rPr>
          <w:rFonts w:ascii="Times New Roman" w:hAnsi="Times New Roman" w:cs="Times New Roman"/>
          <w:color w:val="000000" w:themeColor="text1"/>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id</m:t>
            </m:r>
          </m:sub>
        </m:sSub>
        <m:r>
          <w:rPr>
            <w:rFonts w:ascii="Cambria Math" w:eastAsiaTheme="minorEastAsia" w:hAnsi="Cambria Math" w:cs="Times New Roman"/>
            <w:sz w:val="24"/>
            <w:szCs w:val="24"/>
          </w:rPr>
          <m:t xml:space="preserve"> </m:t>
        </m:r>
      </m:oMath>
      <w:r w:rsidRPr="00D83078">
        <w:rPr>
          <w:rFonts w:ascii="Times New Roman" w:hAnsi="Times New Roman" w:cs="Times New Roman"/>
          <w:color w:val="000000" w:themeColor="text1"/>
          <w:sz w:val="24"/>
          <w:szCs w:val="24"/>
        </w:rPr>
        <w:t>was the forwarding rate for the given node.</w:t>
      </w:r>
    </w:p>
    <w:p w14:paraId="3D606A3C" w14:textId="4AA0C0EE" w:rsidR="00583E74" w:rsidRPr="00D83078" w:rsidRDefault="00583E74" w:rsidP="00F5251E">
      <w:pPr>
        <w:autoSpaceDE w:val="0"/>
        <w:autoSpaceDN w:val="0"/>
        <w:adjustRightInd w:val="0"/>
        <w:spacing w:before="120" w:after="120" w:line="360" w:lineRule="auto"/>
        <w:jc w:val="right"/>
        <w:rPr>
          <w:rFonts w:ascii="Times New Roman" w:eastAsiaTheme="minorEastAsia" w:hAnsi="Times New Roman" w:cs="Times New Roman"/>
          <w:sz w:val="24"/>
          <w:szCs w:val="24"/>
        </w:rPr>
      </w:pPr>
      <w:r w:rsidRPr="00D83078">
        <w:rPr>
          <w:rFonts w:ascii="Times New Roman" w:eastAsiaTheme="minorEastAsia" w:hAnsi="Times New Roman" w:cs="Times New Roman"/>
          <w:sz w:val="24"/>
          <w:szCs w:val="24"/>
        </w:rPr>
        <w:t xml:space="preserve">                             </w:t>
      </w:r>
      <m:oMath>
        <m:r>
          <w:rPr>
            <w:rFonts w:ascii="Cambria Math" w:hAnsi="Cambria Math" w:cs="Times New Roman"/>
            <w:sz w:val="24"/>
            <w:szCs w:val="24"/>
          </w:rPr>
          <m:t>Val</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node</m:t>
                </m:r>
              </m:e>
              <m:sub>
                <m:r>
                  <w:rPr>
                    <w:rFonts w:ascii="Cambria Math" w:hAnsi="Cambria Math" w:cs="Times New Roman"/>
                    <w:sz w:val="24"/>
                    <w:szCs w:val="24"/>
                  </w:rPr>
                  <m:t>id</m:t>
                </m:r>
              </m:sub>
            </m:sSub>
          </m:e>
        </m:d>
        <m:r>
          <w:rPr>
            <w:rFonts w:ascii="Cambria Math" w:hAnsi="Cambria Math" w:cs="Times New Roman"/>
            <w:sz w:val="24"/>
            <w:szCs w:val="24"/>
          </w:rPr>
          <m:t xml:space="preserve">=a* </m:t>
        </m:r>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id</m:t>
            </m:r>
          </m:sub>
        </m:sSub>
        <m:r>
          <w:rPr>
            <w:rFonts w:ascii="Cambria Math" w:hAnsi="Cambria Math" w:cs="Times New Roman"/>
            <w:sz w:val="24"/>
            <w:szCs w:val="24"/>
          </w:rPr>
          <m:t xml:space="preserve">+b*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else</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den>
        </m:f>
      </m:oMath>
      <w:r w:rsidRPr="00D83078">
        <w:rPr>
          <w:rFonts w:ascii="Times New Roman" w:eastAsiaTheme="minorEastAsia" w:hAnsi="Times New Roman" w:cs="Times New Roman"/>
          <w:sz w:val="24"/>
          <w:szCs w:val="24"/>
        </w:rPr>
        <w:t xml:space="preserve">                                                </w:t>
      </w:r>
      <w:r w:rsidR="00243E93">
        <w:rPr>
          <w:rFonts w:ascii="Times New Roman" w:eastAsiaTheme="minorEastAsia" w:hAnsi="Times New Roman" w:cs="Times New Roman"/>
          <w:sz w:val="24"/>
          <w:szCs w:val="24"/>
        </w:rPr>
        <w:t xml:space="preserve"> </w:t>
      </w:r>
      <w:r w:rsidRPr="00D83078">
        <w:rPr>
          <w:rFonts w:ascii="Times New Roman" w:eastAsiaTheme="minorEastAsia" w:hAnsi="Times New Roman" w:cs="Times New Roman"/>
          <w:sz w:val="24"/>
          <w:szCs w:val="24"/>
        </w:rPr>
        <w:t xml:space="preserve"> (1)</w:t>
      </w:r>
    </w:p>
    <w:p w14:paraId="36D85F1B" w14:textId="6F93F53D" w:rsidR="00583E74" w:rsidRPr="00D83078" w:rsidRDefault="00583E74" w:rsidP="00983F74">
      <w:pPr>
        <w:tabs>
          <w:tab w:val="left" w:pos="0"/>
        </w:tabs>
        <w:spacing w:before="120" w:after="120" w:line="360" w:lineRule="auto"/>
        <w:jc w:val="both"/>
        <w:rPr>
          <w:rFonts w:ascii="Times New Roman" w:hAnsi="Times New Roman" w:cs="Times New Roman"/>
          <w:color w:val="000000" w:themeColor="text1"/>
          <w:sz w:val="24"/>
          <w:szCs w:val="24"/>
        </w:rPr>
      </w:pPr>
      <w:r w:rsidRPr="00D83078">
        <w:rPr>
          <w:rFonts w:ascii="Times New Roman" w:hAnsi="Times New Roman" w:cs="Times New Roman"/>
          <w:color w:val="000000" w:themeColor="text1"/>
          <w:sz w:val="24"/>
          <w:szCs w:val="24"/>
        </w:rPr>
        <w:t>Where Val is the CRV value of the particular node a and b were specified constants with values ranging from 0&lt;</w:t>
      </w:r>
      <w:r w:rsidR="0086553B" w:rsidRPr="00D83078">
        <w:rPr>
          <w:rFonts w:ascii="Times New Roman" w:hAnsi="Times New Roman" w:cs="Times New Roman"/>
          <w:color w:val="000000" w:themeColor="text1"/>
          <w:sz w:val="24"/>
          <w:szCs w:val="24"/>
        </w:rPr>
        <w:t>a, b</w:t>
      </w:r>
      <w:r w:rsidRPr="00D83078">
        <w:rPr>
          <w:rFonts w:ascii="Times New Roman" w:hAnsi="Times New Roman" w:cs="Times New Roman"/>
          <w:color w:val="000000" w:themeColor="text1"/>
          <w:sz w:val="24"/>
          <w:szCs w:val="24"/>
        </w:rPr>
        <w:t xml:space="preserve">&lt;1, and </w:t>
      </w:r>
      <w:proofErr w:type="spellStart"/>
      <w:r w:rsidRPr="00D83078">
        <w:rPr>
          <w:rFonts w:ascii="Times New Roman" w:hAnsi="Times New Roman" w:cs="Times New Roman"/>
          <w:color w:val="000000" w:themeColor="text1"/>
          <w:sz w:val="24"/>
          <w:szCs w:val="24"/>
        </w:rPr>
        <w:t>a+b</w:t>
      </w:r>
      <w:proofErr w:type="spellEnd"/>
      <w:r w:rsidRPr="00D83078">
        <w:rPr>
          <w:rFonts w:ascii="Times New Roman" w:hAnsi="Times New Roman" w:cs="Times New Roman"/>
          <w:color w:val="000000" w:themeColor="text1"/>
          <w:sz w:val="24"/>
          <w:szCs w:val="24"/>
        </w:rPr>
        <w:t>=1.</w:t>
      </w:r>
    </w:p>
    <w:p w14:paraId="25C56A73" w14:textId="77777777" w:rsidR="00583E74" w:rsidRPr="00D83078" w:rsidRDefault="00583E74" w:rsidP="00983F74">
      <w:pPr>
        <w:autoSpaceDE w:val="0"/>
        <w:autoSpaceDN w:val="0"/>
        <w:adjustRightInd w:val="0"/>
        <w:spacing w:before="120" w:after="120" w:line="360" w:lineRule="auto"/>
        <w:jc w:val="both"/>
        <w:rPr>
          <w:rFonts w:ascii="Times New Roman" w:hAnsi="Times New Roman" w:cs="Times New Roman"/>
          <w:b/>
          <w:bCs/>
          <w:color w:val="000000" w:themeColor="text1"/>
          <w:sz w:val="24"/>
          <w:szCs w:val="24"/>
        </w:rPr>
      </w:pPr>
      <w:r w:rsidRPr="00D83078">
        <w:rPr>
          <w:rFonts w:ascii="Times New Roman" w:hAnsi="Times New Roman" w:cs="Times New Roman"/>
          <w:b/>
          <w:bCs/>
          <w:color w:val="000000" w:themeColor="text1"/>
          <w:sz w:val="24"/>
          <w:szCs w:val="24"/>
        </w:rPr>
        <w:t>Step 4: Generate K-Fold path from source to destination</w:t>
      </w:r>
    </w:p>
    <w:p w14:paraId="219176E0" w14:textId="77777777" w:rsidR="00583E74" w:rsidRPr="00D83078" w:rsidRDefault="00583E74" w:rsidP="00983F74">
      <w:pPr>
        <w:tabs>
          <w:tab w:val="left" w:pos="0"/>
        </w:tabs>
        <w:spacing w:before="120" w:after="120" w:line="360" w:lineRule="auto"/>
        <w:jc w:val="both"/>
        <w:rPr>
          <w:rFonts w:ascii="Times New Roman" w:hAnsi="Times New Roman" w:cs="Times New Roman"/>
          <w:sz w:val="24"/>
          <w:szCs w:val="24"/>
        </w:rPr>
      </w:pPr>
      <w:r w:rsidRPr="00D83078">
        <w:rPr>
          <w:rFonts w:ascii="Times New Roman" w:hAnsi="Times New Roman" w:cs="Times New Roman"/>
          <w:color w:val="131413"/>
          <w:sz w:val="24"/>
          <w:szCs w:val="24"/>
        </w:rPr>
        <w:t>Networks employ this to determine the best secure and quickest routing path possible, and it was generated by using the k-fold path routing strategy. This function was used to compute the Round Trip-Time (RTT) that was applied to each path in a network.</w:t>
      </w:r>
    </w:p>
    <w:p w14:paraId="648A3295" w14:textId="77777777" w:rsidR="00583E74" w:rsidRPr="00D83078" w:rsidRDefault="00583E74" w:rsidP="00983F74">
      <w:pPr>
        <w:autoSpaceDE w:val="0"/>
        <w:autoSpaceDN w:val="0"/>
        <w:adjustRightInd w:val="0"/>
        <w:spacing w:before="120" w:after="120" w:line="360" w:lineRule="auto"/>
        <w:jc w:val="both"/>
        <w:rPr>
          <w:rFonts w:ascii="Times New Roman" w:hAnsi="Times New Roman" w:cs="Times New Roman"/>
          <w:b/>
          <w:bCs/>
          <w:color w:val="131413"/>
          <w:sz w:val="24"/>
          <w:szCs w:val="24"/>
        </w:rPr>
      </w:pPr>
      <w:r w:rsidRPr="00D83078">
        <w:rPr>
          <w:rFonts w:ascii="Times New Roman" w:hAnsi="Times New Roman" w:cs="Times New Roman"/>
          <w:b/>
          <w:bCs/>
          <w:color w:val="131413"/>
          <w:sz w:val="24"/>
          <w:szCs w:val="24"/>
        </w:rPr>
        <w:t>Step 5: Inspector Node training via machine learning</w:t>
      </w:r>
    </w:p>
    <w:p w14:paraId="24C37BB6" w14:textId="77777777" w:rsidR="00583E74" w:rsidRPr="00D83078" w:rsidRDefault="00583E74" w:rsidP="00983F74">
      <w:pPr>
        <w:autoSpaceDE w:val="0"/>
        <w:autoSpaceDN w:val="0"/>
        <w:adjustRightInd w:val="0"/>
        <w:spacing w:before="120" w:after="120" w:line="360" w:lineRule="auto"/>
        <w:jc w:val="both"/>
        <w:rPr>
          <w:rFonts w:ascii="Times New Roman" w:hAnsi="Times New Roman" w:cs="Times New Roman"/>
          <w:sz w:val="24"/>
          <w:szCs w:val="24"/>
        </w:rPr>
      </w:pPr>
      <w:r w:rsidRPr="00D83078">
        <w:rPr>
          <w:rFonts w:ascii="Times New Roman" w:hAnsi="Times New Roman" w:cs="Times New Roman"/>
          <w:sz w:val="24"/>
          <w:szCs w:val="24"/>
        </w:rPr>
        <w:t>The IN was trained to determine whether the Member Nodes (MN) or CH were malicious or not and to respond appropriately based on certain criteria and established parameters, as appropriate.</w:t>
      </w:r>
    </w:p>
    <w:p w14:paraId="7A6DB913" w14:textId="77777777" w:rsidR="00583E74" w:rsidRPr="00D83078" w:rsidRDefault="00583E74" w:rsidP="00983F74">
      <w:pPr>
        <w:autoSpaceDE w:val="0"/>
        <w:autoSpaceDN w:val="0"/>
        <w:adjustRightInd w:val="0"/>
        <w:spacing w:before="120" w:after="120" w:line="360" w:lineRule="auto"/>
        <w:jc w:val="both"/>
        <w:rPr>
          <w:rFonts w:ascii="Times New Roman" w:hAnsi="Times New Roman" w:cs="Times New Roman"/>
          <w:b/>
          <w:bCs/>
          <w:sz w:val="24"/>
          <w:szCs w:val="24"/>
        </w:rPr>
      </w:pPr>
      <w:r w:rsidRPr="00D83078">
        <w:rPr>
          <w:rFonts w:ascii="Times New Roman" w:hAnsi="Times New Roman" w:cs="Times New Roman"/>
          <w:b/>
          <w:bCs/>
          <w:sz w:val="24"/>
          <w:szCs w:val="24"/>
        </w:rPr>
        <w:t>Step 6: Training of Malicious Act</w:t>
      </w:r>
    </w:p>
    <w:p w14:paraId="5E620470" w14:textId="77777777" w:rsidR="00583E74" w:rsidRPr="00D83078" w:rsidRDefault="00583E74" w:rsidP="00983F74">
      <w:pPr>
        <w:autoSpaceDE w:val="0"/>
        <w:autoSpaceDN w:val="0"/>
        <w:adjustRightInd w:val="0"/>
        <w:spacing w:before="120" w:after="120" w:line="360" w:lineRule="auto"/>
        <w:jc w:val="both"/>
        <w:rPr>
          <w:rFonts w:ascii="Times New Roman" w:hAnsi="Times New Roman" w:cs="Times New Roman"/>
          <w:b/>
          <w:bCs/>
          <w:sz w:val="24"/>
          <w:szCs w:val="24"/>
        </w:rPr>
      </w:pPr>
      <w:r w:rsidRPr="00D83078">
        <w:rPr>
          <w:rFonts w:ascii="Times New Roman" w:hAnsi="Times New Roman" w:cs="Times New Roman"/>
          <w:color w:val="131413"/>
          <w:sz w:val="24"/>
          <w:szCs w:val="24"/>
        </w:rPr>
        <w:t>Next, if the entire path is efficient according to the routing table, IN checks for malicious activity. The next best path was chosen if any malicious activity was detected by IN, which then marks CH as a malicious node. Otherwise, finish the transmission of data and update the routing table if necessary.</w:t>
      </w:r>
      <w:r w:rsidRPr="00D83078">
        <w:rPr>
          <w:rFonts w:ascii="Times New Roman" w:hAnsi="Times New Roman" w:cs="Times New Roman"/>
          <w:b/>
          <w:bCs/>
          <w:sz w:val="24"/>
          <w:szCs w:val="24"/>
        </w:rPr>
        <w:t xml:space="preserve"> </w:t>
      </w:r>
    </w:p>
    <w:p w14:paraId="71512450" w14:textId="77777777" w:rsidR="00583E74" w:rsidRPr="00D83078" w:rsidRDefault="00583E74" w:rsidP="00983F74">
      <w:pPr>
        <w:autoSpaceDE w:val="0"/>
        <w:autoSpaceDN w:val="0"/>
        <w:adjustRightInd w:val="0"/>
        <w:spacing w:before="120" w:after="120" w:line="360" w:lineRule="auto"/>
        <w:jc w:val="both"/>
        <w:rPr>
          <w:rFonts w:ascii="Times New Roman" w:hAnsi="Times New Roman" w:cs="Times New Roman"/>
          <w:b/>
          <w:bCs/>
          <w:sz w:val="24"/>
          <w:szCs w:val="24"/>
        </w:rPr>
      </w:pPr>
      <w:r w:rsidRPr="00D83078">
        <w:rPr>
          <w:rFonts w:ascii="Times New Roman" w:hAnsi="Times New Roman" w:cs="Times New Roman"/>
          <w:b/>
          <w:bCs/>
          <w:sz w:val="24"/>
          <w:szCs w:val="24"/>
        </w:rPr>
        <w:t>Step 7: IN Communication</w:t>
      </w:r>
    </w:p>
    <w:p w14:paraId="308DB09C" w14:textId="043CDE88" w:rsidR="00A3586E" w:rsidRPr="00D83078" w:rsidRDefault="00583E74" w:rsidP="00983F74">
      <w:pPr>
        <w:autoSpaceDE w:val="0"/>
        <w:autoSpaceDN w:val="0"/>
        <w:adjustRightInd w:val="0"/>
        <w:spacing w:before="120" w:after="120" w:line="360" w:lineRule="auto"/>
        <w:jc w:val="both"/>
        <w:rPr>
          <w:rFonts w:ascii="Times New Roman" w:hAnsi="Times New Roman" w:cs="Times New Roman"/>
          <w:color w:val="131413"/>
          <w:sz w:val="24"/>
          <w:szCs w:val="24"/>
        </w:rPr>
      </w:pPr>
      <w:r w:rsidRPr="00D83078">
        <w:rPr>
          <w:rFonts w:ascii="Times New Roman" w:hAnsi="Times New Roman" w:cs="Times New Roman"/>
          <w:color w:val="131413"/>
          <w:sz w:val="24"/>
          <w:szCs w:val="24"/>
        </w:rPr>
        <w:t>If RTT was greater than Threshold (TH), then IN gathers the complete communication and replaces the stocking nodes with them.</w:t>
      </w:r>
    </w:p>
    <w:p w14:paraId="607603E6" w14:textId="77777777" w:rsidR="00583E74" w:rsidRPr="0024031E" w:rsidRDefault="00583E74" w:rsidP="00983F74">
      <w:pPr>
        <w:pStyle w:val="ListParagraph"/>
        <w:numPr>
          <w:ilvl w:val="0"/>
          <w:numId w:val="1"/>
        </w:numPr>
        <w:autoSpaceDE w:val="0"/>
        <w:autoSpaceDN w:val="0"/>
        <w:adjustRightInd w:val="0"/>
        <w:spacing w:before="120" w:after="120" w:line="360" w:lineRule="auto"/>
        <w:ind w:left="360"/>
        <w:contextualSpacing w:val="0"/>
        <w:jc w:val="both"/>
        <w:rPr>
          <w:rFonts w:ascii="Times New Roman" w:hAnsi="Times New Roman" w:cs="Times New Roman"/>
          <w:b/>
          <w:bCs/>
          <w:color w:val="131413"/>
          <w:sz w:val="24"/>
          <w:szCs w:val="24"/>
        </w:rPr>
      </w:pPr>
      <w:r w:rsidRPr="0024031E">
        <w:rPr>
          <w:rFonts w:ascii="Times New Roman" w:hAnsi="Times New Roman" w:cs="Times New Roman"/>
          <w:b/>
          <w:bCs/>
          <w:color w:val="131413"/>
          <w:sz w:val="24"/>
          <w:szCs w:val="24"/>
        </w:rPr>
        <w:lastRenderedPageBreak/>
        <w:t>Conclusion and Future scope</w:t>
      </w:r>
    </w:p>
    <w:p w14:paraId="60994C8C" w14:textId="6EFF3AF7" w:rsidR="003E744D" w:rsidRDefault="003E744D" w:rsidP="004D6CD2">
      <w:pPr>
        <w:spacing w:before="120"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049F434A" w14:textId="52AA9F3C"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Kaur, </w:t>
      </w:r>
      <w:proofErr w:type="spellStart"/>
      <w:r w:rsidRPr="004526D4">
        <w:rPr>
          <w:rFonts w:ascii="Times New Roman" w:hAnsi="Times New Roman" w:cs="Times New Roman"/>
          <w:shd w:val="clear" w:color="auto" w:fill="FFFFFF"/>
        </w:rPr>
        <w:t>Bhavkanwal</w:t>
      </w:r>
      <w:proofErr w:type="spellEnd"/>
      <w:r w:rsidRPr="004526D4">
        <w:rPr>
          <w:rFonts w:ascii="Times New Roman" w:hAnsi="Times New Roman" w:cs="Times New Roman"/>
          <w:shd w:val="clear" w:color="auto" w:fill="FFFFFF"/>
        </w:rPr>
        <w:t xml:space="preserve">, and </w:t>
      </w:r>
      <w:proofErr w:type="spellStart"/>
      <w:r w:rsidRPr="004526D4">
        <w:rPr>
          <w:rFonts w:ascii="Times New Roman" w:hAnsi="Times New Roman" w:cs="Times New Roman"/>
          <w:shd w:val="clear" w:color="auto" w:fill="FFFFFF"/>
        </w:rPr>
        <w:t>Puspendra</w:t>
      </w:r>
      <w:proofErr w:type="spellEnd"/>
      <w:r w:rsidRPr="004526D4">
        <w:rPr>
          <w:rFonts w:ascii="Times New Roman" w:hAnsi="Times New Roman" w:cs="Times New Roman"/>
          <w:shd w:val="clear" w:color="auto" w:fill="FFFFFF"/>
        </w:rPr>
        <w:t xml:space="preserve"> Kumar </w:t>
      </w:r>
      <w:proofErr w:type="spellStart"/>
      <w:r w:rsidRPr="004526D4">
        <w:rPr>
          <w:rFonts w:ascii="Times New Roman" w:hAnsi="Times New Roman" w:cs="Times New Roman"/>
          <w:shd w:val="clear" w:color="auto" w:fill="FFFFFF"/>
        </w:rPr>
        <w:t>Pateriya</w:t>
      </w:r>
      <w:proofErr w:type="spellEnd"/>
      <w:r w:rsidRPr="004526D4">
        <w:rPr>
          <w:rFonts w:ascii="Times New Roman" w:hAnsi="Times New Roman" w:cs="Times New Roman"/>
          <w:shd w:val="clear" w:color="auto" w:fill="FFFFFF"/>
        </w:rPr>
        <w:t>. "A Security Framework for Detection and Prevention of Misdirection Attack in Wireless Sensor Networks for I</w:t>
      </w:r>
      <w:r w:rsidR="00B12FFB" w:rsidRPr="004526D4">
        <w:rPr>
          <w:rFonts w:ascii="Times New Roman" w:hAnsi="Times New Roman" w:cs="Times New Roman"/>
          <w:shd w:val="clear" w:color="auto" w:fill="FFFFFF"/>
        </w:rPr>
        <w:t>o</w:t>
      </w:r>
      <w:r w:rsidRPr="004526D4">
        <w:rPr>
          <w:rFonts w:ascii="Times New Roman" w:hAnsi="Times New Roman" w:cs="Times New Roman"/>
          <w:shd w:val="clear" w:color="auto" w:fill="FFFFFF"/>
        </w:rPr>
        <w:t>T." environment 12, no. 13: 14.</w:t>
      </w:r>
    </w:p>
    <w:p w14:paraId="6CE5155E"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Malik, Chirag, and Vikas Sindhu. "Analysis of Energy Efficient Techniques for Wireless Sensor Networks." (2019).</w:t>
      </w:r>
    </w:p>
    <w:p w14:paraId="2B71ACCA" w14:textId="76ABAC04"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Kumar, Sathish </w:t>
      </w:r>
      <w:proofErr w:type="spellStart"/>
      <w:r w:rsidRPr="004526D4">
        <w:rPr>
          <w:rFonts w:ascii="Times New Roman" w:hAnsi="Times New Roman" w:cs="Times New Roman"/>
          <w:shd w:val="clear" w:color="auto" w:fill="FFFFFF"/>
        </w:rPr>
        <w:t>Alampalayam</w:t>
      </w:r>
      <w:proofErr w:type="spellEnd"/>
      <w:r w:rsidRPr="004526D4">
        <w:rPr>
          <w:rFonts w:ascii="Times New Roman" w:hAnsi="Times New Roman" w:cs="Times New Roman"/>
          <w:shd w:val="clear" w:color="auto" w:fill="FFFFFF"/>
        </w:rPr>
        <w:t>, Tyler Vealey, and Harshit Srivastava. "Security in internet of things: Challenges, solutions</w:t>
      </w:r>
      <w:r w:rsidR="00B12FFB" w:rsidRPr="004526D4">
        <w:rPr>
          <w:rFonts w:ascii="Times New Roman" w:hAnsi="Times New Roman" w:cs="Times New Roman"/>
          <w:shd w:val="clear" w:color="auto" w:fill="FFFFFF"/>
        </w:rPr>
        <w:t>,</w:t>
      </w:r>
      <w:r w:rsidRPr="004526D4">
        <w:rPr>
          <w:rFonts w:ascii="Times New Roman" w:hAnsi="Times New Roman" w:cs="Times New Roman"/>
          <w:shd w:val="clear" w:color="auto" w:fill="FFFFFF"/>
        </w:rPr>
        <w:t xml:space="preserve"> and future directions." In 2016 49th Hawaii International Conference on System Sciences (HICSS), pp. 5772-5781. IEEE, 2016.</w:t>
      </w:r>
    </w:p>
    <w:p w14:paraId="42FE7BC1" w14:textId="429264DA" w:rsidR="004D6CD2" w:rsidRPr="004526D4" w:rsidRDefault="000472E7"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Abie, </w:t>
      </w:r>
      <w:proofErr w:type="spellStart"/>
      <w:r w:rsidRPr="004526D4">
        <w:rPr>
          <w:rFonts w:ascii="Times New Roman" w:hAnsi="Times New Roman" w:cs="Times New Roman"/>
          <w:shd w:val="clear" w:color="auto" w:fill="FFFFFF"/>
        </w:rPr>
        <w:t>Habtamu</w:t>
      </w:r>
      <w:proofErr w:type="spellEnd"/>
      <w:r w:rsidRPr="004526D4">
        <w:rPr>
          <w:rFonts w:ascii="Times New Roman" w:hAnsi="Times New Roman" w:cs="Times New Roman"/>
          <w:shd w:val="clear" w:color="auto" w:fill="FFFFFF"/>
        </w:rPr>
        <w:t xml:space="preserve">. "Adaptive security and trust management for autonomic message-oriented middleware." In 2009 IEEE 6th International Conference on Mobile </w:t>
      </w:r>
      <w:proofErr w:type="spellStart"/>
      <w:r w:rsidRPr="004526D4">
        <w:rPr>
          <w:rFonts w:ascii="Times New Roman" w:hAnsi="Times New Roman" w:cs="Times New Roman"/>
          <w:shd w:val="clear" w:color="auto" w:fill="FFFFFF"/>
        </w:rPr>
        <w:t>Adhoc</w:t>
      </w:r>
      <w:proofErr w:type="spellEnd"/>
      <w:r w:rsidRPr="004526D4">
        <w:rPr>
          <w:rFonts w:ascii="Times New Roman" w:hAnsi="Times New Roman" w:cs="Times New Roman"/>
          <w:shd w:val="clear" w:color="auto" w:fill="FFFFFF"/>
        </w:rPr>
        <w:t xml:space="preserve"> and Sensor Systems, pp. 810-817. IEEE, 2009</w:t>
      </w:r>
      <w:r w:rsidR="004D6CD2" w:rsidRPr="004526D4">
        <w:rPr>
          <w:rFonts w:ascii="Times New Roman" w:hAnsi="Times New Roman" w:cs="Times New Roman"/>
          <w:shd w:val="clear" w:color="auto" w:fill="FFFFFF"/>
        </w:rPr>
        <w:t>.</w:t>
      </w:r>
    </w:p>
    <w:p w14:paraId="37DE61B2" w14:textId="62891C7A" w:rsidR="004D6CD2" w:rsidRPr="004526D4" w:rsidRDefault="000472E7"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Mosenia</w:t>
      </w:r>
      <w:proofErr w:type="spellEnd"/>
      <w:r w:rsidRPr="004526D4">
        <w:rPr>
          <w:rFonts w:ascii="Times New Roman" w:hAnsi="Times New Roman" w:cs="Times New Roman"/>
          <w:shd w:val="clear" w:color="auto" w:fill="FFFFFF"/>
        </w:rPr>
        <w:t>, Arsalan, and Niraj K. Jha. "A comprehensive study of security of internet-of-things." IEEE Transactions on emerging topics in computing 5, no. 4 (2016): 586-602</w:t>
      </w:r>
      <w:r w:rsidR="004D6CD2" w:rsidRPr="004526D4">
        <w:rPr>
          <w:rFonts w:ascii="Times New Roman" w:hAnsi="Times New Roman" w:cs="Times New Roman"/>
          <w:shd w:val="clear" w:color="auto" w:fill="FFFFFF"/>
        </w:rPr>
        <w:t>.</w:t>
      </w:r>
    </w:p>
    <w:p w14:paraId="6956C78C"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Khan, Zeeshan Ali, and Peter Herrmann. "Recent advancements in intrusion detection systems for the internet of things." Security and Communication Networks 2019 (2019).</w:t>
      </w:r>
    </w:p>
    <w:p w14:paraId="4132368D" w14:textId="642AA94B"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Hossain, Md Mahmud, </w:t>
      </w:r>
      <w:proofErr w:type="spellStart"/>
      <w:r w:rsidRPr="004526D4">
        <w:rPr>
          <w:rFonts w:ascii="Times New Roman" w:hAnsi="Times New Roman" w:cs="Times New Roman"/>
          <w:shd w:val="clear" w:color="auto" w:fill="FFFFFF"/>
        </w:rPr>
        <w:t>Maziar</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Fotouhi</w:t>
      </w:r>
      <w:proofErr w:type="spellEnd"/>
      <w:r w:rsidRPr="004526D4">
        <w:rPr>
          <w:rFonts w:ascii="Times New Roman" w:hAnsi="Times New Roman" w:cs="Times New Roman"/>
          <w:shd w:val="clear" w:color="auto" w:fill="FFFFFF"/>
        </w:rPr>
        <w:t xml:space="preserve">, and </w:t>
      </w:r>
      <w:proofErr w:type="spellStart"/>
      <w:r w:rsidRPr="004526D4">
        <w:rPr>
          <w:rFonts w:ascii="Times New Roman" w:hAnsi="Times New Roman" w:cs="Times New Roman"/>
          <w:shd w:val="clear" w:color="auto" w:fill="FFFFFF"/>
        </w:rPr>
        <w:t>Ragib</w:t>
      </w:r>
      <w:proofErr w:type="spellEnd"/>
      <w:r w:rsidRPr="004526D4">
        <w:rPr>
          <w:rFonts w:ascii="Times New Roman" w:hAnsi="Times New Roman" w:cs="Times New Roman"/>
          <w:shd w:val="clear" w:color="auto" w:fill="FFFFFF"/>
        </w:rPr>
        <w:t xml:space="preserve"> Hasan. "Towards an analysis of security issues, challenges, and open problems on the internet of things." In 2015 </w:t>
      </w:r>
      <w:r w:rsidR="00B12FFB" w:rsidRPr="004526D4">
        <w:rPr>
          <w:rFonts w:ascii="Times New Roman" w:hAnsi="Times New Roman" w:cs="Times New Roman"/>
          <w:shd w:val="clear" w:color="auto" w:fill="FFFFFF"/>
        </w:rPr>
        <w:t>IEEE</w:t>
      </w:r>
      <w:r w:rsidRPr="004526D4">
        <w:rPr>
          <w:rFonts w:ascii="Times New Roman" w:hAnsi="Times New Roman" w:cs="Times New Roman"/>
          <w:shd w:val="clear" w:color="auto" w:fill="FFFFFF"/>
        </w:rPr>
        <w:t xml:space="preserve"> world congress on services, pp. 21-28. IEEE, 2015.</w:t>
      </w:r>
    </w:p>
    <w:p w14:paraId="3E63A041"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Riahi</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Arbia</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Yacine</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Challal</w:t>
      </w:r>
      <w:proofErr w:type="spellEnd"/>
      <w:r w:rsidRPr="004526D4">
        <w:rPr>
          <w:rFonts w:ascii="Times New Roman" w:hAnsi="Times New Roman" w:cs="Times New Roman"/>
          <w:shd w:val="clear" w:color="auto" w:fill="FFFFFF"/>
        </w:rPr>
        <w:t xml:space="preserve">, Enrico </w:t>
      </w:r>
      <w:proofErr w:type="spellStart"/>
      <w:r w:rsidRPr="004526D4">
        <w:rPr>
          <w:rFonts w:ascii="Times New Roman" w:hAnsi="Times New Roman" w:cs="Times New Roman"/>
          <w:shd w:val="clear" w:color="auto" w:fill="FFFFFF"/>
        </w:rPr>
        <w:t>Natalizio</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Zied</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Chtourou</w:t>
      </w:r>
      <w:proofErr w:type="spellEnd"/>
      <w:r w:rsidRPr="004526D4">
        <w:rPr>
          <w:rFonts w:ascii="Times New Roman" w:hAnsi="Times New Roman" w:cs="Times New Roman"/>
          <w:shd w:val="clear" w:color="auto" w:fill="FFFFFF"/>
        </w:rPr>
        <w:t xml:space="preserve">, and </w:t>
      </w:r>
      <w:proofErr w:type="spellStart"/>
      <w:r w:rsidRPr="004526D4">
        <w:rPr>
          <w:rFonts w:ascii="Times New Roman" w:hAnsi="Times New Roman" w:cs="Times New Roman"/>
          <w:shd w:val="clear" w:color="auto" w:fill="FFFFFF"/>
        </w:rPr>
        <w:t>Abdelmadjid</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Bouabdallah</w:t>
      </w:r>
      <w:proofErr w:type="spellEnd"/>
      <w:r w:rsidRPr="004526D4">
        <w:rPr>
          <w:rFonts w:ascii="Times New Roman" w:hAnsi="Times New Roman" w:cs="Times New Roman"/>
          <w:shd w:val="clear" w:color="auto" w:fill="FFFFFF"/>
        </w:rPr>
        <w:t>. "A systemic approach for IoT security." In 2013 IEEE international conference on distributed computing in sensor systems, pp. 351-355. IEEE, 2013.</w:t>
      </w:r>
    </w:p>
    <w:p w14:paraId="0F07C013"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Chandrakanth</w:t>
      </w:r>
      <w:proofErr w:type="spellEnd"/>
      <w:r w:rsidRPr="004526D4">
        <w:rPr>
          <w:rFonts w:ascii="Times New Roman" w:hAnsi="Times New Roman" w:cs="Times New Roman"/>
          <w:shd w:val="clear" w:color="auto" w:fill="FFFFFF"/>
        </w:rPr>
        <w:t xml:space="preserve">, S., K. Venkatesh, J. Uma Mahesh, and K. V. </w:t>
      </w:r>
      <w:proofErr w:type="spellStart"/>
      <w:r w:rsidRPr="004526D4">
        <w:rPr>
          <w:rFonts w:ascii="Times New Roman" w:hAnsi="Times New Roman" w:cs="Times New Roman"/>
          <w:shd w:val="clear" w:color="auto" w:fill="FFFFFF"/>
        </w:rPr>
        <w:t>Naganjaneyulu</w:t>
      </w:r>
      <w:proofErr w:type="spellEnd"/>
      <w:r w:rsidRPr="004526D4">
        <w:rPr>
          <w:rFonts w:ascii="Times New Roman" w:hAnsi="Times New Roman" w:cs="Times New Roman"/>
          <w:shd w:val="clear" w:color="auto" w:fill="FFFFFF"/>
        </w:rPr>
        <w:t>. "Internet of things." International Journal of Innovations &amp; Advancement in Computer Science 3, no. 8 (2014): 16-20.</w:t>
      </w:r>
    </w:p>
    <w:p w14:paraId="37603FF1"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Gubbi, </w:t>
      </w:r>
      <w:proofErr w:type="spellStart"/>
      <w:r w:rsidRPr="004526D4">
        <w:rPr>
          <w:rFonts w:ascii="Times New Roman" w:hAnsi="Times New Roman" w:cs="Times New Roman"/>
          <w:shd w:val="clear" w:color="auto" w:fill="FFFFFF"/>
        </w:rPr>
        <w:t>Jayavardhana</w:t>
      </w:r>
      <w:proofErr w:type="spellEnd"/>
      <w:r w:rsidRPr="004526D4">
        <w:rPr>
          <w:rFonts w:ascii="Times New Roman" w:hAnsi="Times New Roman" w:cs="Times New Roman"/>
          <w:shd w:val="clear" w:color="auto" w:fill="FFFFFF"/>
        </w:rPr>
        <w:t xml:space="preserve">, Rajkumar </w:t>
      </w:r>
      <w:proofErr w:type="spellStart"/>
      <w:r w:rsidRPr="004526D4">
        <w:rPr>
          <w:rFonts w:ascii="Times New Roman" w:hAnsi="Times New Roman" w:cs="Times New Roman"/>
          <w:shd w:val="clear" w:color="auto" w:fill="FFFFFF"/>
        </w:rPr>
        <w:t>Buyya</w:t>
      </w:r>
      <w:proofErr w:type="spellEnd"/>
      <w:r w:rsidRPr="004526D4">
        <w:rPr>
          <w:rFonts w:ascii="Times New Roman" w:hAnsi="Times New Roman" w:cs="Times New Roman"/>
          <w:shd w:val="clear" w:color="auto" w:fill="FFFFFF"/>
        </w:rPr>
        <w:t xml:space="preserve">, Slaven </w:t>
      </w:r>
      <w:proofErr w:type="spellStart"/>
      <w:r w:rsidRPr="004526D4">
        <w:rPr>
          <w:rFonts w:ascii="Times New Roman" w:hAnsi="Times New Roman" w:cs="Times New Roman"/>
          <w:shd w:val="clear" w:color="auto" w:fill="FFFFFF"/>
        </w:rPr>
        <w:t>Marusic</w:t>
      </w:r>
      <w:proofErr w:type="spellEnd"/>
      <w:r w:rsidRPr="004526D4">
        <w:rPr>
          <w:rFonts w:ascii="Times New Roman" w:hAnsi="Times New Roman" w:cs="Times New Roman"/>
          <w:shd w:val="clear" w:color="auto" w:fill="FFFFFF"/>
        </w:rPr>
        <w:t xml:space="preserve">, and </w:t>
      </w:r>
      <w:proofErr w:type="spellStart"/>
      <w:r w:rsidRPr="004526D4">
        <w:rPr>
          <w:rFonts w:ascii="Times New Roman" w:hAnsi="Times New Roman" w:cs="Times New Roman"/>
          <w:shd w:val="clear" w:color="auto" w:fill="FFFFFF"/>
        </w:rPr>
        <w:t>Marimuthu</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Palaniswami</w:t>
      </w:r>
      <w:proofErr w:type="spellEnd"/>
      <w:r w:rsidRPr="004526D4">
        <w:rPr>
          <w:rFonts w:ascii="Times New Roman" w:hAnsi="Times New Roman" w:cs="Times New Roman"/>
          <w:shd w:val="clear" w:color="auto" w:fill="FFFFFF"/>
        </w:rPr>
        <w:t>. "Internet of Things (IoT): A vision, architectural elements, and future directions." Future generation computer systems 29, no. 7 (2013): 1645-1660.</w:t>
      </w:r>
    </w:p>
    <w:p w14:paraId="0281CC62"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Mustafa, </w:t>
      </w:r>
      <w:proofErr w:type="spellStart"/>
      <w:r w:rsidRPr="004526D4">
        <w:rPr>
          <w:rFonts w:ascii="Times New Roman" w:hAnsi="Times New Roman" w:cs="Times New Roman"/>
          <w:shd w:val="clear" w:color="auto" w:fill="FFFFFF"/>
        </w:rPr>
        <w:t>Iqra</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Sheraz</w:t>
      </w:r>
      <w:proofErr w:type="spellEnd"/>
      <w:r w:rsidRPr="004526D4">
        <w:rPr>
          <w:rFonts w:ascii="Times New Roman" w:hAnsi="Times New Roman" w:cs="Times New Roman"/>
          <w:shd w:val="clear" w:color="auto" w:fill="FFFFFF"/>
        </w:rPr>
        <w:t xml:space="preserve"> Aslam, Muhammad Bilal Qureshi, </w:t>
      </w:r>
      <w:proofErr w:type="spellStart"/>
      <w:r w:rsidRPr="004526D4">
        <w:rPr>
          <w:rFonts w:ascii="Times New Roman" w:hAnsi="Times New Roman" w:cs="Times New Roman"/>
          <w:shd w:val="clear" w:color="auto" w:fill="FFFFFF"/>
        </w:rPr>
        <w:t>Nouman</w:t>
      </w:r>
      <w:proofErr w:type="spellEnd"/>
      <w:r w:rsidRPr="004526D4">
        <w:rPr>
          <w:rFonts w:ascii="Times New Roman" w:hAnsi="Times New Roman" w:cs="Times New Roman"/>
          <w:shd w:val="clear" w:color="auto" w:fill="FFFFFF"/>
        </w:rPr>
        <w:t xml:space="preserve"> Ashraf, Shahzad Aslam, Syed Muhammad Mohsin, and Hasnain Mustafa. "RL-MADP: Reinforcement learning-based misdirection attack prevention technique for WSN." In 2020 international wireless communications and mobile computing (IWCMC), pp. 721-726. IEEE, 2020.</w:t>
      </w:r>
    </w:p>
    <w:p w14:paraId="488A782F"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Sachan</w:t>
      </w:r>
      <w:proofErr w:type="spellEnd"/>
      <w:r w:rsidRPr="004526D4">
        <w:rPr>
          <w:rFonts w:ascii="Times New Roman" w:hAnsi="Times New Roman" w:cs="Times New Roman"/>
          <w:shd w:val="clear" w:color="auto" w:fill="FFFFFF"/>
        </w:rPr>
        <w:t xml:space="preserve">, Roshan Singh, Mohammad </w:t>
      </w:r>
      <w:proofErr w:type="spellStart"/>
      <w:r w:rsidRPr="004526D4">
        <w:rPr>
          <w:rFonts w:ascii="Times New Roman" w:hAnsi="Times New Roman" w:cs="Times New Roman"/>
          <w:shd w:val="clear" w:color="auto" w:fill="FFFFFF"/>
        </w:rPr>
        <w:t>Wazid</w:t>
      </w:r>
      <w:proofErr w:type="spellEnd"/>
      <w:r w:rsidRPr="004526D4">
        <w:rPr>
          <w:rFonts w:ascii="Times New Roman" w:hAnsi="Times New Roman" w:cs="Times New Roman"/>
          <w:shd w:val="clear" w:color="auto" w:fill="FFFFFF"/>
        </w:rPr>
        <w:t xml:space="preserve">, Dhirendra Pratap Singh, and R. H. </w:t>
      </w:r>
      <w:proofErr w:type="spellStart"/>
      <w:r w:rsidRPr="004526D4">
        <w:rPr>
          <w:rFonts w:ascii="Times New Roman" w:hAnsi="Times New Roman" w:cs="Times New Roman"/>
          <w:shd w:val="clear" w:color="auto" w:fill="FFFFFF"/>
        </w:rPr>
        <w:t>Goudar</w:t>
      </w:r>
      <w:proofErr w:type="spellEnd"/>
      <w:r w:rsidRPr="004526D4">
        <w:rPr>
          <w:rFonts w:ascii="Times New Roman" w:hAnsi="Times New Roman" w:cs="Times New Roman"/>
          <w:shd w:val="clear" w:color="auto" w:fill="FFFFFF"/>
        </w:rPr>
        <w:t>. "A cluster-based intrusion detection and prevention technique for misdirection attack inside WSN." In 2013 International Conference on Communication and Signal Processing, pp. 795-801. IEEE, 2013.</w:t>
      </w:r>
    </w:p>
    <w:p w14:paraId="03317FD8"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lastRenderedPageBreak/>
        <w:t>Dhulkar</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Ruchita</w:t>
      </w:r>
      <w:proofErr w:type="spellEnd"/>
      <w:r w:rsidRPr="004526D4">
        <w:rPr>
          <w:rFonts w:ascii="Times New Roman" w:hAnsi="Times New Roman" w:cs="Times New Roman"/>
          <w:shd w:val="clear" w:color="auto" w:fill="FFFFFF"/>
        </w:rPr>
        <w:t xml:space="preserve">, Ajit </w:t>
      </w:r>
      <w:proofErr w:type="spellStart"/>
      <w:r w:rsidRPr="004526D4">
        <w:rPr>
          <w:rFonts w:ascii="Times New Roman" w:hAnsi="Times New Roman" w:cs="Times New Roman"/>
          <w:shd w:val="clear" w:color="auto" w:fill="FFFFFF"/>
        </w:rPr>
        <w:t>Pokharkar</w:t>
      </w:r>
      <w:proofErr w:type="spellEnd"/>
      <w:r w:rsidRPr="004526D4">
        <w:rPr>
          <w:rFonts w:ascii="Times New Roman" w:hAnsi="Times New Roman" w:cs="Times New Roman"/>
          <w:shd w:val="clear" w:color="auto" w:fill="FFFFFF"/>
        </w:rPr>
        <w:t xml:space="preserve">, and Ms. Rohini </w:t>
      </w:r>
      <w:proofErr w:type="spellStart"/>
      <w:r w:rsidRPr="004526D4">
        <w:rPr>
          <w:rFonts w:ascii="Times New Roman" w:hAnsi="Times New Roman" w:cs="Times New Roman"/>
          <w:shd w:val="clear" w:color="auto" w:fill="FFFFFF"/>
        </w:rPr>
        <w:t>Pise</w:t>
      </w:r>
      <w:proofErr w:type="spellEnd"/>
      <w:r w:rsidRPr="004526D4">
        <w:rPr>
          <w:rFonts w:ascii="Times New Roman" w:hAnsi="Times New Roman" w:cs="Times New Roman"/>
          <w:shd w:val="clear" w:color="auto" w:fill="FFFFFF"/>
        </w:rPr>
        <w:t>. "Survey on different attacks in Wireless Sensor Networks and their prevention system." (2015).</w:t>
      </w:r>
    </w:p>
    <w:p w14:paraId="1D0220A4"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Atzori, Luigi, Antonio </w:t>
      </w:r>
      <w:proofErr w:type="spellStart"/>
      <w:r w:rsidRPr="004526D4">
        <w:rPr>
          <w:rFonts w:ascii="Times New Roman" w:hAnsi="Times New Roman" w:cs="Times New Roman"/>
          <w:shd w:val="clear" w:color="auto" w:fill="FFFFFF"/>
        </w:rPr>
        <w:t>Iera</w:t>
      </w:r>
      <w:proofErr w:type="spellEnd"/>
      <w:r w:rsidRPr="004526D4">
        <w:rPr>
          <w:rFonts w:ascii="Times New Roman" w:hAnsi="Times New Roman" w:cs="Times New Roman"/>
          <w:shd w:val="clear" w:color="auto" w:fill="FFFFFF"/>
        </w:rPr>
        <w:t>, and Giacomo Morabito. "The internet of things: A survey." Computer networks 54, no. 15 (2010): 2787-2805.</w:t>
      </w:r>
    </w:p>
    <w:p w14:paraId="75AAFCA2"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Yang, </w:t>
      </w:r>
      <w:proofErr w:type="spellStart"/>
      <w:r w:rsidRPr="004526D4">
        <w:rPr>
          <w:rFonts w:ascii="Times New Roman" w:hAnsi="Times New Roman" w:cs="Times New Roman"/>
          <w:shd w:val="clear" w:color="auto" w:fill="FFFFFF"/>
        </w:rPr>
        <w:t>Guang</w:t>
      </w:r>
      <w:proofErr w:type="spellEnd"/>
      <w:r w:rsidRPr="004526D4">
        <w:rPr>
          <w:rFonts w:ascii="Times New Roman" w:hAnsi="Times New Roman" w:cs="Times New Roman"/>
          <w:shd w:val="clear" w:color="auto" w:fill="FFFFFF"/>
        </w:rPr>
        <w:t xml:space="preserve">, Lie Dai, and </w:t>
      </w:r>
      <w:proofErr w:type="spellStart"/>
      <w:r w:rsidRPr="004526D4">
        <w:rPr>
          <w:rFonts w:ascii="Times New Roman" w:hAnsi="Times New Roman" w:cs="Times New Roman"/>
          <w:shd w:val="clear" w:color="auto" w:fill="FFFFFF"/>
        </w:rPr>
        <w:t>Zhiqiang</w:t>
      </w:r>
      <w:proofErr w:type="spellEnd"/>
      <w:r w:rsidRPr="004526D4">
        <w:rPr>
          <w:rFonts w:ascii="Times New Roman" w:hAnsi="Times New Roman" w:cs="Times New Roman"/>
          <w:shd w:val="clear" w:color="auto" w:fill="FFFFFF"/>
        </w:rPr>
        <w:t xml:space="preserve"> Wei. "Challenges, threats, security issues and latest trends of underwater wireless sensor networks." Sensors 18, no. 11 (2018): 3907.</w:t>
      </w:r>
    </w:p>
    <w:p w14:paraId="3BAAC784" w14:textId="53AD7BDC"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Hassan, Wan </w:t>
      </w:r>
      <w:proofErr w:type="spellStart"/>
      <w:r w:rsidRPr="004526D4">
        <w:rPr>
          <w:rFonts w:ascii="Times New Roman" w:hAnsi="Times New Roman" w:cs="Times New Roman"/>
          <w:shd w:val="clear" w:color="auto" w:fill="FFFFFF"/>
        </w:rPr>
        <w:t>Haslina</w:t>
      </w:r>
      <w:proofErr w:type="spellEnd"/>
      <w:r w:rsidRPr="004526D4">
        <w:rPr>
          <w:rFonts w:ascii="Times New Roman" w:hAnsi="Times New Roman" w:cs="Times New Roman"/>
          <w:shd w:val="clear" w:color="auto" w:fill="FFFFFF"/>
        </w:rPr>
        <w:t xml:space="preserve">. "Current research on </w:t>
      </w:r>
      <w:r w:rsidR="00B12FFB" w:rsidRPr="004526D4">
        <w:rPr>
          <w:rFonts w:ascii="Times New Roman" w:hAnsi="Times New Roman" w:cs="Times New Roman"/>
          <w:shd w:val="clear" w:color="auto" w:fill="FFFFFF"/>
        </w:rPr>
        <w:t xml:space="preserve">the </w:t>
      </w:r>
      <w:r w:rsidRPr="004526D4">
        <w:rPr>
          <w:rFonts w:ascii="Times New Roman" w:hAnsi="Times New Roman" w:cs="Times New Roman"/>
          <w:shd w:val="clear" w:color="auto" w:fill="FFFFFF"/>
        </w:rPr>
        <w:t>Internet of Things (IoT) security: A survey." Computer networks 148 (2019): 283-294.</w:t>
      </w:r>
    </w:p>
    <w:p w14:paraId="21B4E5C0"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Zhang, </w:t>
      </w:r>
      <w:proofErr w:type="spellStart"/>
      <w:r w:rsidRPr="004526D4">
        <w:rPr>
          <w:rFonts w:ascii="Times New Roman" w:hAnsi="Times New Roman" w:cs="Times New Roman"/>
          <w:shd w:val="clear" w:color="auto" w:fill="FFFFFF"/>
        </w:rPr>
        <w:t>Zhi</w:t>
      </w:r>
      <w:proofErr w:type="spellEnd"/>
      <w:r w:rsidRPr="004526D4">
        <w:rPr>
          <w:rFonts w:ascii="Times New Roman" w:hAnsi="Times New Roman" w:cs="Times New Roman"/>
          <w:shd w:val="clear" w:color="auto" w:fill="FFFFFF"/>
        </w:rPr>
        <w:t>-Kai, Michael Cheng Yi Cho, Chia-Wei Wang, Chia-Wei Hsu, Chong-</w:t>
      </w:r>
      <w:proofErr w:type="spellStart"/>
      <w:r w:rsidRPr="004526D4">
        <w:rPr>
          <w:rFonts w:ascii="Times New Roman" w:hAnsi="Times New Roman" w:cs="Times New Roman"/>
          <w:shd w:val="clear" w:color="auto" w:fill="FFFFFF"/>
        </w:rPr>
        <w:t>Kuan</w:t>
      </w:r>
      <w:proofErr w:type="spellEnd"/>
      <w:r w:rsidRPr="004526D4">
        <w:rPr>
          <w:rFonts w:ascii="Times New Roman" w:hAnsi="Times New Roman" w:cs="Times New Roman"/>
          <w:shd w:val="clear" w:color="auto" w:fill="FFFFFF"/>
        </w:rPr>
        <w:t xml:space="preserve"> Chen, and </w:t>
      </w:r>
      <w:proofErr w:type="spellStart"/>
      <w:r w:rsidRPr="004526D4">
        <w:rPr>
          <w:rFonts w:ascii="Times New Roman" w:hAnsi="Times New Roman" w:cs="Times New Roman"/>
          <w:shd w:val="clear" w:color="auto" w:fill="FFFFFF"/>
        </w:rPr>
        <w:t>Shiuhpyng</w:t>
      </w:r>
      <w:proofErr w:type="spellEnd"/>
      <w:r w:rsidRPr="004526D4">
        <w:rPr>
          <w:rFonts w:ascii="Times New Roman" w:hAnsi="Times New Roman" w:cs="Times New Roman"/>
          <w:shd w:val="clear" w:color="auto" w:fill="FFFFFF"/>
        </w:rPr>
        <w:t xml:space="preserve"> Shieh. "IoT security: ongoing challenges and research opportunities." In 2014 IEEE 7th international conference on service-oriented computing and applications, pp. 230-234. IEEE, 2014.</w:t>
      </w:r>
    </w:p>
    <w:p w14:paraId="33DEC593"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Hassija</w:t>
      </w:r>
      <w:proofErr w:type="spellEnd"/>
      <w:r w:rsidRPr="004526D4">
        <w:rPr>
          <w:rFonts w:ascii="Times New Roman" w:hAnsi="Times New Roman" w:cs="Times New Roman"/>
          <w:shd w:val="clear" w:color="auto" w:fill="FFFFFF"/>
        </w:rPr>
        <w:t xml:space="preserve">, Vikas, Vinay </w:t>
      </w:r>
      <w:proofErr w:type="spellStart"/>
      <w:r w:rsidRPr="004526D4">
        <w:rPr>
          <w:rFonts w:ascii="Times New Roman" w:hAnsi="Times New Roman" w:cs="Times New Roman"/>
          <w:shd w:val="clear" w:color="auto" w:fill="FFFFFF"/>
        </w:rPr>
        <w:t>Chamola</w:t>
      </w:r>
      <w:proofErr w:type="spellEnd"/>
      <w:r w:rsidRPr="004526D4">
        <w:rPr>
          <w:rFonts w:ascii="Times New Roman" w:hAnsi="Times New Roman" w:cs="Times New Roman"/>
          <w:shd w:val="clear" w:color="auto" w:fill="FFFFFF"/>
        </w:rPr>
        <w:t xml:space="preserve">, Vikas Saxena, </w:t>
      </w:r>
      <w:proofErr w:type="spellStart"/>
      <w:r w:rsidRPr="004526D4">
        <w:rPr>
          <w:rFonts w:ascii="Times New Roman" w:hAnsi="Times New Roman" w:cs="Times New Roman"/>
          <w:shd w:val="clear" w:color="auto" w:fill="FFFFFF"/>
        </w:rPr>
        <w:t>Divyansh</w:t>
      </w:r>
      <w:proofErr w:type="spellEnd"/>
      <w:r w:rsidRPr="004526D4">
        <w:rPr>
          <w:rFonts w:ascii="Times New Roman" w:hAnsi="Times New Roman" w:cs="Times New Roman"/>
          <w:shd w:val="clear" w:color="auto" w:fill="FFFFFF"/>
        </w:rPr>
        <w:t xml:space="preserve"> Jain, Pranav Goyal, and </w:t>
      </w:r>
      <w:proofErr w:type="spellStart"/>
      <w:r w:rsidRPr="004526D4">
        <w:rPr>
          <w:rFonts w:ascii="Times New Roman" w:hAnsi="Times New Roman" w:cs="Times New Roman"/>
          <w:shd w:val="clear" w:color="auto" w:fill="FFFFFF"/>
        </w:rPr>
        <w:t>Biplab</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Sikdar</w:t>
      </w:r>
      <w:proofErr w:type="spellEnd"/>
      <w:r w:rsidRPr="004526D4">
        <w:rPr>
          <w:rFonts w:ascii="Times New Roman" w:hAnsi="Times New Roman" w:cs="Times New Roman"/>
          <w:shd w:val="clear" w:color="auto" w:fill="FFFFFF"/>
        </w:rPr>
        <w:t>. "A survey on IoT security: application areas, security threats, and solution architectures." IEEE Access 7 (2019): 82721-82743.</w:t>
      </w:r>
    </w:p>
    <w:p w14:paraId="044E758B"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Jurcut</w:t>
      </w:r>
      <w:proofErr w:type="spellEnd"/>
      <w:r w:rsidRPr="004526D4">
        <w:rPr>
          <w:rFonts w:ascii="Times New Roman" w:hAnsi="Times New Roman" w:cs="Times New Roman"/>
          <w:shd w:val="clear" w:color="auto" w:fill="FFFFFF"/>
        </w:rPr>
        <w:t xml:space="preserve">, Anca D., </w:t>
      </w:r>
      <w:proofErr w:type="spellStart"/>
      <w:r w:rsidRPr="004526D4">
        <w:rPr>
          <w:rFonts w:ascii="Times New Roman" w:hAnsi="Times New Roman" w:cs="Times New Roman"/>
          <w:shd w:val="clear" w:color="auto" w:fill="FFFFFF"/>
        </w:rPr>
        <w:t>Pasika</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Ranaweera</w:t>
      </w:r>
      <w:proofErr w:type="spellEnd"/>
      <w:r w:rsidRPr="004526D4">
        <w:rPr>
          <w:rFonts w:ascii="Times New Roman" w:hAnsi="Times New Roman" w:cs="Times New Roman"/>
          <w:shd w:val="clear" w:color="auto" w:fill="FFFFFF"/>
        </w:rPr>
        <w:t>, and Lina Xu. "Introduction to IoT security." IoT security: Advances in authentication (2020): 27-64.</w:t>
      </w:r>
    </w:p>
    <w:p w14:paraId="51000081" w14:textId="41758A0D"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Mahmoud, </w:t>
      </w:r>
      <w:proofErr w:type="spellStart"/>
      <w:r w:rsidRPr="004526D4">
        <w:rPr>
          <w:rFonts w:ascii="Times New Roman" w:hAnsi="Times New Roman" w:cs="Times New Roman"/>
          <w:shd w:val="clear" w:color="auto" w:fill="FFFFFF"/>
        </w:rPr>
        <w:t>Rwan</w:t>
      </w:r>
      <w:proofErr w:type="spellEnd"/>
      <w:r w:rsidRPr="004526D4">
        <w:rPr>
          <w:rFonts w:ascii="Times New Roman" w:hAnsi="Times New Roman" w:cs="Times New Roman"/>
          <w:shd w:val="clear" w:color="auto" w:fill="FFFFFF"/>
        </w:rPr>
        <w:t xml:space="preserve">, Tasneem Yousuf, </w:t>
      </w:r>
      <w:proofErr w:type="spellStart"/>
      <w:r w:rsidRPr="004526D4">
        <w:rPr>
          <w:rFonts w:ascii="Times New Roman" w:hAnsi="Times New Roman" w:cs="Times New Roman"/>
          <w:shd w:val="clear" w:color="auto" w:fill="FFFFFF"/>
        </w:rPr>
        <w:t>Fadi</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Aloul</w:t>
      </w:r>
      <w:proofErr w:type="spellEnd"/>
      <w:r w:rsidRPr="004526D4">
        <w:rPr>
          <w:rFonts w:ascii="Times New Roman" w:hAnsi="Times New Roman" w:cs="Times New Roman"/>
          <w:shd w:val="clear" w:color="auto" w:fill="FFFFFF"/>
        </w:rPr>
        <w:t xml:space="preserve">, and Imran </w:t>
      </w:r>
      <w:proofErr w:type="spellStart"/>
      <w:r w:rsidRPr="004526D4">
        <w:rPr>
          <w:rFonts w:ascii="Times New Roman" w:hAnsi="Times New Roman" w:cs="Times New Roman"/>
          <w:shd w:val="clear" w:color="auto" w:fill="FFFFFF"/>
        </w:rPr>
        <w:t>Zualkernan</w:t>
      </w:r>
      <w:proofErr w:type="spellEnd"/>
      <w:r w:rsidRPr="004526D4">
        <w:rPr>
          <w:rFonts w:ascii="Times New Roman" w:hAnsi="Times New Roman" w:cs="Times New Roman"/>
          <w:shd w:val="clear" w:color="auto" w:fill="FFFFFF"/>
        </w:rPr>
        <w:t>. "Internet of things (IoT) security: Current status, challenges</w:t>
      </w:r>
      <w:r w:rsidR="00B12FFB" w:rsidRPr="004526D4">
        <w:rPr>
          <w:rFonts w:ascii="Times New Roman" w:hAnsi="Times New Roman" w:cs="Times New Roman"/>
          <w:shd w:val="clear" w:color="auto" w:fill="FFFFFF"/>
        </w:rPr>
        <w:t>,</w:t>
      </w:r>
      <w:r w:rsidRPr="004526D4">
        <w:rPr>
          <w:rFonts w:ascii="Times New Roman" w:hAnsi="Times New Roman" w:cs="Times New Roman"/>
          <w:shd w:val="clear" w:color="auto" w:fill="FFFFFF"/>
        </w:rPr>
        <w:t xml:space="preserve"> and prospective measures." In 2015 10th international conference for internet technology and secured transactions (ICITST), pp. 336-341. IEEE, 2015.</w:t>
      </w:r>
    </w:p>
    <w:p w14:paraId="082038BF" w14:textId="553DFA79"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Hameed, </w:t>
      </w:r>
      <w:proofErr w:type="spellStart"/>
      <w:r w:rsidRPr="004526D4">
        <w:rPr>
          <w:rFonts w:ascii="Times New Roman" w:hAnsi="Times New Roman" w:cs="Times New Roman"/>
          <w:shd w:val="clear" w:color="auto" w:fill="FFFFFF"/>
        </w:rPr>
        <w:t>Khizar</w:t>
      </w:r>
      <w:proofErr w:type="spellEnd"/>
      <w:r w:rsidRPr="004526D4">
        <w:rPr>
          <w:rFonts w:ascii="Times New Roman" w:hAnsi="Times New Roman" w:cs="Times New Roman"/>
          <w:shd w:val="clear" w:color="auto" w:fill="FFFFFF"/>
        </w:rPr>
        <w:t xml:space="preserve">, Saurabh Garg, Muhammad Bilal Amin, </w:t>
      </w:r>
      <w:proofErr w:type="spellStart"/>
      <w:r w:rsidRPr="004526D4">
        <w:rPr>
          <w:rFonts w:ascii="Times New Roman" w:hAnsi="Times New Roman" w:cs="Times New Roman"/>
          <w:shd w:val="clear" w:color="auto" w:fill="FFFFFF"/>
        </w:rPr>
        <w:t>Byeong</w:t>
      </w:r>
      <w:proofErr w:type="spellEnd"/>
      <w:r w:rsidRPr="004526D4">
        <w:rPr>
          <w:rFonts w:ascii="Times New Roman" w:hAnsi="Times New Roman" w:cs="Times New Roman"/>
          <w:shd w:val="clear" w:color="auto" w:fill="FFFFFF"/>
        </w:rPr>
        <w:t xml:space="preserve"> Kang, and Abid Khan. "A context-aware information-based clone node attack detection scheme </w:t>
      </w:r>
      <w:proofErr w:type="gramStart"/>
      <w:r w:rsidRPr="004526D4">
        <w:rPr>
          <w:rFonts w:ascii="Times New Roman" w:hAnsi="Times New Roman" w:cs="Times New Roman"/>
          <w:shd w:val="clear" w:color="auto" w:fill="FFFFFF"/>
        </w:rPr>
        <w:t>in</w:t>
      </w:r>
      <w:proofErr w:type="gramEnd"/>
      <w:r w:rsidRPr="004526D4">
        <w:rPr>
          <w:rFonts w:ascii="Times New Roman" w:hAnsi="Times New Roman" w:cs="Times New Roman"/>
          <w:shd w:val="clear" w:color="auto" w:fill="FFFFFF"/>
        </w:rPr>
        <w:t xml:space="preserve"> </w:t>
      </w:r>
      <w:r w:rsidR="00B12FFB" w:rsidRPr="004526D4">
        <w:rPr>
          <w:rFonts w:ascii="Times New Roman" w:hAnsi="Times New Roman" w:cs="Times New Roman"/>
          <w:shd w:val="clear" w:color="auto" w:fill="FFFFFF"/>
        </w:rPr>
        <w:t xml:space="preserve">the </w:t>
      </w:r>
      <w:r w:rsidRPr="004526D4">
        <w:rPr>
          <w:rFonts w:ascii="Times New Roman" w:hAnsi="Times New Roman" w:cs="Times New Roman"/>
          <w:shd w:val="clear" w:color="auto" w:fill="FFFFFF"/>
        </w:rPr>
        <w:t>Internet of Things." Journal of Network and Computer Applications 197 (2022): 103271.</w:t>
      </w:r>
    </w:p>
    <w:p w14:paraId="572DAFBB" w14:textId="45BEE76C"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Kuzlu</w:t>
      </w:r>
      <w:proofErr w:type="spellEnd"/>
      <w:r w:rsidRPr="004526D4">
        <w:rPr>
          <w:rFonts w:ascii="Times New Roman" w:hAnsi="Times New Roman" w:cs="Times New Roman"/>
          <w:shd w:val="clear" w:color="auto" w:fill="FFFFFF"/>
        </w:rPr>
        <w:t xml:space="preserve">, Murat, Corinne Fair, and </w:t>
      </w:r>
      <w:proofErr w:type="spellStart"/>
      <w:r w:rsidRPr="004526D4">
        <w:rPr>
          <w:rFonts w:ascii="Times New Roman" w:hAnsi="Times New Roman" w:cs="Times New Roman"/>
          <w:shd w:val="clear" w:color="auto" w:fill="FFFFFF"/>
        </w:rPr>
        <w:t>Ozgur</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Guler</w:t>
      </w:r>
      <w:proofErr w:type="spellEnd"/>
      <w:r w:rsidRPr="004526D4">
        <w:rPr>
          <w:rFonts w:ascii="Times New Roman" w:hAnsi="Times New Roman" w:cs="Times New Roman"/>
          <w:shd w:val="clear" w:color="auto" w:fill="FFFFFF"/>
        </w:rPr>
        <w:t xml:space="preserve">. "Role of artificial intelligence on the Internet of Things (IoT) cybersecurity." Discover </w:t>
      </w:r>
      <w:r w:rsidR="00B12FFB" w:rsidRPr="004526D4">
        <w:rPr>
          <w:rFonts w:ascii="Times New Roman" w:hAnsi="Times New Roman" w:cs="Times New Roman"/>
          <w:shd w:val="clear" w:color="auto" w:fill="FFFFFF"/>
        </w:rPr>
        <w:t xml:space="preserve">the </w:t>
      </w:r>
      <w:r w:rsidRPr="004526D4">
        <w:rPr>
          <w:rFonts w:ascii="Times New Roman" w:hAnsi="Times New Roman" w:cs="Times New Roman"/>
          <w:shd w:val="clear" w:color="auto" w:fill="FFFFFF"/>
        </w:rPr>
        <w:t>Internet of things 1, no. 1 (2021): 1-14.</w:t>
      </w:r>
    </w:p>
    <w:p w14:paraId="0EBB898E" w14:textId="47C0F08D"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Kuang</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Boyu</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Anmin</w:t>
      </w:r>
      <w:proofErr w:type="spellEnd"/>
      <w:r w:rsidRPr="004526D4">
        <w:rPr>
          <w:rFonts w:ascii="Times New Roman" w:hAnsi="Times New Roman" w:cs="Times New Roman"/>
          <w:shd w:val="clear" w:color="auto" w:fill="FFFFFF"/>
        </w:rPr>
        <w:t xml:space="preserve"> Fu, Willy Susilo, Shui Yu, and </w:t>
      </w:r>
      <w:proofErr w:type="spellStart"/>
      <w:r w:rsidRPr="004526D4">
        <w:rPr>
          <w:rFonts w:ascii="Times New Roman" w:hAnsi="Times New Roman" w:cs="Times New Roman"/>
          <w:shd w:val="clear" w:color="auto" w:fill="FFFFFF"/>
        </w:rPr>
        <w:t>Yansong</w:t>
      </w:r>
      <w:proofErr w:type="spellEnd"/>
      <w:r w:rsidRPr="004526D4">
        <w:rPr>
          <w:rFonts w:ascii="Times New Roman" w:hAnsi="Times New Roman" w:cs="Times New Roman"/>
          <w:shd w:val="clear" w:color="auto" w:fill="FFFFFF"/>
        </w:rPr>
        <w:t xml:space="preserve"> Gao. "A survey of remote attestation </w:t>
      </w:r>
      <w:proofErr w:type="gramStart"/>
      <w:r w:rsidRPr="004526D4">
        <w:rPr>
          <w:rFonts w:ascii="Times New Roman" w:hAnsi="Times New Roman" w:cs="Times New Roman"/>
          <w:shd w:val="clear" w:color="auto" w:fill="FFFFFF"/>
        </w:rPr>
        <w:t>in</w:t>
      </w:r>
      <w:proofErr w:type="gramEnd"/>
      <w:r w:rsidRPr="004526D4">
        <w:rPr>
          <w:rFonts w:ascii="Times New Roman" w:hAnsi="Times New Roman" w:cs="Times New Roman"/>
          <w:shd w:val="clear" w:color="auto" w:fill="FFFFFF"/>
        </w:rPr>
        <w:t xml:space="preserve"> </w:t>
      </w:r>
      <w:r w:rsidR="00B12FFB" w:rsidRPr="004526D4">
        <w:rPr>
          <w:rFonts w:ascii="Times New Roman" w:hAnsi="Times New Roman" w:cs="Times New Roman"/>
          <w:shd w:val="clear" w:color="auto" w:fill="FFFFFF"/>
        </w:rPr>
        <w:t xml:space="preserve">the </w:t>
      </w:r>
      <w:r w:rsidRPr="004526D4">
        <w:rPr>
          <w:rFonts w:ascii="Times New Roman" w:hAnsi="Times New Roman" w:cs="Times New Roman"/>
          <w:shd w:val="clear" w:color="auto" w:fill="FFFFFF"/>
        </w:rPr>
        <w:t>Internet of Things: Attacks, countermeasures, and prospects." Computers &amp; Security 112 (2022): 102498.</w:t>
      </w:r>
    </w:p>
    <w:p w14:paraId="4B98C049"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Huanan, Zhang, Xing Suping, and Wang </w:t>
      </w:r>
      <w:proofErr w:type="spellStart"/>
      <w:r w:rsidRPr="004526D4">
        <w:rPr>
          <w:rFonts w:ascii="Times New Roman" w:hAnsi="Times New Roman" w:cs="Times New Roman"/>
          <w:shd w:val="clear" w:color="auto" w:fill="FFFFFF"/>
        </w:rPr>
        <w:t>Jiannan</w:t>
      </w:r>
      <w:proofErr w:type="spellEnd"/>
      <w:r w:rsidRPr="004526D4">
        <w:rPr>
          <w:rFonts w:ascii="Times New Roman" w:hAnsi="Times New Roman" w:cs="Times New Roman"/>
          <w:shd w:val="clear" w:color="auto" w:fill="FFFFFF"/>
        </w:rPr>
        <w:t>. "Security and application of wireless sensor network." Procedia Computer Science 183 (2021): 486-492.</w:t>
      </w:r>
    </w:p>
    <w:p w14:paraId="3E159719"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SAJWAN, MRS MANISHA PUNDIR, MR PRAMOD SAJWAN, and MR ANUJ CHANDILA. "IN INTERNET OF THINGS IMPERATIVENESS EFFICIENT TECHNIQUE FOR DATA AGGREGATION." (2020).</w:t>
      </w:r>
    </w:p>
    <w:p w14:paraId="5D52671B"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lastRenderedPageBreak/>
        <w:t>Meneghello</w:t>
      </w:r>
      <w:proofErr w:type="spellEnd"/>
      <w:r w:rsidRPr="004526D4">
        <w:rPr>
          <w:rFonts w:ascii="Times New Roman" w:hAnsi="Times New Roman" w:cs="Times New Roman"/>
          <w:shd w:val="clear" w:color="auto" w:fill="FFFFFF"/>
        </w:rPr>
        <w:t xml:space="preserve">, Francesca, Matteo </w:t>
      </w:r>
      <w:proofErr w:type="spellStart"/>
      <w:r w:rsidRPr="004526D4">
        <w:rPr>
          <w:rFonts w:ascii="Times New Roman" w:hAnsi="Times New Roman" w:cs="Times New Roman"/>
          <w:shd w:val="clear" w:color="auto" w:fill="FFFFFF"/>
        </w:rPr>
        <w:t>Calore</w:t>
      </w:r>
      <w:proofErr w:type="spellEnd"/>
      <w:r w:rsidRPr="004526D4">
        <w:rPr>
          <w:rFonts w:ascii="Times New Roman" w:hAnsi="Times New Roman" w:cs="Times New Roman"/>
          <w:shd w:val="clear" w:color="auto" w:fill="FFFFFF"/>
        </w:rPr>
        <w:t xml:space="preserve">, Daniel Zucchetto, Michele </w:t>
      </w:r>
      <w:proofErr w:type="spellStart"/>
      <w:r w:rsidRPr="004526D4">
        <w:rPr>
          <w:rFonts w:ascii="Times New Roman" w:hAnsi="Times New Roman" w:cs="Times New Roman"/>
          <w:shd w:val="clear" w:color="auto" w:fill="FFFFFF"/>
        </w:rPr>
        <w:t>Polese</w:t>
      </w:r>
      <w:proofErr w:type="spellEnd"/>
      <w:r w:rsidRPr="004526D4">
        <w:rPr>
          <w:rFonts w:ascii="Times New Roman" w:hAnsi="Times New Roman" w:cs="Times New Roman"/>
          <w:shd w:val="clear" w:color="auto" w:fill="FFFFFF"/>
        </w:rPr>
        <w:t xml:space="preserve">, and Andrea </w:t>
      </w:r>
      <w:proofErr w:type="spellStart"/>
      <w:r w:rsidRPr="004526D4">
        <w:rPr>
          <w:rFonts w:ascii="Times New Roman" w:hAnsi="Times New Roman" w:cs="Times New Roman"/>
          <w:shd w:val="clear" w:color="auto" w:fill="FFFFFF"/>
        </w:rPr>
        <w:t>Zanella</w:t>
      </w:r>
      <w:proofErr w:type="spellEnd"/>
      <w:r w:rsidRPr="004526D4">
        <w:rPr>
          <w:rFonts w:ascii="Times New Roman" w:hAnsi="Times New Roman" w:cs="Times New Roman"/>
          <w:shd w:val="clear" w:color="auto" w:fill="FFFFFF"/>
        </w:rPr>
        <w:t>. "IoT: Internet of threats? A survey of practical security vulnerabilities in real IoT devices." IEEE Internet of Things Journal 6, no. 5 (2019): 8182-8201.</w:t>
      </w:r>
    </w:p>
    <w:p w14:paraId="3D4A6C85" w14:textId="4FD934A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Benzarti</w:t>
      </w:r>
      <w:proofErr w:type="spellEnd"/>
      <w:r w:rsidRPr="004526D4">
        <w:rPr>
          <w:rFonts w:ascii="Times New Roman" w:hAnsi="Times New Roman" w:cs="Times New Roman"/>
          <w:shd w:val="clear" w:color="auto" w:fill="FFFFFF"/>
        </w:rPr>
        <w:t xml:space="preserve">, Sana, </w:t>
      </w:r>
      <w:proofErr w:type="spellStart"/>
      <w:r w:rsidRPr="004526D4">
        <w:rPr>
          <w:rFonts w:ascii="Times New Roman" w:hAnsi="Times New Roman" w:cs="Times New Roman"/>
          <w:shd w:val="clear" w:color="auto" w:fill="FFFFFF"/>
        </w:rPr>
        <w:t>Bayrem</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Triki</w:t>
      </w:r>
      <w:proofErr w:type="spellEnd"/>
      <w:r w:rsidRPr="004526D4">
        <w:rPr>
          <w:rFonts w:ascii="Times New Roman" w:hAnsi="Times New Roman" w:cs="Times New Roman"/>
          <w:shd w:val="clear" w:color="auto" w:fill="FFFFFF"/>
        </w:rPr>
        <w:t xml:space="preserve">, and </w:t>
      </w:r>
      <w:proofErr w:type="spellStart"/>
      <w:r w:rsidRPr="004526D4">
        <w:rPr>
          <w:rFonts w:ascii="Times New Roman" w:hAnsi="Times New Roman" w:cs="Times New Roman"/>
          <w:shd w:val="clear" w:color="auto" w:fill="FFFFFF"/>
        </w:rPr>
        <w:t>Ouajdi</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Korbaa</w:t>
      </w:r>
      <w:proofErr w:type="spellEnd"/>
      <w:r w:rsidRPr="004526D4">
        <w:rPr>
          <w:rFonts w:ascii="Times New Roman" w:hAnsi="Times New Roman" w:cs="Times New Roman"/>
          <w:shd w:val="clear" w:color="auto" w:fill="FFFFFF"/>
        </w:rPr>
        <w:t xml:space="preserve">. "A survey on attacks </w:t>
      </w:r>
      <w:proofErr w:type="gramStart"/>
      <w:r w:rsidRPr="004526D4">
        <w:rPr>
          <w:rFonts w:ascii="Times New Roman" w:hAnsi="Times New Roman" w:cs="Times New Roman"/>
          <w:shd w:val="clear" w:color="auto" w:fill="FFFFFF"/>
        </w:rPr>
        <w:t>in</w:t>
      </w:r>
      <w:proofErr w:type="gramEnd"/>
      <w:r w:rsidRPr="004526D4">
        <w:rPr>
          <w:rFonts w:ascii="Times New Roman" w:hAnsi="Times New Roman" w:cs="Times New Roman"/>
          <w:shd w:val="clear" w:color="auto" w:fill="FFFFFF"/>
        </w:rPr>
        <w:t xml:space="preserve"> </w:t>
      </w:r>
      <w:r w:rsidR="00B12FFB" w:rsidRPr="004526D4">
        <w:rPr>
          <w:rFonts w:ascii="Times New Roman" w:hAnsi="Times New Roman" w:cs="Times New Roman"/>
          <w:shd w:val="clear" w:color="auto" w:fill="FFFFFF"/>
        </w:rPr>
        <w:t xml:space="preserve">the </w:t>
      </w:r>
      <w:r w:rsidRPr="004526D4">
        <w:rPr>
          <w:rFonts w:ascii="Times New Roman" w:hAnsi="Times New Roman" w:cs="Times New Roman"/>
          <w:shd w:val="clear" w:color="auto" w:fill="FFFFFF"/>
        </w:rPr>
        <w:t>Internet of Things based networks." In 2017 International conference on engineering &amp; MIS (ICEMIS), pp. 1-7. IEEE, 2017.</w:t>
      </w:r>
    </w:p>
    <w:p w14:paraId="6B3211DD" w14:textId="77777777"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shd w:val="clear" w:color="auto" w:fill="FFFFFF"/>
        </w:rPr>
        <w:t>Alaba</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Fadele</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Ayotunde</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Mazliza</w:t>
      </w:r>
      <w:proofErr w:type="spellEnd"/>
      <w:r w:rsidRPr="004526D4">
        <w:rPr>
          <w:rFonts w:ascii="Times New Roman" w:hAnsi="Times New Roman" w:cs="Times New Roman"/>
          <w:shd w:val="clear" w:color="auto" w:fill="FFFFFF"/>
        </w:rPr>
        <w:t xml:space="preserve"> Othman, Ibrahim </w:t>
      </w:r>
      <w:proofErr w:type="spellStart"/>
      <w:r w:rsidRPr="004526D4">
        <w:rPr>
          <w:rFonts w:ascii="Times New Roman" w:hAnsi="Times New Roman" w:cs="Times New Roman"/>
          <w:shd w:val="clear" w:color="auto" w:fill="FFFFFF"/>
        </w:rPr>
        <w:t>Abaker</w:t>
      </w:r>
      <w:proofErr w:type="spellEnd"/>
      <w:r w:rsidRPr="004526D4">
        <w:rPr>
          <w:rFonts w:ascii="Times New Roman" w:hAnsi="Times New Roman" w:cs="Times New Roman"/>
          <w:shd w:val="clear" w:color="auto" w:fill="FFFFFF"/>
        </w:rPr>
        <w:t xml:space="preserve"> </w:t>
      </w:r>
      <w:proofErr w:type="spellStart"/>
      <w:r w:rsidRPr="004526D4">
        <w:rPr>
          <w:rFonts w:ascii="Times New Roman" w:hAnsi="Times New Roman" w:cs="Times New Roman"/>
          <w:shd w:val="clear" w:color="auto" w:fill="FFFFFF"/>
        </w:rPr>
        <w:t>Targio</w:t>
      </w:r>
      <w:proofErr w:type="spellEnd"/>
      <w:r w:rsidRPr="004526D4">
        <w:rPr>
          <w:rFonts w:ascii="Times New Roman" w:hAnsi="Times New Roman" w:cs="Times New Roman"/>
          <w:shd w:val="clear" w:color="auto" w:fill="FFFFFF"/>
        </w:rPr>
        <w:t xml:space="preserve"> Hashem, and </w:t>
      </w:r>
      <w:proofErr w:type="spellStart"/>
      <w:r w:rsidRPr="004526D4">
        <w:rPr>
          <w:rFonts w:ascii="Times New Roman" w:hAnsi="Times New Roman" w:cs="Times New Roman"/>
          <w:shd w:val="clear" w:color="auto" w:fill="FFFFFF"/>
        </w:rPr>
        <w:t>Faiz</w:t>
      </w:r>
      <w:proofErr w:type="spellEnd"/>
      <w:r w:rsidRPr="004526D4">
        <w:rPr>
          <w:rFonts w:ascii="Times New Roman" w:hAnsi="Times New Roman" w:cs="Times New Roman"/>
          <w:shd w:val="clear" w:color="auto" w:fill="FFFFFF"/>
        </w:rPr>
        <w:t xml:space="preserve"> Alotaibi. "Internet of Things security: A survey." Journal of Network and Computer Applications 88 (2017): 10-28.</w:t>
      </w:r>
    </w:p>
    <w:p w14:paraId="7AE44C88" w14:textId="3C2E02E5" w:rsidR="004D6CD2" w:rsidRPr="004526D4" w:rsidRDefault="004D6CD2" w:rsidP="00D33E3A">
      <w:pPr>
        <w:pStyle w:val="FootnoteText"/>
        <w:numPr>
          <w:ilvl w:val="0"/>
          <w:numId w:val="7"/>
        </w:numPr>
        <w:spacing w:before="120" w:after="120" w:line="360" w:lineRule="auto"/>
        <w:ind w:left="450" w:hanging="450"/>
        <w:jc w:val="both"/>
        <w:rPr>
          <w:rFonts w:ascii="Times New Roman" w:hAnsi="Times New Roman" w:cs="Times New Roman"/>
        </w:rPr>
      </w:pPr>
      <w:proofErr w:type="spellStart"/>
      <w:r w:rsidRPr="004526D4">
        <w:rPr>
          <w:rFonts w:ascii="Times New Roman" w:hAnsi="Times New Roman" w:cs="Times New Roman"/>
        </w:rPr>
        <w:t>Gebremariam</w:t>
      </w:r>
      <w:proofErr w:type="spellEnd"/>
      <w:r w:rsidRPr="004526D4">
        <w:rPr>
          <w:rFonts w:ascii="Times New Roman" w:hAnsi="Times New Roman" w:cs="Times New Roman"/>
        </w:rPr>
        <w:t xml:space="preserve">, </w:t>
      </w:r>
      <w:proofErr w:type="spellStart"/>
      <w:r w:rsidRPr="004526D4">
        <w:rPr>
          <w:rFonts w:ascii="Times New Roman" w:hAnsi="Times New Roman" w:cs="Times New Roman"/>
        </w:rPr>
        <w:t>Gebrekiros</w:t>
      </w:r>
      <w:proofErr w:type="spellEnd"/>
      <w:r w:rsidRPr="004526D4">
        <w:rPr>
          <w:rFonts w:ascii="Times New Roman" w:hAnsi="Times New Roman" w:cs="Times New Roman"/>
        </w:rPr>
        <w:t xml:space="preserve"> </w:t>
      </w:r>
      <w:proofErr w:type="spellStart"/>
      <w:r w:rsidRPr="004526D4">
        <w:rPr>
          <w:rFonts w:ascii="Times New Roman" w:hAnsi="Times New Roman" w:cs="Times New Roman"/>
        </w:rPr>
        <w:t>Gebreyesus</w:t>
      </w:r>
      <w:proofErr w:type="spellEnd"/>
      <w:r w:rsidRPr="004526D4">
        <w:rPr>
          <w:rFonts w:ascii="Times New Roman" w:hAnsi="Times New Roman" w:cs="Times New Roman"/>
        </w:rPr>
        <w:t xml:space="preserve">, J. Panda, and S. </w:t>
      </w:r>
      <w:proofErr w:type="spellStart"/>
      <w:r w:rsidRPr="004526D4">
        <w:rPr>
          <w:rFonts w:ascii="Times New Roman" w:hAnsi="Times New Roman" w:cs="Times New Roman"/>
        </w:rPr>
        <w:t>Indu</w:t>
      </w:r>
      <w:proofErr w:type="spellEnd"/>
      <w:r w:rsidRPr="004526D4">
        <w:rPr>
          <w:rFonts w:ascii="Times New Roman" w:hAnsi="Times New Roman" w:cs="Times New Roman"/>
        </w:rPr>
        <w:t>. "Secure Intrusion Detection System for Hierarchically Distributed Wireless Sensor Networks." In 2021 International Conference on Industrial Electronics Research and Applications (ICIERA), pp. 1-6. IEEE, 2021</w:t>
      </w:r>
    </w:p>
    <w:p w14:paraId="4C31DCF0" w14:textId="05A9CF6B" w:rsidR="000D7CB4" w:rsidRPr="004526D4" w:rsidRDefault="000D7CB4" w:rsidP="00D33E3A">
      <w:pPr>
        <w:pStyle w:val="FootnoteText"/>
        <w:numPr>
          <w:ilvl w:val="0"/>
          <w:numId w:val="7"/>
        </w:numPr>
        <w:spacing w:before="120" w:after="120" w:line="360" w:lineRule="auto"/>
        <w:ind w:left="450" w:hanging="450"/>
        <w:jc w:val="both"/>
        <w:rPr>
          <w:rFonts w:ascii="Times New Roman" w:hAnsi="Times New Roman" w:cs="Times New Roman"/>
        </w:rPr>
      </w:pPr>
      <w:r w:rsidRPr="004526D4">
        <w:rPr>
          <w:rFonts w:ascii="Times New Roman" w:hAnsi="Times New Roman" w:cs="Times New Roman"/>
          <w:shd w:val="clear" w:color="auto" w:fill="FFFFFF"/>
        </w:rPr>
        <w:t xml:space="preserve">John, </w:t>
      </w:r>
      <w:proofErr w:type="spellStart"/>
      <w:r w:rsidRPr="004526D4">
        <w:rPr>
          <w:rFonts w:ascii="Times New Roman" w:hAnsi="Times New Roman" w:cs="Times New Roman"/>
          <w:shd w:val="clear" w:color="auto" w:fill="FFFFFF"/>
        </w:rPr>
        <w:t>Aniji</w:t>
      </w:r>
      <w:proofErr w:type="spellEnd"/>
      <w:r w:rsidRPr="004526D4">
        <w:rPr>
          <w:rFonts w:ascii="Times New Roman" w:hAnsi="Times New Roman" w:cs="Times New Roman"/>
          <w:shd w:val="clear" w:color="auto" w:fill="FFFFFF"/>
        </w:rPr>
        <w:t>, and K. Vinoth Babu. "Two phase</w:t>
      </w:r>
      <w:r w:rsidR="00B12FFB" w:rsidRPr="004526D4">
        <w:rPr>
          <w:rFonts w:ascii="Times New Roman" w:hAnsi="Times New Roman" w:cs="Times New Roman"/>
          <w:shd w:val="clear" w:color="auto" w:fill="FFFFFF"/>
        </w:rPr>
        <w:t>s</w:t>
      </w:r>
      <w:r w:rsidRPr="004526D4">
        <w:rPr>
          <w:rFonts w:ascii="Times New Roman" w:hAnsi="Times New Roman" w:cs="Times New Roman"/>
          <w:shd w:val="clear" w:color="auto" w:fill="FFFFFF"/>
        </w:rPr>
        <w:t xml:space="preserve"> dynamic method for cluster head selection in </w:t>
      </w:r>
      <w:r w:rsidR="00983F74" w:rsidRPr="004526D4">
        <w:rPr>
          <w:rFonts w:ascii="Times New Roman" w:hAnsi="Times New Roman" w:cs="Times New Roman"/>
          <w:shd w:val="clear" w:color="auto" w:fill="FFFFFF"/>
        </w:rPr>
        <w:t xml:space="preserve">a </w:t>
      </w:r>
      <w:r w:rsidRPr="004526D4">
        <w:rPr>
          <w:rFonts w:ascii="Times New Roman" w:hAnsi="Times New Roman" w:cs="Times New Roman"/>
          <w:shd w:val="clear" w:color="auto" w:fill="FFFFFF"/>
        </w:rPr>
        <w:t>wireless sensor network for Internet of Things applications." In 2017 International Conference on Wireless Communications, Signal Processing and Networking (</w:t>
      </w:r>
      <w:proofErr w:type="spellStart"/>
      <w:r w:rsidRPr="004526D4">
        <w:rPr>
          <w:rFonts w:ascii="Times New Roman" w:hAnsi="Times New Roman" w:cs="Times New Roman"/>
          <w:shd w:val="clear" w:color="auto" w:fill="FFFFFF"/>
        </w:rPr>
        <w:t>WiSPNET</w:t>
      </w:r>
      <w:proofErr w:type="spellEnd"/>
      <w:r w:rsidRPr="004526D4">
        <w:rPr>
          <w:rFonts w:ascii="Times New Roman" w:hAnsi="Times New Roman" w:cs="Times New Roman"/>
          <w:shd w:val="clear" w:color="auto" w:fill="FFFFFF"/>
        </w:rPr>
        <w:t>), pp. 1228-1232. IEEE, 2017</w:t>
      </w:r>
    </w:p>
    <w:p w14:paraId="23590A59" w14:textId="77777777" w:rsidR="004D6CD2" w:rsidRDefault="004D6CD2" w:rsidP="004D6CD2">
      <w:pPr>
        <w:spacing w:before="120" w:after="120" w:line="360" w:lineRule="auto"/>
        <w:jc w:val="both"/>
      </w:pPr>
    </w:p>
    <w:p w14:paraId="43D05A77" w14:textId="77777777" w:rsidR="003E744D" w:rsidRPr="003E744D" w:rsidRDefault="003E744D" w:rsidP="00D36A9C">
      <w:pPr>
        <w:spacing w:before="120" w:after="120" w:line="360" w:lineRule="auto"/>
        <w:jc w:val="both"/>
        <w:rPr>
          <w:rFonts w:ascii="Times New Roman" w:hAnsi="Times New Roman" w:cs="Times New Roman"/>
          <w:b/>
          <w:bCs/>
          <w:sz w:val="24"/>
          <w:szCs w:val="24"/>
        </w:rPr>
      </w:pPr>
    </w:p>
    <w:sectPr w:rsidR="003E744D" w:rsidRPr="003E74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64B9E" w14:textId="77777777" w:rsidR="0016783F" w:rsidRDefault="0016783F" w:rsidP="00D12052">
      <w:pPr>
        <w:spacing w:after="0" w:line="240" w:lineRule="auto"/>
      </w:pPr>
      <w:r>
        <w:separator/>
      </w:r>
    </w:p>
  </w:endnote>
  <w:endnote w:type="continuationSeparator" w:id="0">
    <w:p w14:paraId="6A87BF73" w14:textId="77777777" w:rsidR="0016783F" w:rsidRDefault="0016783F" w:rsidP="00D12052">
      <w:pPr>
        <w:spacing w:after="0" w:line="240" w:lineRule="auto"/>
      </w:pPr>
      <w:r>
        <w:continuationSeparator/>
      </w:r>
    </w:p>
  </w:endnote>
  <w:endnote w:type="continuationNotice" w:id="1">
    <w:p w14:paraId="4CB65551" w14:textId="77777777" w:rsidR="0016783F" w:rsidRDefault="001678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9B91" w14:textId="77777777" w:rsidR="0016783F" w:rsidRDefault="0016783F" w:rsidP="00D12052">
      <w:pPr>
        <w:spacing w:after="0" w:line="240" w:lineRule="auto"/>
      </w:pPr>
      <w:r>
        <w:separator/>
      </w:r>
    </w:p>
  </w:footnote>
  <w:footnote w:type="continuationSeparator" w:id="0">
    <w:p w14:paraId="257F7C74" w14:textId="77777777" w:rsidR="0016783F" w:rsidRDefault="0016783F" w:rsidP="00D12052">
      <w:pPr>
        <w:spacing w:after="0" w:line="240" w:lineRule="auto"/>
      </w:pPr>
      <w:r>
        <w:continuationSeparator/>
      </w:r>
    </w:p>
  </w:footnote>
  <w:footnote w:type="continuationNotice" w:id="1">
    <w:p w14:paraId="0127ACD0" w14:textId="77777777" w:rsidR="0016783F" w:rsidRDefault="001678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C84"/>
    <w:multiLevelType w:val="hybridMultilevel"/>
    <w:tmpl w:val="C804F590"/>
    <w:lvl w:ilvl="0" w:tplc="82BC00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9708B"/>
    <w:multiLevelType w:val="hybridMultilevel"/>
    <w:tmpl w:val="933AC2BA"/>
    <w:lvl w:ilvl="0" w:tplc="D8A2602E">
      <w:start w:val="1"/>
      <w:numFmt w:val="decimal"/>
      <w:lvlText w:val="5.%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A71516"/>
    <w:multiLevelType w:val="hybridMultilevel"/>
    <w:tmpl w:val="444C6B08"/>
    <w:lvl w:ilvl="0" w:tplc="677C7EC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73BB1"/>
    <w:multiLevelType w:val="hybridMultilevel"/>
    <w:tmpl w:val="479A5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E00E3"/>
    <w:multiLevelType w:val="hybridMultilevel"/>
    <w:tmpl w:val="5CBAB5CE"/>
    <w:lvl w:ilvl="0" w:tplc="9F3AF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00D6C"/>
    <w:multiLevelType w:val="hybridMultilevel"/>
    <w:tmpl w:val="299EE744"/>
    <w:lvl w:ilvl="0" w:tplc="E570B2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43C65"/>
    <w:multiLevelType w:val="hybridMultilevel"/>
    <w:tmpl w:val="05BC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357CC"/>
    <w:multiLevelType w:val="multilevel"/>
    <w:tmpl w:val="FCA621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736126609">
    <w:abstractNumId w:val="3"/>
  </w:num>
  <w:num w:numId="2" w16cid:durableId="356196517">
    <w:abstractNumId w:val="0"/>
  </w:num>
  <w:num w:numId="3" w16cid:durableId="1951349014">
    <w:abstractNumId w:val="6"/>
  </w:num>
  <w:num w:numId="4" w16cid:durableId="446967943">
    <w:abstractNumId w:val="2"/>
  </w:num>
  <w:num w:numId="5" w16cid:durableId="1950238755">
    <w:abstractNumId w:val="5"/>
  </w:num>
  <w:num w:numId="6" w16cid:durableId="868765773">
    <w:abstractNumId w:val="1"/>
  </w:num>
  <w:num w:numId="7" w16cid:durableId="1303392019">
    <w:abstractNumId w:val="4"/>
  </w:num>
  <w:num w:numId="8" w16cid:durableId="1011565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rcwszSyNLUwNjRS0lEKTi0uzszPAykwNKwFAFcJE4AtAAAA"/>
  </w:docVars>
  <w:rsids>
    <w:rsidRoot w:val="009604BC"/>
    <w:rsid w:val="000000DB"/>
    <w:rsid w:val="00005651"/>
    <w:rsid w:val="00007402"/>
    <w:rsid w:val="000173A3"/>
    <w:rsid w:val="00026A7E"/>
    <w:rsid w:val="00027804"/>
    <w:rsid w:val="000310A2"/>
    <w:rsid w:val="000369D0"/>
    <w:rsid w:val="000438B0"/>
    <w:rsid w:val="000472E7"/>
    <w:rsid w:val="0005027B"/>
    <w:rsid w:val="000537E9"/>
    <w:rsid w:val="00073EA1"/>
    <w:rsid w:val="00083A90"/>
    <w:rsid w:val="000A08FB"/>
    <w:rsid w:val="000A1DC0"/>
    <w:rsid w:val="000B2DF4"/>
    <w:rsid w:val="000B7749"/>
    <w:rsid w:val="000C0E39"/>
    <w:rsid w:val="000C466F"/>
    <w:rsid w:val="000C4FDD"/>
    <w:rsid w:val="000D7CB4"/>
    <w:rsid w:val="000E25D8"/>
    <w:rsid w:val="000F0ABC"/>
    <w:rsid w:val="00137346"/>
    <w:rsid w:val="00141A54"/>
    <w:rsid w:val="00145155"/>
    <w:rsid w:val="00154EEC"/>
    <w:rsid w:val="0016783F"/>
    <w:rsid w:val="00171BC0"/>
    <w:rsid w:val="00186F8B"/>
    <w:rsid w:val="0019138B"/>
    <w:rsid w:val="0019498D"/>
    <w:rsid w:val="001B0582"/>
    <w:rsid w:val="001B2905"/>
    <w:rsid w:val="001C7690"/>
    <w:rsid w:val="001D300A"/>
    <w:rsid w:val="001D474D"/>
    <w:rsid w:val="001E5886"/>
    <w:rsid w:val="001F276D"/>
    <w:rsid w:val="002124AE"/>
    <w:rsid w:val="00222B4F"/>
    <w:rsid w:val="00240059"/>
    <w:rsid w:val="0024359C"/>
    <w:rsid w:val="00243E93"/>
    <w:rsid w:val="00257B58"/>
    <w:rsid w:val="00271C5F"/>
    <w:rsid w:val="0027590E"/>
    <w:rsid w:val="00286937"/>
    <w:rsid w:val="00292A47"/>
    <w:rsid w:val="002A4CA4"/>
    <w:rsid w:val="002B3498"/>
    <w:rsid w:val="002C1DFC"/>
    <w:rsid w:val="002D2FDD"/>
    <w:rsid w:val="002E01CC"/>
    <w:rsid w:val="002F7A60"/>
    <w:rsid w:val="0030177D"/>
    <w:rsid w:val="00302614"/>
    <w:rsid w:val="003062C4"/>
    <w:rsid w:val="00314BA5"/>
    <w:rsid w:val="00314C78"/>
    <w:rsid w:val="00321861"/>
    <w:rsid w:val="00325C61"/>
    <w:rsid w:val="00326F67"/>
    <w:rsid w:val="00332BF9"/>
    <w:rsid w:val="00334D93"/>
    <w:rsid w:val="00345B91"/>
    <w:rsid w:val="00352000"/>
    <w:rsid w:val="00356703"/>
    <w:rsid w:val="003610DF"/>
    <w:rsid w:val="00364A41"/>
    <w:rsid w:val="00383451"/>
    <w:rsid w:val="003A2E84"/>
    <w:rsid w:val="003A407C"/>
    <w:rsid w:val="003C0E56"/>
    <w:rsid w:val="003C4385"/>
    <w:rsid w:val="003C66EE"/>
    <w:rsid w:val="003D1E7C"/>
    <w:rsid w:val="003D3988"/>
    <w:rsid w:val="003E744D"/>
    <w:rsid w:val="003F3E1A"/>
    <w:rsid w:val="0041235C"/>
    <w:rsid w:val="00414878"/>
    <w:rsid w:val="0041581D"/>
    <w:rsid w:val="00415D89"/>
    <w:rsid w:val="00437FFD"/>
    <w:rsid w:val="004526D4"/>
    <w:rsid w:val="004564FA"/>
    <w:rsid w:val="00462D36"/>
    <w:rsid w:val="004868B2"/>
    <w:rsid w:val="00497830"/>
    <w:rsid w:val="004B5F9B"/>
    <w:rsid w:val="004B6BD6"/>
    <w:rsid w:val="004B79E0"/>
    <w:rsid w:val="004C1B70"/>
    <w:rsid w:val="004C23A1"/>
    <w:rsid w:val="004D6CD2"/>
    <w:rsid w:val="004D7A51"/>
    <w:rsid w:val="004D7BCD"/>
    <w:rsid w:val="004E062F"/>
    <w:rsid w:val="0050038D"/>
    <w:rsid w:val="00501A0A"/>
    <w:rsid w:val="00503E29"/>
    <w:rsid w:val="0051277B"/>
    <w:rsid w:val="0052091D"/>
    <w:rsid w:val="00523543"/>
    <w:rsid w:val="005244C2"/>
    <w:rsid w:val="0053532F"/>
    <w:rsid w:val="00545E27"/>
    <w:rsid w:val="0055385D"/>
    <w:rsid w:val="00566190"/>
    <w:rsid w:val="00572F00"/>
    <w:rsid w:val="005747D6"/>
    <w:rsid w:val="00581900"/>
    <w:rsid w:val="00583E74"/>
    <w:rsid w:val="005929C2"/>
    <w:rsid w:val="005A6430"/>
    <w:rsid w:val="005B168B"/>
    <w:rsid w:val="005C20D6"/>
    <w:rsid w:val="005C5C5B"/>
    <w:rsid w:val="005F138D"/>
    <w:rsid w:val="00610989"/>
    <w:rsid w:val="00611627"/>
    <w:rsid w:val="00614D9E"/>
    <w:rsid w:val="00617BAF"/>
    <w:rsid w:val="0062302E"/>
    <w:rsid w:val="00635327"/>
    <w:rsid w:val="00642374"/>
    <w:rsid w:val="0064671A"/>
    <w:rsid w:val="00651386"/>
    <w:rsid w:val="006645A6"/>
    <w:rsid w:val="00664915"/>
    <w:rsid w:val="00686C8F"/>
    <w:rsid w:val="0068700C"/>
    <w:rsid w:val="00690FAC"/>
    <w:rsid w:val="00691BCA"/>
    <w:rsid w:val="00695AF4"/>
    <w:rsid w:val="006B4AA9"/>
    <w:rsid w:val="006B68DB"/>
    <w:rsid w:val="006B7F7D"/>
    <w:rsid w:val="006C4DF0"/>
    <w:rsid w:val="006D1D32"/>
    <w:rsid w:val="006D581C"/>
    <w:rsid w:val="006F1DF8"/>
    <w:rsid w:val="006F4E8C"/>
    <w:rsid w:val="006F72D8"/>
    <w:rsid w:val="007160F3"/>
    <w:rsid w:val="007412D6"/>
    <w:rsid w:val="00742256"/>
    <w:rsid w:val="007437B2"/>
    <w:rsid w:val="0074606C"/>
    <w:rsid w:val="00747559"/>
    <w:rsid w:val="00747DB9"/>
    <w:rsid w:val="00752B20"/>
    <w:rsid w:val="00764A92"/>
    <w:rsid w:val="00796D0A"/>
    <w:rsid w:val="007A72B3"/>
    <w:rsid w:val="007B7EB6"/>
    <w:rsid w:val="007D28F6"/>
    <w:rsid w:val="007D429D"/>
    <w:rsid w:val="007D5462"/>
    <w:rsid w:val="007D5EA2"/>
    <w:rsid w:val="007D7E0A"/>
    <w:rsid w:val="007F3C07"/>
    <w:rsid w:val="008038DD"/>
    <w:rsid w:val="008154B0"/>
    <w:rsid w:val="00833240"/>
    <w:rsid w:val="00847FFC"/>
    <w:rsid w:val="00851AEE"/>
    <w:rsid w:val="00852815"/>
    <w:rsid w:val="00852C27"/>
    <w:rsid w:val="008546F8"/>
    <w:rsid w:val="0086553B"/>
    <w:rsid w:val="00866A03"/>
    <w:rsid w:val="0087521B"/>
    <w:rsid w:val="00896536"/>
    <w:rsid w:val="008A7205"/>
    <w:rsid w:val="008A7E86"/>
    <w:rsid w:val="008B5E8E"/>
    <w:rsid w:val="008B7F06"/>
    <w:rsid w:val="008E721E"/>
    <w:rsid w:val="00907ADA"/>
    <w:rsid w:val="009230A5"/>
    <w:rsid w:val="00941A24"/>
    <w:rsid w:val="009466D2"/>
    <w:rsid w:val="00947B24"/>
    <w:rsid w:val="00956158"/>
    <w:rsid w:val="009604BC"/>
    <w:rsid w:val="00963A8A"/>
    <w:rsid w:val="00966384"/>
    <w:rsid w:val="009751DB"/>
    <w:rsid w:val="009773C5"/>
    <w:rsid w:val="00982F50"/>
    <w:rsid w:val="00983F74"/>
    <w:rsid w:val="009B00C2"/>
    <w:rsid w:val="009B7716"/>
    <w:rsid w:val="009C0D4D"/>
    <w:rsid w:val="009D1A17"/>
    <w:rsid w:val="009E26F7"/>
    <w:rsid w:val="009E279D"/>
    <w:rsid w:val="009F1777"/>
    <w:rsid w:val="009F3526"/>
    <w:rsid w:val="009F463C"/>
    <w:rsid w:val="009F74D3"/>
    <w:rsid w:val="00A00C78"/>
    <w:rsid w:val="00A04554"/>
    <w:rsid w:val="00A049EE"/>
    <w:rsid w:val="00A06143"/>
    <w:rsid w:val="00A12199"/>
    <w:rsid w:val="00A173AC"/>
    <w:rsid w:val="00A17584"/>
    <w:rsid w:val="00A216B5"/>
    <w:rsid w:val="00A314ED"/>
    <w:rsid w:val="00A3586E"/>
    <w:rsid w:val="00A36FFD"/>
    <w:rsid w:val="00A52302"/>
    <w:rsid w:val="00A6221B"/>
    <w:rsid w:val="00A72771"/>
    <w:rsid w:val="00A8324B"/>
    <w:rsid w:val="00A90DB7"/>
    <w:rsid w:val="00A9311F"/>
    <w:rsid w:val="00AC29E5"/>
    <w:rsid w:val="00AC45A1"/>
    <w:rsid w:val="00AD7691"/>
    <w:rsid w:val="00AE5F8C"/>
    <w:rsid w:val="00B12C27"/>
    <w:rsid w:val="00B12FFB"/>
    <w:rsid w:val="00B20461"/>
    <w:rsid w:val="00B25CE4"/>
    <w:rsid w:val="00B37EFD"/>
    <w:rsid w:val="00B4262E"/>
    <w:rsid w:val="00B45765"/>
    <w:rsid w:val="00B47427"/>
    <w:rsid w:val="00B5453A"/>
    <w:rsid w:val="00B66E4E"/>
    <w:rsid w:val="00B778D3"/>
    <w:rsid w:val="00B77A94"/>
    <w:rsid w:val="00B8255A"/>
    <w:rsid w:val="00B82EB2"/>
    <w:rsid w:val="00B90C0D"/>
    <w:rsid w:val="00B92C1B"/>
    <w:rsid w:val="00BA04F6"/>
    <w:rsid w:val="00BC0487"/>
    <w:rsid w:val="00BC5E8E"/>
    <w:rsid w:val="00BD5BBC"/>
    <w:rsid w:val="00BE5864"/>
    <w:rsid w:val="00BF1B6B"/>
    <w:rsid w:val="00BF3FC6"/>
    <w:rsid w:val="00BF4B01"/>
    <w:rsid w:val="00C03364"/>
    <w:rsid w:val="00C12253"/>
    <w:rsid w:val="00C33F63"/>
    <w:rsid w:val="00C40CA3"/>
    <w:rsid w:val="00C46B51"/>
    <w:rsid w:val="00C571F0"/>
    <w:rsid w:val="00C702A1"/>
    <w:rsid w:val="00C710F9"/>
    <w:rsid w:val="00C71353"/>
    <w:rsid w:val="00C71BF0"/>
    <w:rsid w:val="00C755A1"/>
    <w:rsid w:val="00C81432"/>
    <w:rsid w:val="00C95AA0"/>
    <w:rsid w:val="00CA5F62"/>
    <w:rsid w:val="00CA6C9D"/>
    <w:rsid w:val="00CB06EC"/>
    <w:rsid w:val="00CC2EC2"/>
    <w:rsid w:val="00CD274C"/>
    <w:rsid w:val="00CD5DD5"/>
    <w:rsid w:val="00CE3796"/>
    <w:rsid w:val="00CE76C2"/>
    <w:rsid w:val="00CF5211"/>
    <w:rsid w:val="00D01FE8"/>
    <w:rsid w:val="00D12052"/>
    <w:rsid w:val="00D21E72"/>
    <w:rsid w:val="00D33E3A"/>
    <w:rsid w:val="00D3519F"/>
    <w:rsid w:val="00D36A9C"/>
    <w:rsid w:val="00D56EEF"/>
    <w:rsid w:val="00D6071F"/>
    <w:rsid w:val="00D632E4"/>
    <w:rsid w:val="00D6429E"/>
    <w:rsid w:val="00D65D88"/>
    <w:rsid w:val="00D65DC2"/>
    <w:rsid w:val="00D70121"/>
    <w:rsid w:val="00D86573"/>
    <w:rsid w:val="00D966FF"/>
    <w:rsid w:val="00DA274D"/>
    <w:rsid w:val="00DA525B"/>
    <w:rsid w:val="00DC6311"/>
    <w:rsid w:val="00DD5275"/>
    <w:rsid w:val="00DF18F5"/>
    <w:rsid w:val="00E06342"/>
    <w:rsid w:val="00E06889"/>
    <w:rsid w:val="00E15E0B"/>
    <w:rsid w:val="00E609B2"/>
    <w:rsid w:val="00E6743F"/>
    <w:rsid w:val="00E702B9"/>
    <w:rsid w:val="00E7777D"/>
    <w:rsid w:val="00E829FD"/>
    <w:rsid w:val="00E8567F"/>
    <w:rsid w:val="00E91264"/>
    <w:rsid w:val="00E93CD2"/>
    <w:rsid w:val="00E94598"/>
    <w:rsid w:val="00EB7B33"/>
    <w:rsid w:val="00EC0299"/>
    <w:rsid w:val="00EC0AF3"/>
    <w:rsid w:val="00EC13B4"/>
    <w:rsid w:val="00EC2E8D"/>
    <w:rsid w:val="00EC74B9"/>
    <w:rsid w:val="00EE4774"/>
    <w:rsid w:val="00EF055C"/>
    <w:rsid w:val="00EF0737"/>
    <w:rsid w:val="00EF537D"/>
    <w:rsid w:val="00F02A06"/>
    <w:rsid w:val="00F12510"/>
    <w:rsid w:val="00F2034B"/>
    <w:rsid w:val="00F231ED"/>
    <w:rsid w:val="00F313F6"/>
    <w:rsid w:val="00F32831"/>
    <w:rsid w:val="00F50D74"/>
    <w:rsid w:val="00F5251E"/>
    <w:rsid w:val="00F56DFA"/>
    <w:rsid w:val="00F61C9F"/>
    <w:rsid w:val="00F658F8"/>
    <w:rsid w:val="00F77BE6"/>
    <w:rsid w:val="00F8080A"/>
    <w:rsid w:val="00F85A6B"/>
    <w:rsid w:val="00F86BA5"/>
    <w:rsid w:val="00FA1053"/>
    <w:rsid w:val="00FB0F8D"/>
    <w:rsid w:val="00FC1100"/>
    <w:rsid w:val="00FD7C58"/>
    <w:rsid w:val="00FE2536"/>
    <w:rsid w:val="00FE2F04"/>
    <w:rsid w:val="00FE5C88"/>
    <w:rsid w:val="00FE6C73"/>
    <w:rsid w:val="00FF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3661"/>
  <w15:chartTrackingRefBased/>
  <w15:docId w15:val="{2D7185CC-DFE9-4ED6-9427-612BE331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29D"/>
    <w:pPr>
      <w:ind w:left="720"/>
      <w:contextualSpacing/>
    </w:pPr>
  </w:style>
  <w:style w:type="paragraph" w:styleId="FootnoteText">
    <w:name w:val="footnote text"/>
    <w:basedOn w:val="Normal"/>
    <w:link w:val="FootnoteTextChar"/>
    <w:uiPriority w:val="99"/>
    <w:semiHidden/>
    <w:unhideWhenUsed/>
    <w:rsid w:val="00D12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2052"/>
    <w:rPr>
      <w:sz w:val="20"/>
      <w:szCs w:val="20"/>
    </w:rPr>
  </w:style>
  <w:style w:type="character" w:styleId="FootnoteReference">
    <w:name w:val="footnote reference"/>
    <w:basedOn w:val="DefaultParagraphFont"/>
    <w:uiPriority w:val="99"/>
    <w:semiHidden/>
    <w:unhideWhenUsed/>
    <w:rsid w:val="00D12052"/>
    <w:rPr>
      <w:vertAlign w:val="superscript"/>
    </w:rPr>
  </w:style>
  <w:style w:type="paragraph" w:styleId="Header">
    <w:name w:val="header"/>
    <w:basedOn w:val="Normal"/>
    <w:link w:val="HeaderChar"/>
    <w:uiPriority w:val="99"/>
    <w:semiHidden/>
    <w:unhideWhenUsed/>
    <w:rsid w:val="00C814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1432"/>
  </w:style>
  <w:style w:type="paragraph" w:styleId="Footer">
    <w:name w:val="footer"/>
    <w:basedOn w:val="Normal"/>
    <w:link w:val="FooterChar"/>
    <w:uiPriority w:val="99"/>
    <w:semiHidden/>
    <w:unhideWhenUsed/>
    <w:rsid w:val="00C81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1432"/>
  </w:style>
  <w:style w:type="paragraph" w:styleId="Revision">
    <w:name w:val="Revision"/>
    <w:hidden/>
    <w:uiPriority w:val="99"/>
    <w:semiHidden/>
    <w:rsid w:val="0030177D"/>
    <w:pPr>
      <w:spacing w:after="0" w:line="240" w:lineRule="auto"/>
    </w:pPr>
  </w:style>
  <w:style w:type="paragraph" w:styleId="Caption">
    <w:name w:val="caption"/>
    <w:basedOn w:val="Normal"/>
    <w:next w:val="Normal"/>
    <w:uiPriority w:val="35"/>
    <w:unhideWhenUsed/>
    <w:qFormat/>
    <w:rsid w:val="00D632E4"/>
    <w:pPr>
      <w:spacing w:line="240" w:lineRule="auto"/>
    </w:pPr>
    <w:rPr>
      <w:i/>
      <w:iCs/>
      <w:color w:val="1F497D" w:themeColor="text2"/>
      <w:sz w:val="18"/>
      <w:szCs w:val="18"/>
    </w:rPr>
  </w:style>
  <w:style w:type="table" w:styleId="TableGrid">
    <w:name w:val="Table Grid"/>
    <w:basedOn w:val="TableNormal"/>
    <w:uiPriority w:val="59"/>
    <w:rsid w:val="00191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0989"/>
    <w:pPr>
      <w:spacing w:after="0" w:line="240" w:lineRule="auto"/>
    </w:pPr>
  </w:style>
  <w:style w:type="character" w:styleId="CommentReference">
    <w:name w:val="annotation reference"/>
    <w:basedOn w:val="DefaultParagraphFont"/>
    <w:uiPriority w:val="99"/>
    <w:semiHidden/>
    <w:unhideWhenUsed/>
    <w:rsid w:val="00352000"/>
    <w:rPr>
      <w:sz w:val="16"/>
      <w:szCs w:val="16"/>
    </w:rPr>
  </w:style>
  <w:style w:type="paragraph" w:styleId="CommentText">
    <w:name w:val="annotation text"/>
    <w:basedOn w:val="Normal"/>
    <w:link w:val="CommentTextChar"/>
    <w:uiPriority w:val="99"/>
    <w:unhideWhenUsed/>
    <w:rsid w:val="00352000"/>
    <w:pPr>
      <w:spacing w:line="240" w:lineRule="auto"/>
    </w:pPr>
    <w:rPr>
      <w:sz w:val="20"/>
      <w:szCs w:val="20"/>
    </w:rPr>
  </w:style>
  <w:style w:type="character" w:customStyle="1" w:styleId="CommentTextChar">
    <w:name w:val="Comment Text Char"/>
    <w:basedOn w:val="DefaultParagraphFont"/>
    <w:link w:val="CommentText"/>
    <w:uiPriority w:val="99"/>
    <w:rsid w:val="00352000"/>
    <w:rPr>
      <w:sz w:val="20"/>
      <w:szCs w:val="20"/>
    </w:rPr>
  </w:style>
  <w:style w:type="paragraph" w:styleId="CommentSubject">
    <w:name w:val="annotation subject"/>
    <w:basedOn w:val="CommentText"/>
    <w:next w:val="CommentText"/>
    <w:link w:val="CommentSubjectChar"/>
    <w:uiPriority w:val="99"/>
    <w:semiHidden/>
    <w:unhideWhenUsed/>
    <w:rsid w:val="00352000"/>
    <w:rPr>
      <w:b/>
      <w:bCs/>
    </w:rPr>
  </w:style>
  <w:style w:type="character" w:customStyle="1" w:styleId="CommentSubjectChar">
    <w:name w:val="Comment Subject Char"/>
    <w:basedOn w:val="CommentTextChar"/>
    <w:link w:val="CommentSubject"/>
    <w:uiPriority w:val="99"/>
    <w:semiHidden/>
    <w:rsid w:val="003520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5012E-A51E-4B67-9EF4-6C0D9EC2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11</cp:revision>
  <dcterms:created xsi:type="dcterms:W3CDTF">2022-06-11T05:07:00Z</dcterms:created>
  <dcterms:modified xsi:type="dcterms:W3CDTF">2022-06-11T06:04:00Z</dcterms:modified>
</cp:coreProperties>
</file>